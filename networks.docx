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50B" w:rsidRDefault="00BD7BB8">
      <w:pPr>
        <w:spacing w:before="62" w:line="260" w:lineRule="exact"/>
        <w:ind w:left="3583" w:right="3263"/>
        <w:jc w:val="center"/>
        <w:rPr>
          <w:sz w:val="24"/>
          <w:szCs w:val="24"/>
        </w:rPr>
      </w:pPr>
      <w:r w:rsidRPr="00BD7BB8">
        <w:pict>
          <v:group id="_x0000_s1267" style="position:absolute;left:0;text-align:left;margin-left:23.95pt;margin-top:23.7pt;width:564.2pt;height:744.7pt;z-index:-2441;mso-position-horizontal-relative:page;mso-position-vertical-relative:page" coordorigin="479,474" coordsize="11284,14894">
            <v:shape id="_x0000_s1271" style="position:absolute;left:490;top:485;width:11263;height:0" coordorigin="490,485" coordsize="11263,0" path="m490,485r11263,e" filled="f" strokeweight=".58pt">
              <v:path arrowok="t"/>
            </v:shape>
            <v:shape id="_x0000_s1270" style="position:absolute;left:485;top:480;width:0;height:14882" coordorigin="485,480" coordsize="0,14882" path="m485,480r,14882e" filled="f" strokeweight=".58pt">
              <v:path arrowok="t"/>
            </v:shape>
            <v:shape id="_x0000_s1269" style="position:absolute;left:11758;top:480;width:0;height:14882" coordorigin="11758,480" coordsize="0,14882" path="m11758,480r,14882e" filled="f" strokeweight=".58pt">
              <v:path arrowok="t"/>
            </v:shape>
            <v:shape id="_x0000_s1268" style="position:absolute;left:490;top:15358;width:11263;height:0" coordorigin="490,15358" coordsize="11263,0" path="m490,15358r11263,e" filled="f" strokeweight=".58pt">
              <v:path arrowok="t"/>
            </v:shape>
            <w10:wrap anchorx="page" anchory="page"/>
          </v:group>
        </w:pict>
      </w:r>
      <w:bookmarkStart w:id="0" w:name="_GoBack"/>
      <w:r w:rsidRPr="00BD7BB8">
        <w:fldChar w:fldCharType="begin"/>
      </w:r>
      <w:r w:rsidR="00883F8D">
        <w:instrText xml:space="preserve"> HYPERLINK "http://www.vidyarthiplus.com" \h </w:instrText>
      </w:r>
      <w:r w:rsidRPr="00BD7BB8">
        <w:fldChar w:fldCharType="separate"/>
      </w:r>
      <w:r w:rsidR="00883F8D">
        <w:rPr>
          <w:color w:val="0000FF"/>
          <w:position w:val="-1"/>
          <w:sz w:val="24"/>
          <w:szCs w:val="24"/>
        </w:rPr>
        <w:t>cs6411</w:t>
      </w:r>
      <w:r>
        <w:rPr>
          <w:color w:val="0000FF"/>
          <w:position w:val="-1"/>
          <w:sz w:val="24"/>
          <w:szCs w:val="24"/>
        </w:rPr>
        <w:fldChar w:fldCharType="end"/>
      </w:r>
    </w:p>
    <w:bookmarkEnd w:id="0"/>
    <w:p w:rsidR="00C9550B" w:rsidRDefault="00C9550B">
      <w:pPr>
        <w:spacing w:before="5" w:line="120" w:lineRule="exact"/>
        <w:rPr>
          <w:sz w:val="12"/>
          <w:szCs w:val="12"/>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7" w:line="260" w:lineRule="exact"/>
        <w:rPr>
          <w:sz w:val="26"/>
          <w:szCs w:val="26"/>
        </w:rPr>
      </w:pPr>
    </w:p>
    <w:p w:rsidR="00C9550B" w:rsidRDefault="00883F8D">
      <w:pPr>
        <w:spacing w:line="300" w:lineRule="exact"/>
        <w:ind w:left="660"/>
        <w:rPr>
          <w:sz w:val="28"/>
          <w:szCs w:val="28"/>
        </w:rPr>
      </w:pPr>
      <w:r>
        <w:rPr>
          <w:b/>
          <w:position w:val="-1"/>
          <w:sz w:val="28"/>
          <w:szCs w:val="28"/>
        </w:rPr>
        <w:t>DEPARTMENT OF COMPUTER SCIENCE AND ENGINEERING</w:t>
      </w:r>
    </w:p>
    <w:p w:rsidR="00C9550B" w:rsidRDefault="00C9550B">
      <w:pPr>
        <w:spacing w:before="1" w:line="180" w:lineRule="exact"/>
        <w:rPr>
          <w:sz w:val="18"/>
          <w:szCs w:val="18"/>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BD7BB8">
      <w:pPr>
        <w:spacing w:before="32" w:line="240" w:lineRule="exact"/>
        <w:ind w:left="3796" w:right="3873"/>
        <w:jc w:val="center"/>
        <w:rPr>
          <w:sz w:val="22"/>
          <w:szCs w:val="22"/>
        </w:rPr>
      </w:pPr>
      <w:r w:rsidRPr="00BD7BB8">
        <w:pict>
          <v:group id="_x0000_s1261" style="position:absolute;left:0;text-align:left;margin-left:152.25pt;margin-top:-8pt;width:287.65pt;height:36.7pt;z-index:-2443;mso-position-horizontal-relative:page" coordorigin="3045,-160" coordsize="5753,734">
            <v:shape id="_x0000_s1265" style="position:absolute;left:3140;top:-78;width:5576;height:570" coordorigin="3140,-78" coordsize="5576,570" path="m3148,434r-1,-4l3146,425r-1,-6l3140,458r55,34l8638,492r8,l8703,458r13,-43l8716,-8r-34,-57l8639,-78r-5433,l3150,-55r-10,11l3146,-9r1,-6l3148,-20r46,-39l8639,-60r8,1l8696,-16r2,18l8698,415r-40,56l8643,474r-5439,l3148,434xe" fillcolor="black" stroked="f">
              <v:path arrowok="t"/>
            </v:shape>
            <v:shape id="_x0000_s1264" style="position:absolute;left:3055;top:-150;width:5733;height:714" coordorigin="3055,-150" coordsize="5733,714" path="m8639,510r-5435,l3194,510r-10,-2l3175,506r2,56l3191,564r13,l8642,564r59,-13l8741,524r2,-2l8747,517r13,-15l8762,500r13,-23l8782,457r5,-29l8788,415r,-418l8787,-18r-2,-15l8781,-47r-4,-9l8777,-59r-36,-50l8681,-144r-42,-6l3201,-150r-59,14l3102,-109r-2,2l3083,-88r-17,31l3058,-28r-3,27l3055,418r4,29l3069,477r9,18l3080,497r3,5l3096,517r2,3l3102,524r16,12l3116,451r-3,-8l3111,434r-1,-9l3109,415r,-416l3137,-68r58,-27l3205,-96r5434,l8706,-68r28,58l8734,r,415l8706,482r-58,28l8639,510xe" fillcolor="black" stroked="f">
              <v:path arrowok="t"/>
            </v:shape>
            <v:shape id="_x0000_s1263" style="position:absolute;left:3116;top:451;width:60;height:110" coordorigin="3116,451" coordsize="60,110" path="m3137,482r-12,-14l3116,451r2,85l3120,538r4,3l3148,553r14,5l3177,562r-2,-56l3167,503r-16,-9l3137,482xe" fillcolor="black" stroked="f">
              <v:path arrowok="t"/>
            </v:shape>
            <v:shape id="_x0000_s1262" style="position:absolute;left:3127;top:-44;width:19;height:502" coordorigin="3127,-44" coordsize="19,502" path="m3127,-1r,415l3127,422r1,7l3130,437r2,6l3140,458r5,-39l3145,-1r1,-8l3140,-44r-6,12l3131,-25r-2,7l3128,-10r-1,9xe" fillcolor="black" stroked="f">
              <v:path arrowok="t"/>
            </v:shape>
            <w10:wrap anchorx="page"/>
          </v:group>
        </w:pict>
      </w:r>
      <w:r w:rsidR="00883F8D">
        <w:rPr>
          <w:b/>
          <w:position w:val="-1"/>
          <w:sz w:val="22"/>
          <w:szCs w:val="22"/>
        </w:rPr>
        <w:t>LAB MANUAL</w:t>
      </w:r>
    </w:p>
    <w:p w:rsidR="00C9550B" w:rsidRDefault="00C9550B">
      <w:pPr>
        <w:spacing w:line="200" w:lineRule="exact"/>
      </w:pPr>
    </w:p>
    <w:p w:rsidR="00C9550B" w:rsidRDefault="00C9550B">
      <w:pPr>
        <w:spacing w:line="200" w:lineRule="exact"/>
      </w:pPr>
    </w:p>
    <w:p w:rsidR="00C9550B" w:rsidRDefault="00C9550B">
      <w:pPr>
        <w:spacing w:before="6" w:line="280" w:lineRule="exact"/>
        <w:rPr>
          <w:sz w:val="28"/>
          <w:szCs w:val="28"/>
        </w:rPr>
      </w:pPr>
    </w:p>
    <w:p w:rsidR="00C9550B" w:rsidRDefault="00883F8D">
      <w:pPr>
        <w:spacing w:before="24" w:line="300" w:lineRule="exact"/>
        <w:ind w:left="2016"/>
        <w:rPr>
          <w:sz w:val="28"/>
          <w:szCs w:val="28"/>
        </w:rPr>
      </w:pPr>
      <w:r>
        <w:rPr>
          <w:b/>
          <w:position w:val="-1"/>
          <w:sz w:val="28"/>
          <w:szCs w:val="28"/>
        </w:rPr>
        <w:t>CS 6411- Computer  Network Lab Manual</w:t>
      </w:r>
    </w:p>
    <w:p w:rsidR="00C9550B" w:rsidRDefault="00C9550B">
      <w:pPr>
        <w:spacing w:line="200" w:lineRule="exact"/>
      </w:pPr>
    </w:p>
    <w:p w:rsidR="00C9550B" w:rsidRDefault="00C9550B">
      <w:pPr>
        <w:spacing w:line="200" w:lineRule="exact"/>
      </w:pPr>
    </w:p>
    <w:p w:rsidR="00C9550B" w:rsidRDefault="00C9550B">
      <w:pPr>
        <w:spacing w:before="15" w:line="280" w:lineRule="exact"/>
        <w:rPr>
          <w:sz w:val="28"/>
          <w:szCs w:val="28"/>
        </w:rPr>
      </w:pPr>
    </w:p>
    <w:p w:rsidR="00C9550B" w:rsidRDefault="00BD7BB8">
      <w:pPr>
        <w:spacing w:before="21" w:line="320" w:lineRule="exact"/>
        <w:ind w:left="3072"/>
        <w:rPr>
          <w:sz w:val="30"/>
          <w:szCs w:val="30"/>
        </w:rPr>
      </w:pPr>
      <w:r w:rsidRPr="00BD7BB8">
        <w:pict>
          <v:group id="_x0000_s1252" style="position:absolute;left:0;text-align:left;margin-left:151.65pt;margin-top:-21.85pt;width:288.25pt;height:50.9pt;z-index:-2442;mso-position-horizontal-relative:page" coordorigin="3033,-437" coordsize="5765,1018">
            <v:shape id="_x0000_s1260" style="position:absolute;left:3043;top:-427;width:94;height:954" coordorigin="3043,-427" coordsize="94,954" path="m3133,-427r-4,60l3135,-357r2,-38l3135,-406r-2,-10l3133,-427xe" fillcolor="black" stroked="f">
              <v:path arrowok="t"/>
            </v:shape>
            <v:shape id="_x0000_s1259" style="position:absolute;left:3043;top:-427;width:94;height:954" coordorigin="3043,-427" coordsize="94,954" path="m3115,-413r2,12l3120,-389r4,11l3129,-367r4,-60l3133,-1022r1,-13l3158,-1090r61,-34l8594,-1126r13,1l8662,-1101r35,61l8698,-1019r,595l8679,-364r-56,40l8592,-320r-5355,l3177,-339r-40,-56l3135,-357r53,45l8592,-302r13,l8670,-329r40,-58l8716,-424r,-596l8702,-1079r-49,-50l8594,-1144r-5355,l3180,-1130r-50,49l3115,-1022r,596l3115,-413xe" fillcolor="black" stroked="f">
              <v:path arrowok="t"/>
            </v:shape>
            <v:shape id="_x0000_s1258" style="position:absolute;left:3043;top:-427;width:94;height:954" coordorigin="3043,-427" coordsize="94,954" path="m3159,-308r-11,-8l3138,-325r-9,-10l3130,-262r71,29l3237,-230r5359,l8671,-246r61,-42l8774,-351r14,-73l8788,-1024r-16,-75l8730,-1160r-63,-42l8594,-1216r-5359,l3160,-1200r-61,42l3057,-1095r-14,73l3043,-422r16,75l3101,-286r-3,-124l3097,-425r,-597l3114,-1089r45,-49l3223,-1161r15,-1l8594,-1162r67,17l8710,-1100r23,64l8734,-1021r,597l8717,-357r-45,49l8608,-285r-15,1l3237,-284r-67,-17l3159,-308xe" fillcolor="black" stroked="f">
              <v:path arrowok="t"/>
            </v:shape>
            <v:shape id="_x0000_s1257" style="position:absolute;left:3043;top:-427;width:94;height:954" coordorigin="3043,-427" coordsize="94,954" path="m3121,-346r-7,-12l3108,-370r-5,-13l3100,-396r-2,-14l3101,-286r15,13l3130,-262r-1,-73l3121,-346xe" fillcolor="black" stroked="f">
              <v:path arrowok="t"/>
            </v:shape>
            <v:shape id="_x0000_s1256" style="position:absolute;left:3091;top:429;width:21;height:117" coordorigin="3091,429" coordsize="21,117" path="m3112,546r-3,-81l3105,457r-4,-9l3099,438r-1,-9l3091,530r21,16xe" fillcolor="black" stroked="f">
              <v:path arrowok="t"/>
            </v:shape>
            <v:shape id="_x0000_s1255" style="position:absolute;left:3115;top:-53;width:19;height:515" coordorigin="3115,-53" coordsize="19,515" path="m3115,-9r,427l3115,426r3,16l3127,462r6,-39l3133,-9r1,-8l3128,-53r-3,5l3122,-41r-3,7l3117,-26r-1,8l3115,-9xe" fillcolor="black" stroked="f">
              <v:path arrowok="t"/>
            </v:shape>
            <v:shape id="_x0000_s1254" style="position:absolute;left:3127;top:-89;width:5589;height:588" coordorigin="3127,-89" coordsize="5589,588" path="m3139,476r56,23l8635,499r8,l8702,465r14,-46l8716,-16r-36,-60l8636,-89r-5440,l3139,-65r-11,12l3134,-17r1,-7l3137,-30r48,-40l8636,-71r9,1l8694,-31r4,25l8698,419r-34,56l8640,481r-5445,l3141,450r-8,-27l3127,462r12,14xe" fillcolor="black" stroked="f">
              <v:path arrowok="t"/>
            </v:shape>
            <v:shape id="_x0000_s1253" style="position:absolute;left:3043;top:-161;width:5745;height:732" coordorigin="3043,-161" coordsize="5745,732" path="m3157,509r-9,-4l3140,500r-14,-12l3113,473r-4,-8l3112,546r70,24l3195,571r5444,l8697,558r43,-29l8743,528r20,-26l8777,476r9,-29l8788,419r,-430l8784,-42r-9,-28l8763,-92r-17,-21l8745,-115r-52,-35l8636,-161r-5443,l3120,-141r-48,43l3046,-37r-3,28l3043,421r13,59l3085,523r1,3l3091,530r7,-101l3097,419r,-428l3126,-78r59,-28l3195,-107r5441,l8705,-78r29,59l8734,-8r,427l8705,488r-59,29l8636,517r-5441,l3185,517r-10,-2l3165,513r-8,-4xe" fillcolor="black" stroked="f">
              <v:path arrowok="t"/>
            </v:shape>
            <w10:wrap anchorx="page"/>
          </v:group>
        </w:pict>
      </w:r>
      <w:r w:rsidR="00883F8D">
        <w:rPr>
          <w:b/>
          <w:position w:val="-1"/>
          <w:sz w:val="30"/>
          <w:szCs w:val="30"/>
        </w:rPr>
        <w:t>Year / Semester: II / IV</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8" w:line="220" w:lineRule="exact"/>
        <w:rPr>
          <w:sz w:val="22"/>
          <w:szCs w:val="22"/>
        </w:rPr>
      </w:pPr>
    </w:p>
    <w:p w:rsidR="00C9550B" w:rsidRDefault="00C9550B">
      <w:pPr>
        <w:spacing w:before="8" w:line="120" w:lineRule="exact"/>
        <w:rPr>
          <w:sz w:val="12"/>
          <w:szCs w:val="12"/>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883F8D" w:rsidRDefault="00883F8D">
      <w:pPr>
        <w:spacing w:line="200" w:lineRule="exact"/>
      </w:pPr>
    </w:p>
    <w:p w:rsidR="00C9550B" w:rsidRDefault="00C9550B">
      <w:pPr>
        <w:spacing w:line="200" w:lineRule="exact"/>
      </w:pPr>
    </w:p>
    <w:p w:rsidR="00C9550B" w:rsidRDefault="00C9550B">
      <w:pPr>
        <w:spacing w:line="200" w:lineRule="exact"/>
      </w:pPr>
    </w:p>
    <w:p w:rsidR="00C9550B" w:rsidRDefault="00883F8D">
      <w:pPr>
        <w:ind w:left="1239" w:right="206"/>
        <w:jc w:val="center"/>
        <w:rPr>
          <w:sz w:val="28"/>
          <w:szCs w:val="28"/>
        </w:rPr>
      </w:pPr>
      <w:r>
        <w:rPr>
          <w:b/>
          <w:sz w:val="28"/>
          <w:szCs w:val="28"/>
        </w:rPr>
        <w:t>EX.NO:1 Implementation of Stop and Wait Protocol and Sliding</w:t>
      </w:r>
    </w:p>
    <w:p w:rsidR="00C9550B" w:rsidRDefault="00883F8D">
      <w:pPr>
        <w:spacing w:before="19"/>
        <w:ind w:left="4054" w:right="3012"/>
        <w:jc w:val="center"/>
        <w:rPr>
          <w:sz w:val="28"/>
          <w:szCs w:val="28"/>
        </w:rPr>
      </w:pPr>
      <w:r>
        <w:rPr>
          <w:b/>
          <w:sz w:val="28"/>
          <w:szCs w:val="28"/>
        </w:rPr>
        <w:t>Window Protocol</w:t>
      </w:r>
    </w:p>
    <w:p w:rsidR="00C9550B" w:rsidRDefault="00C9550B">
      <w:pPr>
        <w:spacing w:before="1" w:line="200" w:lineRule="exact"/>
      </w:pPr>
    </w:p>
    <w:p w:rsidR="00C9550B" w:rsidRDefault="00BD7BB8">
      <w:pPr>
        <w:ind w:left="3583" w:right="3263"/>
        <w:jc w:val="center"/>
        <w:rPr>
          <w:sz w:val="24"/>
          <w:szCs w:val="24"/>
        </w:rPr>
        <w:sectPr w:rsidR="00C9550B">
          <w:pgSz w:w="12240" w:h="15840"/>
          <w:pgMar w:top="600" w:right="1660" w:bottom="280" w:left="1340" w:header="720" w:footer="720" w:gutter="0"/>
          <w:cols w:space="720"/>
        </w:sectPr>
      </w:pPr>
      <w:hyperlink r:id="rId5">
        <w:r w:rsidR="00883F8D">
          <w:rPr>
            <w:color w:val="0000FF"/>
            <w:sz w:val="24"/>
            <w:szCs w:val="24"/>
          </w:rPr>
          <w:t>cs6411</w:t>
        </w:r>
      </w:hyperlink>
    </w:p>
    <w:p w:rsidR="00C9550B" w:rsidRDefault="00C9550B">
      <w:pPr>
        <w:spacing w:before="6" w:line="160" w:lineRule="exact"/>
        <w:rPr>
          <w:sz w:val="16"/>
          <w:szCs w:val="16"/>
        </w:rPr>
      </w:pPr>
    </w:p>
    <w:p w:rsidR="00C9550B" w:rsidRDefault="00C9550B">
      <w:pPr>
        <w:spacing w:line="200" w:lineRule="exact"/>
      </w:pPr>
    </w:p>
    <w:p w:rsidR="00C9550B" w:rsidRDefault="00883F8D">
      <w:pPr>
        <w:spacing w:line="260" w:lineRule="exact"/>
        <w:ind w:left="100" w:right="-56"/>
        <w:rPr>
          <w:sz w:val="24"/>
          <w:szCs w:val="24"/>
        </w:rPr>
      </w:pPr>
      <w:r>
        <w:rPr>
          <w:b/>
          <w:position w:val="-1"/>
          <w:sz w:val="24"/>
          <w:szCs w:val="24"/>
        </w:rPr>
        <w:t>AIM:</w:t>
      </w:r>
    </w:p>
    <w:p w:rsidR="00C9550B" w:rsidRDefault="00883F8D">
      <w:pPr>
        <w:spacing w:before="62"/>
        <w:rPr>
          <w:sz w:val="24"/>
          <w:szCs w:val="24"/>
        </w:rPr>
        <w:sectPr w:rsidR="00C9550B">
          <w:pgSz w:w="12240" w:h="15840"/>
          <w:pgMar w:top="600" w:right="1720" w:bottom="280" w:left="1340" w:header="720" w:footer="720" w:gutter="0"/>
          <w:cols w:num="2" w:space="720" w:equalWidth="0">
            <w:col w:w="673" w:space="2948"/>
            <w:col w:w="5559"/>
          </w:cols>
        </w:sectPr>
      </w:pPr>
      <w:r>
        <w:br w:type="column"/>
      </w:r>
      <w:hyperlink r:id="rId6">
        <w:r>
          <w:rPr>
            <w:color w:val="0000FF"/>
            <w:sz w:val="24"/>
            <w:szCs w:val="24"/>
          </w:rPr>
          <w:t>cs6411</w:t>
        </w:r>
      </w:hyperlink>
    </w:p>
    <w:p w:rsidR="00C9550B" w:rsidRDefault="00BD7BB8">
      <w:pPr>
        <w:spacing w:before="8" w:line="240" w:lineRule="exact"/>
        <w:rPr>
          <w:sz w:val="24"/>
          <w:szCs w:val="24"/>
        </w:rPr>
      </w:pPr>
      <w:r w:rsidRPr="00BD7BB8">
        <w:lastRenderedPageBreak/>
        <w:pict>
          <v:group id="_x0000_s1247" style="position:absolute;margin-left:23.95pt;margin-top:23.7pt;width:564.2pt;height:744.7pt;z-index:-2440;mso-position-horizontal-relative:page;mso-position-vertical-relative:page" coordorigin="479,474" coordsize="11284,14894">
            <v:shape id="_x0000_s1251" style="position:absolute;left:490;top:485;width:11263;height:0" coordorigin="490,485" coordsize="11263,0" path="m490,485r11263,e" filled="f" strokeweight=".58pt">
              <v:path arrowok="t"/>
            </v:shape>
            <v:shape id="_x0000_s1250" style="position:absolute;left:485;top:480;width:0;height:14882" coordorigin="485,480" coordsize="0,14882" path="m485,480r,14882e" filled="f" strokeweight=".58pt">
              <v:path arrowok="t"/>
            </v:shape>
            <v:shape id="_x0000_s1249" style="position:absolute;left:11758;top:480;width:0;height:14882" coordorigin="11758,480" coordsize="0,14882" path="m11758,480r,14882e" filled="f" strokeweight=".58pt">
              <v:path arrowok="t"/>
            </v:shape>
            <v:shape id="_x0000_s1248" style="position:absolute;left:490;top:15358;width:11263;height:0" coordorigin="490,15358" coordsize="11263,0" path="m490,15358r11263,e" filled="f" strokeweight=".58pt">
              <v:path arrowok="t"/>
            </v:shape>
            <w10:wrap anchorx="page" anchory="page"/>
          </v:group>
        </w:pict>
      </w:r>
    </w:p>
    <w:p w:rsidR="00C9550B" w:rsidRDefault="00883F8D">
      <w:pPr>
        <w:spacing w:before="29"/>
        <w:ind w:left="100"/>
        <w:rPr>
          <w:sz w:val="24"/>
          <w:szCs w:val="24"/>
        </w:rPr>
      </w:pPr>
      <w:r>
        <w:rPr>
          <w:sz w:val="24"/>
          <w:szCs w:val="24"/>
        </w:rPr>
        <w:t>To write a  java program to perform sliding window.</w:t>
      </w:r>
    </w:p>
    <w:p w:rsidR="00C9550B" w:rsidRDefault="00C9550B">
      <w:pPr>
        <w:spacing w:before="1" w:line="280" w:lineRule="exact"/>
        <w:rPr>
          <w:sz w:val="28"/>
          <w:szCs w:val="28"/>
        </w:rPr>
      </w:pPr>
    </w:p>
    <w:p w:rsidR="00C9550B" w:rsidRDefault="00883F8D">
      <w:pPr>
        <w:ind w:left="100"/>
        <w:rPr>
          <w:sz w:val="24"/>
          <w:szCs w:val="24"/>
        </w:rPr>
      </w:pPr>
      <w:r>
        <w:rPr>
          <w:b/>
          <w:sz w:val="24"/>
          <w:szCs w:val="24"/>
        </w:rPr>
        <w:t>ALGORITHM:</w:t>
      </w:r>
    </w:p>
    <w:p w:rsidR="00C9550B" w:rsidRDefault="00C9550B">
      <w:pPr>
        <w:spacing w:before="14" w:line="260" w:lineRule="exact"/>
        <w:rPr>
          <w:sz w:val="26"/>
          <w:szCs w:val="26"/>
        </w:rPr>
      </w:pPr>
    </w:p>
    <w:p w:rsidR="00C9550B" w:rsidRDefault="00883F8D">
      <w:pPr>
        <w:ind w:left="100"/>
        <w:rPr>
          <w:sz w:val="24"/>
          <w:szCs w:val="24"/>
        </w:rPr>
      </w:pPr>
      <w:r>
        <w:rPr>
          <w:sz w:val="24"/>
          <w:szCs w:val="24"/>
        </w:rPr>
        <w:t>1.Start the program.</w:t>
      </w:r>
    </w:p>
    <w:p w:rsidR="00C9550B" w:rsidRDefault="00883F8D">
      <w:pPr>
        <w:spacing w:before="41"/>
        <w:ind w:left="100"/>
        <w:rPr>
          <w:sz w:val="24"/>
          <w:szCs w:val="24"/>
        </w:rPr>
      </w:pPr>
      <w:r>
        <w:rPr>
          <w:sz w:val="24"/>
          <w:szCs w:val="24"/>
        </w:rPr>
        <w:t>2.Get the frame size from the user</w:t>
      </w:r>
    </w:p>
    <w:p w:rsidR="00C9550B" w:rsidRDefault="00883F8D">
      <w:pPr>
        <w:spacing w:before="43"/>
        <w:ind w:left="100"/>
        <w:rPr>
          <w:sz w:val="24"/>
          <w:szCs w:val="24"/>
        </w:rPr>
      </w:pPr>
      <w:r>
        <w:rPr>
          <w:sz w:val="24"/>
          <w:szCs w:val="24"/>
        </w:rPr>
        <w:t>3.To create the frame based on the user request.</w:t>
      </w:r>
    </w:p>
    <w:p w:rsidR="00C9550B" w:rsidRDefault="00883F8D">
      <w:pPr>
        <w:spacing w:before="41"/>
        <w:ind w:left="100"/>
        <w:rPr>
          <w:sz w:val="24"/>
          <w:szCs w:val="24"/>
        </w:rPr>
      </w:pPr>
      <w:r>
        <w:rPr>
          <w:sz w:val="24"/>
          <w:szCs w:val="24"/>
        </w:rPr>
        <w:t>4.To send frames to server from the client side.</w:t>
      </w:r>
    </w:p>
    <w:p w:rsidR="00C9550B" w:rsidRDefault="00883F8D">
      <w:pPr>
        <w:spacing w:before="41" w:line="275" w:lineRule="auto"/>
        <w:ind w:left="100" w:right="1125"/>
        <w:rPr>
          <w:sz w:val="24"/>
          <w:szCs w:val="24"/>
        </w:rPr>
      </w:pPr>
      <w:r>
        <w:rPr>
          <w:sz w:val="24"/>
          <w:szCs w:val="24"/>
        </w:rPr>
        <w:t>5.If your frames reach the server it will send ACK signal to client otherwise it will send NACK signal to client.</w:t>
      </w:r>
    </w:p>
    <w:p w:rsidR="00C9550B" w:rsidRDefault="00883F8D">
      <w:pPr>
        <w:spacing w:before="4"/>
        <w:ind w:left="100"/>
        <w:rPr>
          <w:sz w:val="24"/>
          <w:szCs w:val="24"/>
        </w:rPr>
      </w:pPr>
      <w:r>
        <w:rPr>
          <w:sz w:val="24"/>
          <w:szCs w:val="24"/>
        </w:rPr>
        <w:t>6.Stop the program</w:t>
      </w:r>
    </w:p>
    <w:p w:rsidR="00C9550B" w:rsidRDefault="00C9550B">
      <w:pPr>
        <w:spacing w:before="8" w:line="100" w:lineRule="exact"/>
        <w:rPr>
          <w:sz w:val="10"/>
          <w:szCs w:val="10"/>
        </w:rPr>
      </w:pPr>
    </w:p>
    <w:p w:rsidR="00C9550B" w:rsidRDefault="00883F8D">
      <w:pPr>
        <w:ind w:left="100"/>
        <w:rPr>
          <w:sz w:val="24"/>
          <w:szCs w:val="24"/>
        </w:rPr>
      </w:pPr>
      <w:r>
        <w:rPr>
          <w:b/>
          <w:sz w:val="24"/>
          <w:szCs w:val="24"/>
        </w:rPr>
        <w:t>Program :</w:t>
      </w:r>
    </w:p>
    <w:p w:rsidR="00C9550B" w:rsidRDefault="00883F8D">
      <w:pPr>
        <w:spacing w:before="57" w:line="295" w:lineRule="auto"/>
        <w:ind w:left="100" w:right="6880"/>
        <w:rPr>
          <w:sz w:val="24"/>
          <w:szCs w:val="24"/>
        </w:rPr>
      </w:pPr>
      <w:r>
        <w:rPr>
          <w:sz w:val="24"/>
          <w:szCs w:val="24"/>
        </w:rPr>
        <w:t>import java.net.*; import java.io.*; import java.rmi.*; public class slidsender</w:t>
      </w:r>
    </w:p>
    <w:p w:rsidR="00C9550B" w:rsidRDefault="00883F8D">
      <w:pPr>
        <w:spacing w:before="3"/>
        <w:ind w:left="100"/>
        <w:rPr>
          <w:sz w:val="24"/>
          <w:szCs w:val="24"/>
        </w:rPr>
      </w:pPr>
      <w:r>
        <w:rPr>
          <w:sz w:val="24"/>
          <w:szCs w:val="24"/>
        </w:rPr>
        <w:t>{</w:t>
      </w:r>
    </w:p>
    <w:p w:rsidR="00C9550B" w:rsidRDefault="00883F8D">
      <w:pPr>
        <w:spacing w:before="65"/>
        <w:ind w:left="100"/>
        <w:rPr>
          <w:sz w:val="24"/>
          <w:szCs w:val="24"/>
        </w:rPr>
      </w:pPr>
      <w:r>
        <w:rPr>
          <w:sz w:val="24"/>
          <w:szCs w:val="24"/>
        </w:rPr>
        <w:t>public static void main(String a[])throws Exception</w:t>
      </w:r>
    </w:p>
    <w:p w:rsidR="00C9550B" w:rsidRDefault="00883F8D">
      <w:pPr>
        <w:spacing w:before="63"/>
        <w:ind w:left="100"/>
        <w:rPr>
          <w:sz w:val="24"/>
          <w:szCs w:val="24"/>
        </w:rPr>
      </w:pPr>
      <w:r>
        <w:rPr>
          <w:sz w:val="24"/>
          <w:szCs w:val="24"/>
        </w:rPr>
        <w:t>{</w:t>
      </w:r>
    </w:p>
    <w:p w:rsidR="00C9550B" w:rsidRDefault="00883F8D">
      <w:pPr>
        <w:spacing w:before="65" w:line="296" w:lineRule="auto"/>
        <w:ind w:left="100" w:right="5079"/>
        <w:rPr>
          <w:sz w:val="24"/>
          <w:szCs w:val="24"/>
        </w:rPr>
      </w:pPr>
      <w:r>
        <w:rPr>
          <w:sz w:val="24"/>
          <w:szCs w:val="24"/>
        </w:rPr>
        <w:t>ServerSocket ser=new ServerSocket(10); Socket s=ser.accept();</w:t>
      </w:r>
    </w:p>
    <w:p w:rsidR="00C9550B" w:rsidRDefault="00883F8D">
      <w:pPr>
        <w:spacing w:line="296" w:lineRule="auto"/>
        <w:ind w:left="100" w:right="2782"/>
        <w:rPr>
          <w:sz w:val="24"/>
          <w:szCs w:val="24"/>
        </w:rPr>
      </w:pPr>
      <w:r>
        <w:rPr>
          <w:sz w:val="24"/>
          <w:szCs w:val="24"/>
        </w:rPr>
        <w:t>DataInputStream in=new DataInputStream(System.in); DataInputStream in1=new DataInputStream(s.getInputStream()); String sbuff[]=new String[8];</w:t>
      </w:r>
    </w:p>
    <w:p w:rsidR="00C9550B" w:rsidRDefault="00883F8D">
      <w:pPr>
        <w:ind w:left="100"/>
        <w:rPr>
          <w:sz w:val="24"/>
          <w:szCs w:val="24"/>
        </w:rPr>
      </w:pPr>
      <w:r>
        <w:rPr>
          <w:sz w:val="24"/>
          <w:szCs w:val="24"/>
        </w:rPr>
        <w:t>PrintStream p;</w:t>
      </w:r>
    </w:p>
    <w:p w:rsidR="00C9550B" w:rsidRDefault="00883F8D">
      <w:pPr>
        <w:spacing w:before="65" w:line="296" w:lineRule="auto"/>
        <w:ind w:left="100" w:right="6575"/>
        <w:rPr>
          <w:sz w:val="24"/>
          <w:szCs w:val="24"/>
        </w:rPr>
      </w:pPr>
      <w:r>
        <w:rPr>
          <w:sz w:val="24"/>
          <w:szCs w:val="24"/>
        </w:rPr>
        <w:t>int sptr=0,sws=8,nf,ano,i; String ch;</w:t>
      </w:r>
    </w:p>
    <w:p w:rsidR="00C9550B" w:rsidRDefault="00883F8D">
      <w:pPr>
        <w:ind w:left="100"/>
        <w:rPr>
          <w:sz w:val="24"/>
          <w:szCs w:val="24"/>
        </w:rPr>
      </w:pPr>
      <w:r>
        <w:rPr>
          <w:sz w:val="24"/>
          <w:szCs w:val="24"/>
        </w:rPr>
        <w:t>do</w:t>
      </w:r>
    </w:p>
    <w:p w:rsidR="00C9550B" w:rsidRDefault="00883F8D">
      <w:pPr>
        <w:spacing w:before="65"/>
        <w:ind w:left="100"/>
        <w:rPr>
          <w:sz w:val="24"/>
          <w:szCs w:val="24"/>
        </w:rPr>
      </w:pPr>
      <w:r>
        <w:rPr>
          <w:sz w:val="24"/>
          <w:szCs w:val="24"/>
        </w:rPr>
        <w:t>{</w:t>
      </w:r>
    </w:p>
    <w:p w:rsidR="00C9550B" w:rsidRDefault="00883F8D">
      <w:pPr>
        <w:spacing w:before="65" w:line="295" w:lineRule="auto"/>
        <w:ind w:left="100" w:right="4638"/>
        <w:rPr>
          <w:sz w:val="24"/>
          <w:szCs w:val="24"/>
        </w:rPr>
      </w:pPr>
      <w:r>
        <w:rPr>
          <w:sz w:val="24"/>
          <w:szCs w:val="24"/>
        </w:rPr>
        <w:t>p=new PrintStream(s.getOutputStream()); System.out.print("Enter the no. of frames : "); nf=Integer.parseInt(in.readLine()); p.println(nf);</w:t>
      </w:r>
    </w:p>
    <w:p w:rsidR="00C9550B" w:rsidRDefault="00883F8D">
      <w:pPr>
        <w:ind w:left="100"/>
        <w:rPr>
          <w:sz w:val="24"/>
          <w:szCs w:val="24"/>
        </w:rPr>
      </w:pPr>
      <w:r>
        <w:rPr>
          <w:sz w:val="24"/>
          <w:szCs w:val="24"/>
        </w:rPr>
        <w:t>if(nf&lt;=sws-1)</w:t>
      </w:r>
    </w:p>
    <w:p w:rsidR="00C9550B" w:rsidRDefault="00883F8D">
      <w:pPr>
        <w:spacing w:before="65"/>
        <w:ind w:left="100"/>
        <w:rPr>
          <w:sz w:val="24"/>
          <w:szCs w:val="24"/>
        </w:rPr>
      </w:pPr>
      <w:r>
        <w:rPr>
          <w:sz w:val="24"/>
          <w:szCs w:val="24"/>
        </w:rPr>
        <w:t>{</w:t>
      </w:r>
    </w:p>
    <w:p w:rsidR="00C9550B" w:rsidRDefault="00C9550B">
      <w:pPr>
        <w:spacing w:before="1" w:line="140" w:lineRule="exact"/>
        <w:rPr>
          <w:sz w:val="14"/>
          <w:szCs w:val="14"/>
        </w:rPr>
      </w:pPr>
    </w:p>
    <w:p w:rsidR="00C9550B" w:rsidRDefault="00C9550B">
      <w:pPr>
        <w:spacing w:line="200" w:lineRule="exact"/>
      </w:pPr>
    </w:p>
    <w:p w:rsidR="00C9550B" w:rsidRDefault="00883F8D">
      <w:pPr>
        <w:ind w:left="100"/>
        <w:rPr>
          <w:sz w:val="24"/>
          <w:szCs w:val="24"/>
        </w:rPr>
      </w:pPr>
      <w:r>
        <w:rPr>
          <w:sz w:val="24"/>
          <w:szCs w:val="24"/>
        </w:rPr>
        <w:t>System.out.println("Enter "+nf+" Messages to be send\n");</w:t>
      </w:r>
    </w:p>
    <w:p w:rsidR="00C9550B" w:rsidRDefault="00883F8D">
      <w:pPr>
        <w:spacing w:before="62"/>
        <w:ind w:left="100"/>
        <w:rPr>
          <w:sz w:val="24"/>
          <w:szCs w:val="24"/>
        </w:rPr>
      </w:pPr>
      <w:r>
        <w:rPr>
          <w:sz w:val="24"/>
          <w:szCs w:val="24"/>
        </w:rPr>
        <w:t>for(i=1;i&lt;=nf;i++)</w:t>
      </w:r>
    </w:p>
    <w:p w:rsidR="00C9550B" w:rsidRDefault="00883F8D">
      <w:pPr>
        <w:spacing w:before="65"/>
        <w:ind w:left="100"/>
        <w:rPr>
          <w:sz w:val="24"/>
          <w:szCs w:val="24"/>
        </w:rPr>
      </w:pPr>
      <w:r>
        <w:rPr>
          <w:sz w:val="24"/>
          <w:szCs w:val="24"/>
        </w:rPr>
        <w:t>{</w:t>
      </w:r>
    </w:p>
    <w:p w:rsidR="00C9550B" w:rsidRDefault="00883F8D">
      <w:pPr>
        <w:spacing w:before="65" w:line="260" w:lineRule="exact"/>
        <w:ind w:left="100"/>
        <w:rPr>
          <w:sz w:val="24"/>
          <w:szCs w:val="24"/>
        </w:rPr>
      </w:pPr>
      <w:r>
        <w:rPr>
          <w:position w:val="-1"/>
          <w:sz w:val="24"/>
          <w:szCs w:val="24"/>
        </w:rPr>
        <w:t>sbuff[sptr]=in.readLine();</w:t>
      </w:r>
    </w:p>
    <w:p w:rsidR="00C9550B" w:rsidRDefault="00C9550B">
      <w:pPr>
        <w:spacing w:before="1" w:line="180" w:lineRule="exact"/>
        <w:rPr>
          <w:sz w:val="18"/>
          <w:szCs w:val="18"/>
        </w:rPr>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7">
        <w:r w:rsidR="00883F8D">
          <w:rPr>
            <w:color w:val="0000FF"/>
            <w:sz w:val="24"/>
            <w:szCs w:val="24"/>
          </w:rPr>
          <w:t>cs6411</w:t>
        </w:r>
      </w:hyperlink>
    </w:p>
    <w:p w:rsidR="00C9550B" w:rsidRDefault="00883F8D">
      <w:pPr>
        <w:spacing w:before="88"/>
        <w:ind w:left="100" w:right="-61"/>
        <w:rPr>
          <w:sz w:val="24"/>
          <w:szCs w:val="24"/>
        </w:rPr>
      </w:pPr>
      <w:r>
        <w:rPr>
          <w:sz w:val="24"/>
          <w:szCs w:val="24"/>
        </w:rPr>
        <w:lastRenderedPageBreak/>
        <w:t>p.println(sbuff[sptr]);</w:t>
      </w:r>
    </w:p>
    <w:p w:rsidR="00C9550B" w:rsidRDefault="00883F8D">
      <w:pPr>
        <w:spacing w:before="62"/>
        <w:ind w:left="100"/>
        <w:rPr>
          <w:sz w:val="24"/>
          <w:szCs w:val="24"/>
        </w:rPr>
      </w:pPr>
      <w:r>
        <w:rPr>
          <w:sz w:val="24"/>
          <w:szCs w:val="24"/>
        </w:rPr>
        <w:t>sptr=++sptr%8;</w:t>
      </w:r>
    </w:p>
    <w:p w:rsidR="00C9550B" w:rsidRDefault="00883F8D">
      <w:pPr>
        <w:spacing w:before="65"/>
        <w:ind w:left="100"/>
        <w:rPr>
          <w:sz w:val="24"/>
          <w:szCs w:val="24"/>
        </w:rPr>
      </w:pPr>
      <w:r>
        <w:rPr>
          <w:sz w:val="24"/>
          <w:szCs w:val="24"/>
        </w:rPr>
        <w:t>}</w:t>
      </w:r>
    </w:p>
    <w:p w:rsidR="00C9550B" w:rsidRDefault="00883F8D">
      <w:pPr>
        <w:spacing w:before="65" w:line="260" w:lineRule="exact"/>
        <w:ind w:left="100"/>
        <w:rPr>
          <w:sz w:val="24"/>
          <w:szCs w:val="24"/>
        </w:rPr>
      </w:pPr>
      <w:r>
        <w:rPr>
          <w:position w:val="-1"/>
          <w:sz w:val="24"/>
          <w:szCs w:val="24"/>
        </w:rPr>
        <w:t>sws-=nf;</w:t>
      </w:r>
    </w:p>
    <w:p w:rsidR="00C9550B" w:rsidRDefault="00883F8D">
      <w:pPr>
        <w:spacing w:before="62"/>
        <w:rPr>
          <w:sz w:val="24"/>
          <w:szCs w:val="24"/>
        </w:rPr>
        <w:sectPr w:rsidR="00C9550B">
          <w:pgSz w:w="12240" w:h="15840"/>
          <w:pgMar w:top="600" w:right="1720" w:bottom="280" w:left="1340" w:header="720" w:footer="720" w:gutter="0"/>
          <w:cols w:num="2" w:space="720" w:equalWidth="0">
            <w:col w:w="2162" w:space="1459"/>
            <w:col w:w="5559"/>
          </w:cols>
        </w:sectPr>
      </w:pPr>
      <w:r>
        <w:br w:type="column"/>
      </w:r>
      <w:hyperlink r:id="rId8">
        <w:r>
          <w:rPr>
            <w:color w:val="0000FF"/>
            <w:sz w:val="24"/>
            <w:szCs w:val="24"/>
          </w:rPr>
          <w:t>cs6411</w:t>
        </w:r>
      </w:hyperlink>
    </w:p>
    <w:p w:rsidR="00C9550B" w:rsidRDefault="00BD7BB8">
      <w:pPr>
        <w:spacing w:before="67" w:line="295" w:lineRule="auto"/>
        <w:ind w:left="100" w:right="4453"/>
        <w:rPr>
          <w:sz w:val="24"/>
          <w:szCs w:val="24"/>
        </w:rPr>
      </w:pPr>
      <w:r w:rsidRPr="00BD7BB8">
        <w:lastRenderedPageBreak/>
        <w:pict>
          <v:group id="_x0000_s1242" style="position:absolute;left:0;text-align:left;margin-left:23.95pt;margin-top:23.7pt;width:564.2pt;height:744.7pt;z-index:-2439;mso-position-horizontal-relative:page;mso-position-vertical-relative:page" coordorigin="479,474" coordsize="11284,14894">
            <v:shape id="_x0000_s1246" style="position:absolute;left:490;top:485;width:11263;height:0" coordorigin="490,485" coordsize="11263,0" path="m490,485r11263,e" filled="f" strokeweight=".58pt">
              <v:path arrowok="t"/>
            </v:shape>
            <v:shape id="_x0000_s1245" style="position:absolute;left:485;top:480;width:0;height:14882" coordorigin="485,480" coordsize="0,14882" path="m485,480r,14882e" filled="f" strokeweight=".58pt">
              <v:path arrowok="t"/>
            </v:shape>
            <v:shape id="_x0000_s1244" style="position:absolute;left:11758;top:480;width:0;height:14882" coordorigin="11758,480" coordsize="0,14882" path="m11758,480r,14882e" filled="f" strokeweight=".58pt">
              <v:path arrowok="t"/>
            </v:shape>
            <v:shape id="_x0000_s1243" style="position:absolute;left:490;top:15358;width:11263;height:0" coordorigin="490,15358" coordsize="11263,0" path="m490,15358r11263,e" filled="f" strokeweight=".58pt">
              <v:path arrowok="t"/>
            </v:shape>
            <w10:wrap anchorx="page" anchory="page"/>
          </v:group>
        </w:pict>
      </w:r>
      <w:r w:rsidR="00883F8D">
        <w:rPr>
          <w:sz w:val="24"/>
          <w:szCs w:val="24"/>
        </w:rPr>
        <w:t>System.out.print("Acknowledgment received"); ano=Integer.parseInt(in1.readLine()); System.out.println(" for "+ano+" frames"); sws+=nf;</w:t>
      </w:r>
    </w:p>
    <w:p w:rsidR="00C9550B" w:rsidRDefault="00883F8D">
      <w:pPr>
        <w:spacing w:before="3"/>
        <w:ind w:left="100"/>
        <w:rPr>
          <w:sz w:val="24"/>
          <w:szCs w:val="24"/>
        </w:rPr>
      </w:pPr>
      <w:r>
        <w:rPr>
          <w:sz w:val="24"/>
          <w:szCs w:val="24"/>
        </w:rPr>
        <w:t>}</w:t>
      </w:r>
    </w:p>
    <w:p w:rsidR="00C9550B" w:rsidRDefault="00883F8D">
      <w:pPr>
        <w:spacing w:before="65"/>
        <w:ind w:left="100"/>
        <w:rPr>
          <w:sz w:val="24"/>
          <w:szCs w:val="24"/>
        </w:rPr>
      </w:pPr>
      <w:r>
        <w:rPr>
          <w:sz w:val="24"/>
          <w:szCs w:val="24"/>
        </w:rPr>
        <w:t>else</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System.out.println("The no. of frames exceeds window size");</w:t>
      </w:r>
    </w:p>
    <w:p w:rsidR="00C9550B" w:rsidRDefault="00883F8D">
      <w:pPr>
        <w:spacing w:before="65"/>
        <w:ind w:left="100"/>
        <w:rPr>
          <w:sz w:val="24"/>
          <w:szCs w:val="24"/>
        </w:rPr>
      </w:pPr>
      <w:r>
        <w:rPr>
          <w:sz w:val="24"/>
          <w:szCs w:val="24"/>
        </w:rPr>
        <w:t>break;</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System.out.print("\nDo you wants to send some more frames : ");</w:t>
      </w:r>
    </w:p>
    <w:p w:rsidR="00C9550B" w:rsidRDefault="00883F8D">
      <w:pPr>
        <w:spacing w:before="65"/>
        <w:ind w:left="100"/>
        <w:rPr>
          <w:sz w:val="24"/>
          <w:szCs w:val="24"/>
        </w:rPr>
      </w:pPr>
      <w:r>
        <w:rPr>
          <w:sz w:val="24"/>
          <w:szCs w:val="24"/>
        </w:rPr>
        <w:t>ch=in.readLine(); p.println(ch);</w:t>
      </w:r>
    </w:p>
    <w:p w:rsidR="00C9550B" w:rsidRDefault="00883F8D">
      <w:pPr>
        <w:spacing w:before="62" w:line="296" w:lineRule="auto"/>
        <w:ind w:left="100" w:right="6707"/>
        <w:rPr>
          <w:sz w:val="24"/>
          <w:szCs w:val="24"/>
        </w:rPr>
      </w:pPr>
      <w:r>
        <w:rPr>
          <w:sz w:val="24"/>
          <w:szCs w:val="24"/>
        </w:rPr>
        <w:t>} while(ch.equals("yes")); s.close();</w:t>
      </w:r>
    </w:p>
    <w:p w:rsidR="00C9550B" w:rsidRDefault="00883F8D">
      <w:pPr>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C9550B">
      <w:pPr>
        <w:spacing w:line="200" w:lineRule="exact"/>
      </w:pPr>
    </w:p>
    <w:p w:rsidR="00C9550B" w:rsidRDefault="00C9550B">
      <w:pPr>
        <w:spacing w:before="8" w:line="200" w:lineRule="exact"/>
      </w:pPr>
    </w:p>
    <w:p w:rsidR="00C9550B" w:rsidRDefault="00883F8D">
      <w:pPr>
        <w:ind w:left="100"/>
        <w:rPr>
          <w:sz w:val="24"/>
          <w:szCs w:val="24"/>
        </w:rPr>
      </w:pPr>
      <w:r>
        <w:rPr>
          <w:b/>
          <w:sz w:val="24"/>
          <w:szCs w:val="24"/>
        </w:rPr>
        <w:t>RECEIVER PROGRAM</w:t>
      </w:r>
    </w:p>
    <w:p w:rsidR="00C9550B" w:rsidRDefault="00C9550B">
      <w:pPr>
        <w:spacing w:line="200" w:lineRule="exact"/>
      </w:pPr>
    </w:p>
    <w:p w:rsidR="00C9550B" w:rsidRDefault="00C9550B">
      <w:pPr>
        <w:spacing w:before="1" w:line="200" w:lineRule="exact"/>
      </w:pPr>
    </w:p>
    <w:p w:rsidR="00C9550B" w:rsidRDefault="00883F8D">
      <w:pPr>
        <w:spacing w:line="295" w:lineRule="auto"/>
        <w:ind w:left="100" w:right="7340"/>
        <w:rPr>
          <w:sz w:val="24"/>
          <w:szCs w:val="24"/>
        </w:rPr>
      </w:pPr>
      <w:r>
        <w:rPr>
          <w:sz w:val="24"/>
          <w:szCs w:val="24"/>
        </w:rPr>
        <w:t>import java.net.*; import java.io.*; class slidreceiver</w:t>
      </w:r>
    </w:p>
    <w:p w:rsidR="00C9550B" w:rsidRDefault="00883F8D">
      <w:pPr>
        <w:spacing w:before="3"/>
        <w:ind w:left="100"/>
        <w:rPr>
          <w:sz w:val="24"/>
          <w:szCs w:val="24"/>
        </w:rPr>
      </w:pPr>
      <w:r>
        <w:rPr>
          <w:sz w:val="24"/>
          <w:szCs w:val="24"/>
        </w:rPr>
        <w:t>{</w:t>
      </w:r>
    </w:p>
    <w:p w:rsidR="00C9550B" w:rsidRDefault="00883F8D">
      <w:pPr>
        <w:spacing w:before="62"/>
        <w:ind w:left="100"/>
        <w:rPr>
          <w:sz w:val="24"/>
          <w:szCs w:val="24"/>
        </w:rPr>
      </w:pPr>
      <w:r>
        <w:rPr>
          <w:sz w:val="24"/>
          <w:szCs w:val="24"/>
        </w:rPr>
        <w:t>public static void main(String a[])throws Exception</w:t>
      </w:r>
    </w:p>
    <w:p w:rsidR="00C9550B" w:rsidRDefault="00883F8D">
      <w:pPr>
        <w:spacing w:before="65"/>
        <w:ind w:left="100"/>
        <w:rPr>
          <w:sz w:val="24"/>
          <w:szCs w:val="24"/>
        </w:rPr>
      </w:pPr>
      <w:r>
        <w:rPr>
          <w:sz w:val="24"/>
          <w:szCs w:val="24"/>
        </w:rPr>
        <w:t>{</w:t>
      </w:r>
    </w:p>
    <w:p w:rsidR="00C9550B" w:rsidRDefault="00883F8D">
      <w:pPr>
        <w:spacing w:before="65" w:line="295" w:lineRule="auto"/>
        <w:ind w:left="100" w:right="2842"/>
        <w:rPr>
          <w:sz w:val="24"/>
          <w:szCs w:val="24"/>
        </w:rPr>
      </w:pPr>
      <w:r>
        <w:rPr>
          <w:sz w:val="24"/>
          <w:szCs w:val="24"/>
        </w:rPr>
        <w:t>Socket s=new Socket(InetAddress.getLocalHost(),10); DataInputStream in=new DataInputStream(s.getInputStream()); PrintStream p=new PrintStream(s.getOutputStream());</w:t>
      </w:r>
    </w:p>
    <w:p w:rsidR="00C9550B" w:rsidRDefault="00883F8D">
      <w:pPr>
        <w:spacing w:before="3" w:line="295" w:lineRule="auto"/>
        <w:ind w:left="100" w:right="6039"/>
        <w:rPr>
          <w:sz w:val="24"/>
          <w:szCs w:val="24"/>
        </w:rPr>
      </w:pPr>
      <w:r>
        <w:rPr>
          <w:sz w:val="24"/>
          <w:szCs w:val="24"/>
        </w:rPr>
        <w:t>int i=0,rptr=-1,nf,rws=8; String rbuf[]=new String[8]; String ch; System.out.println(); do</w:t>
      </w:r>
    </w:p>
    <w:p w:rsidR="00C9550B" w:rsidRDefault="00883F8D">
      <w:pPr>
        <w:spacing w:before="1" w:line="296" w:lineRule="auto"/>
        <w:ind w:left="100" w:right="5706"/>
        <w:rPr>
          <w:sz w:val="24"/>
          <w:szCs w:val="24"/>
        </w:rPr>
      </w:pPr>
      <w:r>
        <w:rPr>
          <w:sz w:val="24"/>
          <w:szCs w:val="24"/>
        </w:rPr>
        <w:t>{ nf=Integer.parseInt(in.readLine()); if(nf&lt;=rws-1)</w:t>
      </w:r>
    </w:p>
    <w:p w:rsidR="00C9550B" w:rsidRDefault="00883F8D">
      <w:pPr>
        <w:spacing w:line="260" w:lineRule="exact"/>
        <w:ind w:left="100"/>
        <w:rPr>
          <w:sz w:val="24"/>
          <w:szCs w:val="24"/>
        </w:rPr>
      </w:pPr>
      <w:r>
        <w:rPr>
          <w:position w:val="-1"/>
          <w:sz w:val="24"/>
          <w:szCs w:val="24"/>
        </w:rPr>
        <w:t>{</w:t>
      </w:r>
    </w:p>
    <w:p w:rsidR="00C9550B" w:rsidRDefault="00C9550B">
      <w:pPr>
        <w:spacing w:before="15" w:line="240" w:lineRule="exact"/>
        <w:rPr>
          <w:sz w:val="24"/>
          <w:szCs w:val="24"/>
        </w:rPr>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9">
        <w:r w:rsidR="00883F8D">
          <w:rPr>
            <w:color w:val="0000FF"/>
            <w:sz w:val="24"/>
            <w:szCs w:val="24"/>
          </w:rPr>
          <w:t>cs6411</w:t>
        </w:r>
      </w:hyperlink>
    </w:p>
    <w:p w:rsidR="00C9550B" w:rsidRDefault="00883F8D">
      <w:pPr>
        <w:spacing w:before="88"/>
        <w:ind w:left="100"/>
        <w:rPr>
          <w:sz w:val="24"/>
          <w:szCs w:val="24"/>
        </w:rPr>
      </w:pPr>
      <w:r>
        <w:rPr>
          <w:sz w:val="24"/>
          <w:szCs w:val="24"/>
        </w:rPr>
        <w:lastRenderedPageBreak/>
        <w:t>for(i=1;i&lt;=nf;i++)</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rptr=++rptr%8;</w:t>
      </w:r>
    </w:p>
    <w:p w:rsidR="00C9550B" w:rsidRDefault="00883F8D">
      <w:pPr>
        <w:spacing w:before="65" w:line="260" w:lineRule="exact"/>
        <w:ind w:left="100" w:right="-56"/>
        <w:rPr>
          <w:sz w:val="24"/>
          <w:szCs w:val="24"/>
        </w:rPr>
      </w:pPr>
      <w:r>
        <w:rPr>
          <w:position w:val="-1"/>
          <w:sz w:val="24"/>
          <w:szCs w:val="24"/>
        </w:rPr>
        <w:t>rbuf[rptr]=in.readLine();</w:t>
      </w:r>
    </w:p>
    <w:p w:rsidR="00C9550B" w:rsidRDefault="00883F8D">
      <w:pPr>
        <w:spacing w:before="62"/>
        <w:rPr>
          <w:sz w:val="24"/>
          <w:szCs w:val="24"/>
        </w:rPr>
        <w:sectPr w:rsidR="00C9550B">
          <w:pgSz w:w="12240" w:h="15840"/>
          <w:pgMar w:top="600" w:right="1720" w:bottom="280" w:left="1340" w:header="720" w:footer="720" w:gutter="0"/>
          <w:cols w:num="2" w:space="720" w:equalWidth="0">
            <w:col w:w="2467" w:space="1154"/>
            <w:col w:w="5559"/>
          </w:cols>
        </w:sectPr>
      </w:pPr>
      <w:r>
        <w:br w:type="column"/>
      </w:r>
      <w:hyperlink r:id="rId10">
        <w:r>
          <w:rPr>
            <w:color w:val="0000FF"/>
            <w:sz w:val="24"/>
            <w:szCs w:val="24"/>
          </w:rPr>
          <w:t>cs6411</w:t>
        </w:r>
      </w:hyperlink>
    </w:p>
    <w:p w:rsidR="00C9550B" w:rsidRDefault="00BD7BB8">
      <w:pPr>
        <w:spacing w:before="67"/>
        <w:ind w:left="100"/>
        <w:rPr>
          <w:sz w:val="24"/>
          <w:szCs w:val="24"/>
        </w:rPr>
      </w:pPr>
      <w:r w:rsidRPr="00BD7BB8">
        <w:lastRenderedPageBreak/>
        <w:pict>
          <v:group id="_x0000_s1237" style="position:absolute;left:0;text-align:left;margin-left:23.95pt;margin-top:23.7pt;width:564.2pt;height:744.7pt;z-index:-2438;mso-position-horizontal-relative:page;mso-position-vertical-relative:page" coordorigin="479,474" coordsize="11284,14894">
            <v:shape id="_x0000_s1241" style="position:absolute;left:490;top:485;width:11263;height:0" coordorigin="490,485" coordsize="11263,0" path="m490,485r11263,e" filled="f" strokeweight=".58pt">
              <v:path arrowok="t"/>
            </v:shape>
            <v:shape id="_x0000_s1240" style="position:absolute;left:485;top:480;width:0;height:14882" coordorigin="485,480" coordsize="0,14882" path="m485,480r,14882e" filled="f" strokeweight=".58pt">
              <v:path arrowok="t"/>
            </v:shape>
            <v:shape id="_x0000_s1239" style="position:absolute;left:11758;top:480;width:0;height:14882" coordorigin="11758,480" coordsize="0,14882" path="m11758,480r,14882e" filled="f" strokeweight=".58pt">
              <v:path arrowok="t"/>
            </v:shape>
            <v:shape id="_x0000_s1238" style="position:absolute;left:490;top:15358;width:11263;height:0" coordorigin="490,15358" coordsize="11263,0" path="m490,15358r11263,e" filled="f" strokeweight=".58pt">
              <v:path arrowok="t"/>
            </v:shape>
            <w10:wrap anchorx="page" anchory="page"/>
          </v:group>
        </w:pict>
      </w:r>
      <w:r w:rsidR="00883F8D">
        <w:rPr>
          <w:sz w:val="24"/>
          <w:szCs w:val="24"/>
        </w:rPr>
        <w:t>System.out.println("The received Frame " +rptr+" is : "+rbuf[rptr]);</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rws-=nf;</w:t>
      </w:r>
    </w:p>
    <w:p w:rsidR="00C9550B" w:rsidRDefault="00883F8D">
      <w:pPr>
        <w:spacing w:before="62"/>
        <w:ind w:left="100"/>
        <w:rPr>
          <w:sz w:val="24"/>
          <w:szCs w:val="24"/>
        </w:rPr>
      </w:pPr>
      <w:r>
        <w:rPr>
          <w:sz w:val="24"/>
          <w:szCs w:val="24"/>
        </w:rPr>
        <w:t>System.out.println("\nAcknowledgment sent\n");</w:t>
      </w:r>
    </w:p>
    <w:p w:rsidR="00C9550B" w:rsidRDefault="00883F8D">
      <w:pPr>
        <w:spacing w:before="65"/>
        <w:ind w:left="100"/>
        <w:rPr>
          <w:sz w:val="24"/>
          <w:szCs w:val="24"/>
        </w:rPr>
      </w:pPr>
      <w:r>
        <w:rPr>
          <w:sz w:val="24"/>
          <w:szCs w:val="24"/>
        </w:rPr>
        <w:t>p.println(rptr+1); rws+=nf; }</w:t>
      </w:r>
    </w:p>
    <w:p w:rsidR="00C9550B" w:rsidRDefault="00883F8D">
      <w:pPr>
        <w:spacing w:before="65" w:line="295" w:lineRule="auto"/>
        <w:ind w:left="100" w:right="7351"/>
        <w:rPr>
          <w:sz w:val="24"/>
          <w:szCs w:val="24"/>
        </w:rPr>
      </w:pPr>
      <w:r>
        <w:rPr>
          <w:sz w:val="24"/>
          <w:szCs w:val="24"/>
        </w:rPr>
        <w:t>else break; ch=in.readLine();</w:t>
      </w:r>
    </w:p>
    <w:p w:rsidR="00C9550B" w:rsidRDefault="00883F8D">
      <w:pPr>
        <w:spacing w:before="3"/>
        <w:ind w:left="100"/>
        <w:rPr>
          <w:sz w:val="24"/>
          <w:szCs w:val="24"/>
        </w:rPr>
      </w:pPr>
      <w:r>
        <w:rPr>
          <w:sz w:val="24"/>
          <w:szCs w:val="24"/>
        </w:rPr>
        <w:t>}</w:t>
      </w:r>
    </w:p>
    <w:p w:rsidR="00C9550B" w:rsidRDefault="00883F8D">
      <w:pPr>
        <w:spacing w:before="62"/>
        <w:ind w:left="100"/>
        <w:rPr>
          <w:sz w:val="24"/>
          <w:szCs w:val="24"/>
        </w:rPr>
      </w:pPr>
      <w:r>
        <w:rPr>
          <w:sz w:val="24"/>
          <w:szCs w:val="24"/>
        </w:rPr>
        <w:t>while(ch.equals("yes"));</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C9550B">
      <w:pPr>
        <w:spacing w:line="200" w:lineRule="exact"/>
      </w:pPr>
    </w:p>
    <w:p w:rsidR="00C9550B" w:rsidRDefault="00C9550B">
      <w:pPr>
        <w:spacing w:before="8" w:line="200" w:lineRule="exact"/>
      </w:pPr>
    </w:p>
    <w:p w:rsidR="00C9550B" w:rsidRDefault="00883F8D">
      <w:pPr>
        <w:ind w:left="100"/>
        <w:rPr>
          <w:sz w:val="24"/>
          <w:szCs w:val="24"/>
        </w:rPr>
      </w:pPr>
      <w:r>
        <w:rPr>
          <w:b/>
          <w:sz w:val="24"/>
          <w:szCs w:val="24"/>
        </w:rPr>
        <w:t>OUTPUT:</w:t>
      </w:r>
    </w:p>
    <w:p w:rsidR="00C9550B" w:rsidRDefault="00C9550B">
      <w:pPr>
        <w:spacing w:line="200" w:lineRule="exact"/>
      </w:pPr>
    </w:p>
    <w:p w:rsidR="00C9550B" w:rsidRDefault="00C9550B">
      <w:pPr>
        <w:spacing w:before="3" w:line="200" w:lineRule="exact"/>
      </w:pPr>
    </w:p>
    <w:p w:rsidR="00C9550B" w:rsidRDefault="00883F8D">
      <w:pPr>
        <w:ind w:left="100"/>
        <w:rPr>
          <w:sz w:val="24"/>
          <w:szCs w:val="24"/>
        </w:rPr>
      </w:pPr>
      <w:r>
        <w:rPr>
          <w:b/>
          <w:sz w:val="24"/>
          <w:szCs w:val="24"/>
        </w:rPr>
        <w:t>//SENDER OUTPUT</w:t>
      </w:r>
    </w:p>
    <w:p w:rsidR="00C9550B" w:rsidRDefault="00883F8D">
      <w:pPr>
        <w:spacing w:before="60"/>
        <w:ind w:left="100"/>
        <w:rPr>
          <w:sz w:val="24"/>
          <w:szCs w:val="24"/>
        </w:rPr>
      </w:pPr>
      <w:r>
        <w:rPr>
          <w:sz w:val="24"/>
          <w:szCs w:val="24"/>
        </w:rPr>
        <w:t>Enter the no. of frames : 4</w:t>
      </w:r>
    </w:p>
    <w:p w:rsidR="00C9550B" w:rsidRDefault="00883F8D">
      <w:pPr>
        <w:spacing w:before="65"/>
        <w:ind w:left="100"/>
        <w:rPr>
          <w:sz w:val="24"/>
          <w:szCs w:val="24"/>
        </w:rPr>
      </w:pPr>
      <w:r>
        <w:rPr>
          <w:sz w:val="24"/>
          <w:szCs w:val="24"/>
        </w:rPr>
        <w:t>Enter 4 Messages to be send</w:t>
      </w:r>
    </w:p>
    <w:p w:rsidR="00C9550B" w:rsidRDefault="00C9550B">
      <w:pPr>
        <w:spacing w:line="200" w:lineRule="exact"/>
      </w:pPr>
    </w:p>
    <w:p w:rsidR="00C9550B" w:rsidRDefault="00C9550B">
      <w:pPr>
        <w:spacing w:before="3" w:line="200" w:lineRule="exact"/>
      </w:pPr>
    </w:p>
    <w:p w:rsidR="00C9550B" w:rsidRDefault="00883F8D">
      <w:pPr>
        <w:ind w:left="100"/>
        <w:rPr>
          <w:sz w:val="24"/>
          <w:szCs w:val="24"/>
        </w:rPr>
      </w:pPr>
      <w:r>
        <w:rPr>
          <w:sz w:val="24"/>
          <w:szCs w:val="24"/>
        </w:rPr>
        <w:t>hiii</w:t>
      </w:r>
    </w:p>
    <w:p w:rsidR="00C9550B" w:rsidRDefault="00883F8D">
      <w:pPr>
        <w:spacing w:before="65"/>
        <w:ind w:left="100"/>
        <w:rPr>
          <w:sz w:val="24"/>
          <w:szCs w:val="24"/>
        </w:rPr>
      </w:pPr>
      <w:r>
        <w:rPr>
          <w:sz w:val="24"/>
          <w:szCs w:val="24"/>
        </w:rPr>
        <w:t>how r u</w:t>
      </w:r>
    </w:p>
    <w:p w:rsidR="00C9550B" w:rsidRDefault="00883F8D">
      <w:pPr>
        <w:spacing w:before="62"/>
        <w:ind w:left="100"/>
        <w:rPr>
          <w:sz w:val="24"/>
          <w:szCs w:val="24"/>
        </w:rPr>
      </w:pPr>
      <w:r>
        <w:rPr>
          <w:sz w:val="24"/>
          <w:szCs w:val="24"/>
        </w:rPr>
        <w:t>i am fine</w:t>
      </w:r>
    </w:p>
    <w:p w:rsidR="00C9550B" w:rsidRDefault="00883F8D">
      <w:pPr>
        <w:spacing w:before="65"/>
        <w:ind w:left="100"/>
        <w:rPr>
          <w:sz w:val="24"/>
          <w:szCs w:val="24"/>
        </w:rPr>
      </w:pPr>
      <w:r>
        <w:rPr>
          <w:sz w:val="24"/>
          <w:szCs w:val="24"/>
        </w:rPr>
        <w:t>how is evryone</w:t>
      </w:r>
    </w:p>
    <w:p w:rsidR="00C9550B" w:rsidRDefault="00883F8D">
      <w:pPr>
        <w:spacing w:before="65"/>
        <w:ind w:left="100"/>
        <w:rPr>
          <w:sz w:val="24"/>
          <w:szCs w:val="24"/>
        </w:rPr>
      </w:pPr>
      <w:r>
        <w:rPr>
          <w:sz w:val="24"/>
          <w:szCs w:val="24"/>
        </w:rPr>
        <w:t>Acknowledgment received for 4 frames</w:t>
      </w:r>
    </w:p>
    <w:p w:rsidR="00C9550B" w:rsidRDefault="00C9550B">
      <w:pPr>
        <w:spacing w:line="200" w:lineRule="exact"/>
      </w:pPr>
    </w:p>
    <w:p w:rsidR="00C9550B" w:rsidRDefault="00C9550B">
      <w:pPr>
        <w:spacing w:before="4" w:line="200" w:lineRule="exact"/>
      </w:pPr>
    </w:p>
    <w:p w:rsidR="00C9550B" w:rsidRDefault="00883F8D">
      <w:pPr>
        <w:ind w:left="100"/>
        <w:rPr>
          <w:sz w:val="24"/>
          <w:szCs w:val="24"/>
        </w:rPr>
      </w:pPr>
      <w:r>
        <w:rPr>
          <w:sz w:val="24"/>
          <w:szCs w:val="24"/>
        </w:rPr>
        <w:t>Do you wants to send some more frames : no</w:t>
      </w:r>
    </w:p>
    <w:p w:rsidR="00C9550B" w:rsidRDefault="00C9550B">
      <w:pPr>
        <w:spacing w:line="200" w:lineRule="exact"/>
      </w:pPr>
    </w:p>
    <w:p w:rsidR="00C9550B" w:rsidRDefault="00C9550B">
      <w:pPr>
        <w:spacing w:before="8" w:line="200" w:lineRule="exact"/>
      </w:pPr>
    </w:p>
    <w:p w:rsidR="00C9550B" w:rsidRDefault="00883F8D">
      <w:pPr>
        <w:ind w:left="100"/>
        <w:rPr>
          <w:sz w:val="24"/>
          <w:szCs w:val="24"/>
        </w:rPr>
      </w:pPr>
      <w:r>
        <w:rPr>
          <w:b/>
          <w:sz w:val="24"/>
          <w:szCs w:val="24"/>
        </w:rPr>
        <w:t>//RECEIVER OUTPUT</w:t>
      </w:r>
    </w:p>
    <w:p w:rsidR="00C9550B" w:rsidRDefault="00C9550B">
      <w:pPr>
        <w:spacing w:line="200" w:lineRule="exact"/>
      </w:pPr>
    </w:p>
    <w:p w:rsidR="00C9550B" w:rsidRDefault="00C9550B">
      <w:pPr>
        <w:spacing w:before="1" w:line="200" w:lineRule="exact"/>
      </w:pPr>
    </w:p>
    <w:p w:rsidR="00C9550B" w:rsidRDefault="00883F8D">
      <w:pPr>
        <w:ind w:left="100"/>
        <w:rPr>
          <w:sz w:val="24"/>
          <w:szCs w:val="24"/>
        </w:rPr>
      </w:pPr>
      <w:r>
        <w:rPr>
          <w:sz w:val="24"/>
          <w:szCs w:val="24"/>
        </w:rPr>
        <w:t>The received Frame 0 is : hiii</w:t>
      </w:r>
    </w:p>
    <w:p w:rsidR="00C9550B" w:rsidRDefault="00883F8D">
      <w:pPr>
        <w:spacing w:before="62"/>
        <w:ind w:left="100"/>
        <w:rPr>
          <w:sz w:val="24"/>
          <w:szCs w:val="24"/>
        </w:rPr>
      </w:pPr>
      <w:r>
        <w:rPr>
          <w:sz w:val="24"/>
          <w:szCs w:val="24"/>
        </w:rPr>
        <w:t>The received Frame 1 is : how r u</w:t>
      </w:r>
    </w:p>
    <w:p w:rsidR="00C9550B" w:rsidRDefault="00883F8D">
      <w:pPr>
        <w:spacing w:before="65"/>
        <w:ind w:left="100"/>
        <w:rPr>
          <w:sz w:val="24"/>
          <w:szCs w:val="24"/>
        </w:rPr>
      </w:pPr>
      <w:r>
        <w:rPr>
          <w:sz w:val="24"/>
          <w:szCs w:val="24"/>
        </w:rPr>
        <w:t>The received Frame 2 is : i am fine</w:t>
      </w:r>
    </w:p>
    <w:p w:rsidR="00C9550B" w:rsidRDefault="00883F8D">
      <w:pPr>
        <w:spacing w:before="65"/>
        <w:ind w:left="100"/>
        <w:rPr>
          <w:sz w:val="24"/>
          <w:szCs w:val="24"/>
        </w:rPr>
      </w:pPr>
      <w:r>
        <w:rPr>
          <w:sz w:val="24"/>
          <w:szCs w:val="24"/>
        </w:rPr>
        <w:t>The received Frame 3 is : how is everyone</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 w:line="240" w:lineRule="exact"/>
        <w:rPr>
          <w:sz w:val="24"/>
          <w:szCs w:val="24"/>
        </w:rPr>
      </w:pPr>
    </w:p>
    <w:p w:rsidR="00C9550B" w:rsidRDefault="00883F8D">
      <w:pPr>
        <w:spacing w:line="300" w:lineRule="exact"/>
        <w:ind w:left="962"/>
        <w:rPr>
          <w:sz w:val="28"/>
          <w:szCs w:val="28"/>
        </w:rPr>
      </w:pPr>
      <w:r>
        <w:rPr>
          <w:b/>
          <w:position w:val="-1"/>
          <w:sz w:val="28"/>
          <w:szCs w:val="28"/>
        </w:rPr>
        <w:t>EX.NO:2 Study of Socket Programming and Client – Server model</w:t>
      </w:r>
    </w:p>
    <w:p w:rsidR="00C9550B" w:rsidRDefault="00C9550B">
      <w:pPr>
        <w:spacing w:before="12" w:line="240" w:lineRule="exact"/>
        <w:rPr>
          <w:sz w:val="24"/>
          <w:szCs w:val="24"/>
        </w:rPr>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11">
        <w:r w:rsidR="00883F8D">
          <w:rPr>
            <w:color w:val="0000FF"/>
            <w:sz w:val="24"/>
            <w:szCs w:val="24"/>
          </w:rPr>
          <w:t>cs6411</w:t>
        </w:r>
      </w:hyperlink>
    </w:p>
    <w:p w:rsidR="00C9550B" w:rsidRDefault="00883F8D">
      <w:pPr>
        <w:spacing w:before="92" w:line="260" w:lineRule="exact"/>
        <w:ind w:left="100" w:right="-56"/>
        <w:rPr>
          <w:sz w:val="24"/>
          <w:szCs w:val="24"/>
        </w:rPr>
      </w:pPr>
      <w:r>
        <w:rPr>
          <w:b/>
          <w:position w:val="-1"/>
          <w:sz w:val="24"/>
          <w:szCs w:val="24"/>
        </w:rPr>
        <w:lastRenderedPageBreak/>
        <w:t>AIM:</w:t>
      </w:r>
    </w:p>
    <w:p w:rsidR="00C9550B" w:rsidRDefault="00883F8D">
      <w:pPr>
        <w:spacing w:before="62"/>
        <w:rPr>
          <w:sz w:val="24"/>
          <w:szCs w:val="24"/>
        </w:rPr>
        <w:sectPr w:rsidR="00C9550B">
          <w:pgSz w:w="12240" w:h="15840"/>
          <w:pgMar w:top="600" w:right="1720" w:bottom="280" w:left="1340" w:header="720" w:footer="720" w:gutter="0"/>
          <w:cols w:num="2" w:space="720" w:equalWidth="0">
            <w:col w:w="673" w:space="2948"/>
            <w:col w:w="5559"/>
          </w:cols>
        </w:sectPr>
      </w:pPr>
      <w:r>
        <w:br w:type="column"/>
      </w:r>
      <w:hyperlink r:id="rId12">
        <w:r>
          <w:rPr>
            <w:color w:val="0000FF"/>
            <w:sz w:val="24"/>
            <w:szCs w:val="24"/>
          </w:rPr>
          <w:t>cs6411</w:t>
        </w:r>
      </w:hyperlink>
    </w:p>
    <w:p w:rsidR="00C9550B" w:rsidRDefault="00883F8D">
      <w:pPr>
        <w:spacing w:before="62" w:line="296" w:lineRule="auto"/>
        <w:ind w:left="100" w:right="387"/>
        <w:rPr>
          <w:sz w:val="24"/>
          <w:szCs w:val="24"/>
        </w:rPr>
      </w:pPr>
      <w:r>
        <w:rPr>
          <w:sz w:val="24"/>
          <w:szCs w:val="24"/>
        </w:rPr>
        <w:lastRenderedPageBreak/>
        <w:t>To implement socket programming  date and time display from client to server using TCP Sockets</w:t>
      </w:r>
    </w:p>
    <w:p w:rsidR="00C9550B" w:rsidRDefault="00883F8D">
      <w:pPr>
        <w:spacing w:before="7" w:line="260" w:lineRule="exact"/>
        <w:ind w:left="100"/>
        <w:rPr>
          <w:sz w:val="24"/>
          <w:szCs w:val="24"/>
        </w:rPr>
        <w:sectPr w:rsidR="00C9550B">
          <w:type w:val="continuous"/>
          <w:pgSz w:w="12240" w:h="15840"/>
          <w:pgMar w:top="600" w:right="1720" w:bottom="280" w:left="1340" w:header="720" w:footer="720" w:gutter="0"/>
          <w:cols w:space="720"/>
        </w:sectPr>
      </w:pPr>
      <w:r>
        <w:rPr>
          <w:b/>
          <w:position w:val="-1"/>
          <w:sz w:val="24"/>
          <w:szCs w:val="24"/>
        </w:rPr>
        <w:t>ALGORITHM:</w:t>
      </w:r>
    </w:p>
    <w:p w:rsidR="00C9550B" w:rsidRDefault="00C9550B">
      <w:pPr>
        <w:spacing w:line="200" w:lineRule="exact"/>
      </w:pPr>
    </w:p>
    <w:p w:rsidR="00C9550B" w:rsidRDefault="00C9550B">
      <w:pPr>
        <w:spacing w:before="3" w:line="200" w:lineRule="exact"/>
      </w:pPr>
    </w:p>
    <w:p w:rsidR="00C9550B" w:rsidRDefault="00883F8D">
      <w:pPr>
        <w:spacing w:line="260" w:lineRule="exact"/>
        <w:ind w:left="100" w:right="-56"/>
        <w:rPr>
          <w:sz w:val="24"/>
          <w:szCs w:val="24"/>
        </w:rPr>
      </w:pPr>
      <w:r>
        <w:rPr>
          <w:position w:val="-1"/>
          <w:sz w:val="24"/>
          <w:szCs w:val="24"/>
        </w:rPr>
        <w:t>1. Create a server socket and bind it to port.</w:t>
      </w:r>
    </w:p>
    <w:p w:rsidR="00C9550B" w:rsidRDefault="00883F8D">
      <w:pPr>
        <w:spacing w:before="67"/>
        <w:rPr>
          <w:sz w:val="24"/>
          <w:szCs w:val="24"/>
        </w:rPr>
        <w:sectPr w:rsidR="00C9550B">
          <w:type w:val="continuous"/>
          <w:pgSz w:w="12240" w:h="15840"/>
          <w:pgMar w:top="600" w:right="1720" w:bottom="280" w:left="1340" w:header="720" w:footer="720" w:gutter="0"/>
          <w:cols w:num="2" w:space="720" w:equalWidth="0">
            <w:col w:w="4292" w:space="150"/>
            <w:col w:w="4738"/>
          </w:cols>
        </w:sectPr>
      </w:pPr>
      <w:r>
        <w:br w:type="column"/>
      </w:r>
      <w:r>
        <w:rPr>
          <w:b/>
          <w:sz w:val="24"/>
          <w:szCs w:val="24"/>
        </w:rPr>
        <w:lastRenderedPageBreak/>
        <w:t>Server</w:t>
      </w:r>
    </w:p>
    <w:p w:rsidR="00C9550B" w:rsidRDefault="00BD7BB8">
      <w:pPr>
        <w:spacing w:before="70"/>
        <w:ind w:left="100"/>
        <w:rPr>
          <w:sz w:val="24"/>
          <w:szCs w:val="24"/>
        </w:rPr>
      </w:pPr>
      <w:r w:rsidRPr="00BD7BB8">
        <w:lastRenderedPageBreak/>
        <w:pict>
          <v:group id="_x0000_s1232" style="position:absolute;left:0;text-align:left;margin-left:23.95pt;margin-top:23.7pt;width:564.2pt;height:744.7pt;z-index:-2437;mso-position-horizontal-relative:page;mso-position-vertical-relative:page" coordorigin="479,474" coordsize="11284,14894">
            <v:shape id="_x0000_s1236" style="position:absolute;left:490;top:485;width:11263;height:0" coordorigin="490,485" coordsize="11263,0" path="m490,485r11263,e" filled="f" strokeweight=".58pt">
              <v:path arrowok="t"/>
            </v:shape>
            <v:shape id="_x0000_s1235" style="position:absolute;left:485;top:480;width:0;height:14882" coordorigin="485,480" coordsize="0,14882" path="m485,480r,14882e" filled="f" strokeweight=".58pt">
              <v:path arrowok="t"/>
            </v:shape>
            <v:shape id="_x0000_s1234" style="position:absolute;left:11758;top:480;width:0;height:14882" coordorigin="11758,480" coordsize="0,14882" path="m11758,480r,14882e" filled="f" strokeweight=".58pt">
              <v:path arrowok="t"/>
            </v:shape>
            <v:shape id="_x0000_s1233" style="position:absolute;left:490;top:15358;width:11263;height:0" coordorigin="490,15358" coordsize="11263,0" path="m490,15358r11263,e" filled="f" strokeweight=".58pt">
              <v:path arrowok="t"/>
            </v:shape>
            <w10:wrap anchorx="page" anchory="page"/>
          </v:group>
        </w:pict>
      </w:r>
      <w:r w:rsidR="00883F8D">
        <w:rPr>
          <w:sz w:val="24"/>
          <w:szCs w:val="24"/>
        </w:rPr>
        <w:t>2. Listen for new connection and when a connection arrives, accept it.</w:t>
      </w:r>
    </w:p>
    <w:p w:rsidR="00C9550B" w:rsidRDefault="00883F8D">
      <w:pPr>
        <w:spacing w:before="41"/>
        <w:ind w:left="100"/>
        <w:rPr>
          <w:sz w:val="24"/>
          <w:szCs w:val="24"/>
        </w:rPr>
      </w:pPr>
      <w:r>
        <w:rPr>
          <w:sz w:val="24"/>
          <w:szCs w:val="24"/>
        </w:rPr>
        <w:t>3. Send server</w:t>
      </w:r>
      <w:r>
        <w:rPr>
          <w:rFonts w:ascii="Calibri" w:eastAsia="Calibri" w:hAnsi="Calibri" w:cs="Calibri"/>
          <w:sz w:val="24"/>
          <w:szCs w:val="24"/>
        </w:rPr>
        <w:t>‟</w:t>
      </w:r>
      <w:r>
        <w:rPr>
          <w:sz w:val="24"/>
          <w:szCs w:val="24"/>
        </w:rPr>
        <w:t>s date and time to the client.</w:t>
      </w:r>
    </w:p>
    <w:p w:rsidR="00C9550B" w:rsidRDefault="00883F8D">
      <w:pPr>
        <w:spacing w:before="48"/>
        <w:ind w:left="100"/>
        <w:rPr>
          <w:sz w:val="24"/>
          <w:szCs w:val="24"/>
        </w:rPr>
      </w:pPr>
      <w:r>
        <w:rPr>
          <w:sz w:val="24"/>
          <w:szCs w:val="24"/>
        </w:rPr>
        <w:t>4. Read client</w:t>
      </w:r>
      <w:r>
        <w:rPr>
          <w:rFonts w:ascii="Calibri" w:eastAsia="Calibri" w:hAnsi="Calibri" w:cs="Calibri"/>
          <w:sz w:val="24"/>
          <w:szCs w:val="24"/>
        </w:rPr>
        <w:t>‟</w:t>
      </w:r>
      <w:r>
        <w:rPr>
          <w:sz w:val="24"/>
          <w:szCs w:val="24"/>
        </w:rPr>
        <w:t>s IP address sent by the client.</w:t>
      </w:r>
    </w:p>
    <w:p w:rsidR="00C9550B" w:rsidRDefault="00883F8D">
      <w:pPr>
        <w:spacing w:before="68"/>
        <w:ind w:left="100"/>
        <w:rPr>
          <w:sz w:val="24"/>
          <w:szCs w:val="24"/>
        </w:rPr>
      </w:pPr>
      <w:r>
        <w:rPr>
          <w:sz w:val="24"/>
          <w:szCs w:val="24"/>
        </w:rPr>
        <w:t>5. Display the client details.</w:t>
      </w:r>
    </w:p>
    <w:p w:rsidR="00C9550B" w:rsidRDefault="00883F8D">
      <w:pPr>
        <w:spacing w:before="62"/>
        <w:ind w:left="100"/>
        <w:rPr>
          <w:sz w:val="24"/>
          <w:szCs w:val="24"/>
        </w:rPr>
      </w:pPr>
      <w:r>
        <w:rPr>
          <w:sz w:val="24"/>
          <w:szCs w:val="24"/>
        </w:rPr>
        <w:t>6. Repeat steps 2-5 until the server is terminated.</w:t>
      </w:r>
    </w:p>
    <w:p w:rsidR="00C9550B" w:rsidRDefault="00883F8D">
      <w:pPr>
        <w:spacing w:before="65"/>
        <w:ind w:left="100"/>
        <w:rPr>
          <w:sz w:val="24"/>
          <w:szCs w:val="24"/>
        </w:rPr>
      </w:pPr>
      <w:r>
        <w:rPr>
          <w:sz w:val="24"/>
          <w:szCs w:val="24"/>
        </w:rPr>
        <w:t>7. Close all streams.</w:t>
      </w:r>
    </w:p>
    <w:p w:rsidR="00C9550B" w:rsidRDefault="00883F8D">
      <w:pPr>
        <w:spacing w:before="65"/>
        <w:ind w:left="100"/>
        <w:rPr>
          <w:sz w:val="24"/>
          <w:szCs w:val="24"/>
        </w:rPr>
      </w:pPr>
      <w:r>
        <w:rPr>
          <w:sz w:val="24"/>
          <w:szCs w:val="24"/>
        </w:rPr>
        <w:t>8. Close the server socket.</w:t>
      </w:r>
    </w:p>
    <w:p w:rsidR="00C9550B" w:rsidRDefault="00883F8D">
      <w:pPr>
        <w:spacing w:before="62" w:line="260" w:lineRule="exact"/>
        <w:ind w:left="160"/>
        <w:rPr>
          <w:sz w:val="24"/>
          <w:szCs w:val="24"/>
        </w:rPr>
      </w:pPr>
      <w:r>
        <w:rPr>
          <w:position w:val="-1"/>
          <w:sz w:val="24"/>
          <w:szCs w:val="24"/>
        </w:rPr>
        <w:t>9. Stop.</w:t>
      </w:r>
    </w:p>
    <w:p w:rsidR="00C9550B" w:rsidRDefault="00883F8D">
      <w:pPr>
        <w:spacing w:before="74"/>
        <w:ind w:left="4429" w:right="4049"/>
        <w:jc w:val="center"/>
        <w:rPr>
          <w:sz w:val="24"/>
          <w:szCs w:val="24"/>
        </w:rPr>
      </w:pPr>
      <w:r>
        <w:rPr>
          <w:b/>
          <w:sz w:val="24"/>
          <w:szCs w:val="24"/>
        </w:rPr>
        <w:t>Client</w:t>
      </w:r>
    </w:p>
    <w:p w:rsidR="00C9550B" w:rsidRDefault="00883F8D">
      <w:pPr>
        <w:spacing w:before="39"/>
        <w:ind w:left="100"/>
        <w:rPr>
          <w:sz w:val="24"/>
          <w:szCs w:val="24"/>
        </w:rPr>
      </w:pPr>
      <w:r>
        <w:rPr>
          <w:sz w:val="24"/>
          <w:szCs w:val="24"/>
        </w:rPr>
        <w:t>1. Create a client socket and connect it to the server</w:t>
      </w:r>
      <w:r>
        <w:rPr>
          <w:rFonts w:ascii="Calibri" w:eastAsia="Calibri" w:hAnsi="Calibri" w:cs="Calibri"/>
          <w:sz w:val="24"/>
          <w:szCs w:val="24"/>
        </w:rPr>
        <w:t>‟</w:t>
      </w:r>
      <w:r>
        <w:rPr>
          <w:sz w:val="24"/>
          <w:szCs w:val="24"/>
        </w:rPr>
        <w:t>s port number.</w:t>
      </w:r>
    </w:p>
    <w:p w:rsidR="00C9550B" w:rsidRDefault="00883F8D">
      <w:pPr>
        <w:spacing w:before="66"/>
        <w:ind w:left="100"/>
        <w:rPr>
          <w:sz w:val="24"/>
          <w:szCs w:val="24"/>
        </w:rPr>
      </w:pPr>
      <w:r>
        <w:rPr>
          <w:sz w:val="24"/>
          <w:szCs w:val="24"/>
        </w:rPr>
        <w:t>2. Retrieve its own IP address using built-in function.</w:t>
      </w:r>
    </w:p>
    <w:p w:rsidR="00C9550B" w:rsidRDefault="00883F8D">
      <w:pPr>
        <w:spacing w:before="65"/>
        <w:ind w:left="100"/>
        <w:rPr>
          <w:sz w:val="24"/>
          <w:szCs w:val="24"/>
        </w:rPr>
      </w:pPr>
      <w:r>
        <w:rPr>
          <w:sz w:val="24"/>
          <w:szCs w:val="24"/>
        </w:rPr>
        <w:t>3. Send its address to the server.</w:t>
      </w:r>
    </w:p>
    <w:p w:rsidR="00C9550B" w:rsidRDefault="00883F8D">
      <w:pPr>
        <w:spacing w:before="65"/>
        <w:ind w:left="160"/>
        <w:rPr>
          <w:sz w:val="24"/>
          <w:szCs w:val="24"/>
        </w:rPr>
      </w:pPr>
      <w:r>
        <w:rPr>
          <w:sz w:val="24"/>
          <w:szCs w:val="24"/>
        </w:rPr>
        <w:t>4. Display the date &amp; time sent by the server.</w:t>
      </w:r>
    </w:p>
    <w:p w:rsidR="00C9550B" w:rsidRDefault="00883F8D">
      <w:pPr>
        <w:spacing w:before="62"/>
        <w:ind w:left="160"/>
        <w:rPr>
          <w:sz w:val="24"/>
          <w:szCs w:val="24"/>
        </w:rPr>
      </w:pPr>
      <w:r>
        <w:rPr>
          <w:sz w:val="24"/>
          <w:szCs w:val="24"/>
        </w:rPr>
        <w:t>5. Close the input and output streams.</w:t>
      </w:r>
    </w:p>
    <w:p w:rsidR="00C9550B" w:rsidRDefault="00883F8D">
      <w:pPr>
        <w:spacing w:before="65"/>
        <w:ind w:left="160"/>
        <w:rPr>
          <w:sz w:val="24"/>
          <w:szCs w:val="24"/>
        </w:rPr>
      </w:pPr>
      <w:r>
        <w:rPr>
          <w:sz w:val="24"/>
          <w:szCs w:val="24"/>
        </w:rPr>
        <w:t>6. Close the client socket.</w:t>
      </w:r>
    </w:p>
    <w:p w:rsidR="00C9550B" w:rsidRDefault="00883F8D">
      <w:pPr>
        <w:spacing w:before="65"/>
        <w:ind w:left="100"/>
        <w:rPr>
          <w:sz w:val="24"/>
          <w:szCs w:val="24"/>
        </w:rPr>
      </w:pPr>
      <w:r>
        <w:rPr>
          <w:sz w:val="24"/>
          <w:szCs w:val="24"/>
        </w:rPr>
        <w:t>7. Stop.</w:t>
      </w:r>
    </w:p>
    <w:p w:rsidR="00C9550B" w:rsidRDefault="00883F8D">
      <w:pPr>
        <w:spacing w:before="67"/>
        <w:ind w:left="100"/>
        <w:rPr>
          <w:sz w:val="24"/>
          <w:szCs w:val="24"/>
        </w:rPr>
      </w:pPr>
      <w:r>
        <w:rPr>
          <w:b/>
          <w:sz w:val="24"/>
          <w:szCs w:val="24"/>
        </w:rPr>
        <w:t>PROGRAM:</w:t>
      </w:r>
    </w:p>
    <w:p w:rsidR="00C9550B" w:rsidRDefault="00883F8D">
      <w:pPr>
        <w:spacing w:before="65"/>
        <w:ind w:left="160"/>
        <w:rPr>
          <w:sz w:val="24"/>
          <w:szCs w:val="24"/>
        </w:rPr>
      </w:pPr>
      <w:r>
        <w:rPr>
          <w:b/>
          <w:sz w:val="24"/>
          <w:szCs w:val="24"/>
        </w:rPr>
        <w:t>//TCP Date Server--tcpdateserver.java</w:t>
      </w:r>
    </w:p>
    <w:p w:rsidR="00C9550B" w:rsidRDefault="00883F8D">
      <w:pPr>
        <w:spacing w:before="60" w:line="295" w:lineRule="auto"/>
        <w:ind w:left="100" w:right="7175"/>
        <w:rPr>
          <w:sz w:val="24"/>
          <w:szCs w:val="24"/>
        </w:rPr>
      </w:pPr>
      <w:r>
        <w:rPr>
          <w:sz w:val="24"/>
          <w:szCs w:val="24"/>
        </w:rPr>
        <w:t>import java.net.*; import java.io.*; import java.util.*; class tcpdateserver</w:t>
      </w:r>
    </w:p>
    <w:p w:rsidR="00C9550B" w:rsidRDefault="00883F8D">
      <w:pPr>
        <w:ind w:left="100"/>
        <w:rPr>
          <w:sz w:val="24"/>
          <w:szCs w:val="24"/>
        </w:rPr>
      </w:pPr>
      <w:r>
        <w:rPr>
          <w:sz w:val="24"/>
          <w:szCs w:val="24"/>
        </w:rPr>
        <w:t>{</w:t>
      </w:r>
    </w:p>
    <w:p w:rsidR="00C9550B" w:rsidRDefault="00883F8D">
      <w:pPr>
        <w:spacing w:before="65"/>
        <w:ind w:left="160"/>
        <w:rPr>
          <w:sz w:val="24"/>
          <w:szCs w:val="24"/>
        </w:rPr>
      </w:pPr>
      <w:r>
        <w:rPr>
          <w:sz w:val="24"/>
          <w:szCs w:val="24"/>
        </w:rPr>
        <w:t>public static void main(String arg[])</w:t>
      </w:r>
    </w:p>
    <w:p w:rsidR="00C9550B" w:rsidRDefault="00883F8D">
      <w:pPr>
        <w:spacing w:before="65"/>
        <w:ind w:left="100"/>
        <w:rPr>
          <w:sz w:val="24"/>
          <w:szCs w:val="24"/>
        </w:rPr>
      </w:pPr>
      <w:r>
        <w:rPr>
          <w:sz w:val="24"/>
          <w:szCs w:val="24"/>
        </w:rPr>
        <w:t>{</w:t>
      </w:r>
    </w:p>
    <w:p w:rsidR="00C9550B" w:rsidRDefault="00883F8D">
      <w:pPr>
        <w:spacing w:before="62" w:line="296" w:lineRule="auto"/>
        <w:ind w:left="100" w:right="6453"/>
        <w:rPr>
          <w:sz w:val="24"/>
          <w:szCs w:val="24"/>
        </w:rPr>
      </w:pPr>
      <w:r>
        <w:rPr>
          <w:sz w:val="24"/>
          <w:szCs w:val="24"/>
        </w:rPr>
        <w:t>ServerSocket ss = null; Socket cs; PrintStream ps; BufferedReader dis;</w:t>
      </w:r>
    </w:p>
    <w:p w:rsidR="00C9550B" w:rsidRDefault="00883F8D">
      <w:pPr>
        <w:ind w:left="100"/>
        <w:rPr>
          <w:sz w:val="24"/>
          <w:szCs w:val="24"/>
        </w:rPr>
      </w:pPr>
      <w:r>
        <w:rPr>
          <w:sz w:val="24"/>
          <w:szCs w:val="24"/>
        </w:rPr>
        <w:t>String inet; try</w:t>
      </w:r>
    </w:p>
    <w:p w:rsidR="00C9550B" w:rsidRDefault="00883F8D">
      <w:pPr>
        <w:spacing w:before="65"/>
        <w:ind w:left="160"/>
        <w:rPr>
          <w:sz w:val="24"/>
          <w:szCs w:val="24"/>
        </w:rPr>
      </w:pPr>
      <w:r>
        <w:rPr>
          <w:sz w:val="24"/>
          <w:szCs w:val="24"/>
        </w:rPr>
        <w:t>{</w:t>
      </w:r>
    </w:p>
    <w:p w:rsidR="00C9550B" w:rsidRDefault="00883F8D">
      <w:pPr>
        <w:spacing w:before="65" w:line="294" w:lineRule="auto"/>
        <w:ind w:left="100" w:right="3805" w:firstLine="60"/>
        <w:rPr>
          <w:sz w:val="24"/>
          <w:szCs w:val="24"/>
        </w:rPr>
      </w:pPr>
      <w:r>
        <w:rPr>
          <w:sz w:val="24"/>
          <w:szCs w:val="24"/>
        </w:rPr>
        <w:t>ss = new ServerSocket(4444); System.out.println("Press Ctrl+C to quit"); while(true)</w:t>
      </w:r>
    </w:p>
    <w:p w:rsidR="00C9550B" w:rsidRDefault="00883F8D">
      <w:pPr>
        <w:spacing w:before="4"/>
        <w:ind w:left="100"/>
        <w:rPr>
          <w:sz w:val="24"/>
          <w:szCs w:val="24"/>
        </w:rPr>
      </w:pPr>
      <w:r>
        <w:rPr>
          <w:sz w:val="24"/>
          <w:szCs w:val="24"/>
        </w:rPr>
        <w:t>{</w:t>
      </w:r>
    </w:p>
    <w:p w:rsidR="00C9550B" w:rsidRDefault="00883F8D">
      <w:pPr>
        <w:spacing w:before="65"/>
        <w:ind w:left="100"/>
        <w:rPr>
          <w:sz w:val="24"/>
          <w:szCs w:val="24"/>
        </w:rPr>
      </w:pPr>
      <w:r>
        <w:rPr>
          <w:sz w:val="24"/>
          <w:szCs w:val="24"/>
        </w:rPr>
        <w:t>cs = ss.accept();</w:t>
      </w:r>
    </w:p>
    <w:p w:rsidR="00C9550B" w:rsidRDefault="00883F8D">
      <w:pPr>
        <w:spacing w:before="62" w:line="260" w:lineRule="exact"/>
        <w:ind w:left="100"/>
        <w:rPr>
          <w:sz w:val="24"/>
          <w:szCs w:val="24"/>
        </w:rPr>
      </w:pPr>
      <w:r>
        <w:rPr>
          <w:position w:val="-1"/>
          <w:sz w:val="24"/>
          <w:szCs w:val="24"/>
        </w:rPr>
        <w:t>ps = new PrintStream(cs.getOutputStream());</w:t>
      </w:r>
    </w:p>
    <w:p w:rsidR="00C9550B" w:rsidRDefault="00C9550B">
      <w:pPr>
        <w:spacing w:before="15" w:line="240" w:lineRule="exact"/>
        <w:rPr>
          <w:sz w:val="24"/>
          <w:szCs w:val="24"/>
        </w:rPr>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13">
        <w:r w:rsidR="00883F8D">
          <w:rPr>
            <w:color w:val="0000FF"/>
            <w:sz w:val="24"/>
            <w:szCs w:val="24"/>
          </w:rPr>
          <w:t>cs6411</w:t>
        </w:r>
      </w:hyperlink>
    </w:p>
    <w:p w:rsidR="00C9550B" w:rsidRDefault="00883F8D">
      <w:pPr>
        <w:spacing w:before="88"/>
        <w:ind w:left="160" w:right="-61"/>
        <w:rPr>
          <w:sz w:val="24"/>
          <w:szCs w:val="24"/>
        </w:rPr>
      </w:pPr>
      <w:r>
        <w:rPr>
          <w:sz w:val="24"/>
          <w:szCs w:val="24"/>
        </w:rPr>
        <w:lastRenderedPageBreak/>
        <w:t>Date d = new Date()</w:t>
      </w:r>
    </w:p>
    <w:p w:rsidR="00C9550B" w:rsidRDefault="00883F8D">
      <w:pPr>
        <w:spacing w:before="62" w:line="260" w:lineRule="exact"/>
        <w:ind w:left="160"/>
        <w:rPr>
          <w:sz w:val="24"/>
          <w:szCs w:val="24"/>
        </w:rPr>
      </w:pPr>
      <w:r>
        <w:rPr>
          <w:position w:val="-1"/>
          <w:sz w:val="24"/>
          <w:szCs w:val="24"/>
        </w:rPr>
        <w:t>ps.println(d);</w:t>
      </w:r>
    </w:p>
    <w:p w:rsidR="00C9550B" w:rsidRDefault="00883F8D">
      <w:pPr>
        <w:spacing w:before="62"/>
        <w:rPr>
          <w:sz w:val="24"/>
          <w:szCs w:val="24"/>
        </w:rPr>
        <w:sectPr w:rsidR="00C9550B">
          <w:pgSz w:w="12240" w:h="15840"/>
          <w:pgMar w:top="600" w:right="1720" w:bottom="280" w:left="1340" w:header="720" w:footer="720" w:gutter="0"/>
          <w:cols w:num="2" w:space="720" w:equalWidth="0">
            <w:col w:w="2120" w:space="1500"/>
            <w:col w:w="5560"/>
          </w:cols>
        </w:sectPr>
      </w:pPr>
      <w:r>
        <w:br w:type="column"/>
      </w:r>
      <w:hyperlink r:id="rId14">
        <w:r>
          <w:rPr>
            <w:color w:val="0000FF"/>
            <w:sz w:val="24"/>
            <w:szCs w:val="24"/>
          </w:rPr>
          <w:t>cs6411</w:t>
        </w:r>
      </w:hyperlink>
    </w:p>
    <w:p w:rsidR="00C9550B" w:rsidRDefault="00BD7BB8">
      <w:pPr>
        <w:spacing w:before="70"/>
        <w:ind w:left="160"/>
        <w:rPr>
          <w:sz w:val="24"/>
          <w:szCs w:val="24"/>
        </w:rPr>
      </w:pPr>
      <w:r w:rsidRPr="00BD7BB8">
        <w:lastRenderedPageBreak/>
        <w:pict>
          <v:group id="_x0000_s1227" style="position:absolute;left:0;text-align:left;margin-left:23.95pt;margin-top:23.7pt;width:564.2pt;height:744.7pt;z-index:-2436;mso-position-horizontal-relative:page;mso-position-vertical-relative:page" coordorigin="479,474" coordsize="11284,14894">
            <v:shape id="_x0000_s1231" style="position:absolute;left:490;top:485;width:11263;height:0" coordorigin="490,485" coordsize="11263,0" path="m490,485r11263,e" filled="f" strokeweight=".58pt">
              <v:path arrowok="t"/>
            </v:shape>
            <v:shape id="_x0000_s1230" style="position:absolute;left:485;top:480;width:0;height:14882" coordorigin="485,480" coordsize="0,14882" path="m485,480r,14882e" filled="f" strokeweight=".58pt">
              <v:path arrowok="t"/>
            </v:shape>
            <v:shape id="_x0000_s1229" style="position:absolute;left:11758;top:480;width:0;height:14882" coordorigin="11758,480" coordsize="0,14882" path="m11758,480r,14882e" filled="f" strokeweight=".58pt">
              <v:path arrowok="t"/>
            </v:shape>
            <v:shape id="_x0000_s1228" style="position:absolute;left:490;top:15358;width:11263;height:0" coordorigin="490,15358" coordsize="11263,0" path="m490,15358r11263,e" filled="f" strokeweight=".58pt">
              <v:path arrowok="t"/>
            </v:shape>
            <w10:wrap anchorx="page" anchory="page"/>
          </v:group>
        </w:pict>
      </w:r>
      <w:r w:rsidR="00883F8D">
        <w:rPr>
          <w:sz w:val="24"/>
          <w:szCs w:val="24"/>
        </w:rPr>
        <w:t>dis = new BufferedReader(new InputStreamReader(cs.getInputStream()));</w:t>
      </w:r>
    </w:p>
    <w:p w:rsidR="00C9550B" w:rsidRDefault="00883F8D">
      <w:pPr>
        <w:spacing w:before="65"/>
        <w:ind w:left="100"/>
        <w:rPr>
          <w:sz w:val="24"/>
          <w:szCs w:val="24"/>
        </w:rPr>
      </w:pPr>
      <w:r>
        <w:rPr>
          <w:sz w:val="24"/>
          <w:szCs w:val="24"/>
        </w:rPr>
        <w:t>inet = dis.readLine(); System.out.println("Client System/IP address is :"+ inet);</w:t>
      </w:r>
    </w:p>
    <w:p w:rsidR="00C9550B" w:rsidRDefault="00883F8D">
      <w:pPr>
        <w:spacing w:before="62"/>
        <w:ind w:left="100"/>
        <w:rPr>
          <w:sz w:val="24"/>
          <w:szCs w:val="24"/>
        </w:rPr>
      </w:pPr>
      <w:r>
        <w:rPr>
          <w:sz w:val="24"/>
          <w:szCs w:val="24"/>
        </w:rPr>
        <w:t>ps.close(); dis.close();</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883F8D">
      <w:pPr>
        <w:spacing w:before="62"/>
        <w:ind w:left="100"/>
        <w:rPr>
          <w:sz w:val="24"/>
          <w:szCs w:val="24"/>
        </w:rPr>
      </w:pPr>
      <w:r>
        <w:rPr>
          <w:sz w:val="24"/>
          <w:szCs w:val="24"/>
        </w:rPr>
        <w:t>catch(IOException e)</w:t>
      </w:r>
    </w:p>
    <w:p w:rsidR="00C9550B" w:rsidRDefault="00883F8D">
      <w:pPr>
        <w:spacing w:before="65"/>
        <w:ind w:left="100"/>
        <w:rPr>
          <w:sz w:val="24"/>
          <w:szCs w:val="24"/>
        </w:rPr>
      </w:pPr>
      <w:r>
        <w:rPr>
          <w:sz w:val="24"/>
          <w:szCs w:val="24"/>
        </w:rPr>
        <w:t>{ System.out.println("The exception is :" + e);</w:t>
      </w:r>
    </w:p>
    <w:p w:rsidR="00C9550B" w:rsidRDefault="00883F8D">
      <w:pPr>
        <w:spacing w:before="65"/>
        <w:ind w:left="100"/>
        <w:rPr>
          <w:sz w:val="24"/>
          <w:szCs w:val="24"/>
        </w:rPr>
      </w:pPr>
      <w:r>
        <w:rPr>
          <w:sz w:val="24"/>
          <w:szCs w:val="24"/>
        </w:rPr>
        <w:t>}</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883F8D">
      <w:pPr>
        <w:spacing w:before="69"/>
        <w:ind w:left="100"/>
        <w:rPr>
          <w:sz w:val="24"/>
          <w:szCs w:val="24"/>
        </w:rPr>
      </w:pPr>
      <w:r>
        <w:rPr>
          <w:b/>
          <w:sz w:val="24"/>
          <w:szCs w:val="24"/>
        </w:rPr>
        <w:t>// TCP Date Client--tcpdateclient.java</w:t>
      </w:r>
    </w:p>
    <w:p w:rsidR="00C9550B" w:rsidRDefault="00883F8D">
      <w:pPr>
        <w:spacing w:before="57" w:line="296" w:lineRule="auto"/>
        <w:ind w:left="80" w:right="7308" w:hanging="53"/>
        <w:jc w:val="center"/>
        <w:rPr>
          <w:sz w:val="24"/>
          <w:szCs w:val="24"/>
        </w:rPr>
      </w:pPr>
      <w:r>
        <w:rPr>
          <w:sz w:val="24"/>
          <w:szCs w:val="24"/>
        </w:rPr>
        <w:t>import java.net.*; import java.io.*; class tcpdateclient</w:t>
      </w:r>
    </w:p>
    <w:p w:rsidR="00C9550B" w:rsidRDefault="00883F8D">
      <w:pPr>
        <w:ind w:left="100"/>
        <w:rPr>
          <w:sz w:val="24"/>
          <w:szCs w:val="24"/>
        </w:rPr>
      </w:pPr>
      <w:r>
        <w:rPr>
          <w:sz w:val="24"/>
          <w:szCs w:val="24"/>
        </w:rPr>
        <w:t>{</w:t>
      </w:r>
    </w:p>
    <w:p w:rsidR="00C9550B" w:rsidRDefault="00883F8D">
      <w:pPr>
        <w:spacing w:before="65"/>
        <w:ind w:left="100"/>
        <w:rPr>
          <w:sz w:val="24"/>
          <w:szCs w:val="24"/>
        </w:rPr>
      </w:pPr>
      <w:r>
        <w:rPr>
          <w:sz w:val="24"/>
          <w:szCs w:val="24"/>
        </w:rPr>
        <w:t>public static void main (String args[])</w:t>
      </w:r>
    </w:p>
    <w:p w:rsidR="00C9550B" w:rsidRDefault="00883F8D">
      <w:pPr>
        <w:spacing w:before="65" w:line="294" w:lineRule="auto"/>
        <w:ind w:left="160" w:right="5708"/>
        <w:rPr>
          <w:sz w:val="24"/>
          <w:szCs w:val="24"/>
        </w:rPr>
      </w:pPr>
      <w:r>
        <w:rPr>
          <w:sz w:val="24"/>
          <w:szCs w:val="24"/>
        </w:rPr>
        <w:t>{ Socket soc; BufferedReader dis; String sdate; PrintStream ps;</w:t>
      </w:r>
    </w:p>
    <w:p w:rsidR="00C9550B" w:rsidRDefault="00883F8D">
      <w:pPr>
        <w:spacing w:before="5"/>
        <w:ind w:left="100"/>
        <w:rPr>
          <w:sz w:val="24"/>
          <w:szCs w:val="24"/>
        </w:rPr>
      </w:pPr>
      <w:r>
        <w:rPr>
          <w:sz w:val="24"/>
          <w:szCs w:val="24"/>
        </w:rPr>
        <w:t>try { InetAddress ia = InetAddress.getLocalHost();</w:t>
      </w:r>
    </w:p>
    <w:p w:rsidR="00C9550B" w:rsidRDefault="00883F8D">
      <w:pPr>
        <w:spacing w:before="65"/>
        <w:ind w:left="100"/>
        <w:rPr>
          <w:sz w:val="24"/>
          <w:szCs w:val="24"/>
        </w:rPr>
      </w:pPr>
      <w:r>
        <w:rPr>
          <w:sz w:val="24"/>
          <w:szCs w:val="24"/>
        </w:rPr>
        <w:t>if (args.length == 0)</w:t>
      </w:r>
    </w:p>
    <w:p w:rsidR="00C9550B" w:rsidRDefault="00883F8D">
      <w:pPr>
        <w:spacing w:before="62"/>
        <w:ind w:left="160"/>
        <w:rPr>
          <w:sz w:val="24"/>
          <w:szCs w:val="24"/>
        </w:rPr>
      </w:pPr>
      <w:r>
        <w:rPr>
          <w:sz w:val="24"/>
          <w:szCs w:val="24"/>
        </w:rPr>
        <w:t>soc = new Socket(InetAddress.getLocalHost(),4444);</w:t>
      </w:r>
    </w:p>
    <w:p w:rsidR="00C9550B" w:rsidRDefault="00883F8D">
      <w:pPr>
        <w:spacing w:before="65"/>
        <w:ind w:left="100"/>
        <w:rPr>
          <w:sz w:val="24"/>
          <w:szCs w:val="24"/>
        </w:rPr>
      </w:pPr>
      <w:r>
        <w:rPr>
          <w:sz w:val="24"/>
          <w:szCs w:val="24"/>
        </w:rPr>
        <w:t>else soc = new Socket(InetAddress.getByName(args[0]),4444);</w:t>
      </w:r>
    </w:p>
    <w:p w:rsidR="00C9550B" w:rsidRDefault="00883F8D">
      <w:pPr>
        <w:spacing w:before="65" w:line="295" w:lineRule="auto"/>
        <w:ind w:left="100" w:right="1370"/>
        <w:rPr>
          <w:sz w:val="24"/>
          <w:szCs w:val="24"/>
        </w:rPr>
      </w:pPr>
      <w:r>
        <w:rPr>
          <w:sz w:val="24"/>
          <w:szCs w:val="24"/>
        </w:rPr>
        <w:t>dis = new BufferedReader(new InputStreamReader(soc.getInputStream())); sdate=dis.readLine(); System.out.println("The date/time on server is : " +sdate); ps = new PrintStream(soc.getOutputStream());</w:t>
      </w:r>
    </w:p>
    <w:p w:rsidR="00C9550B" w:rsidRDefault="00883F8D">
      <w:pPr>
        <w:spacing w:before="3" w:line="295" w:lineRule="auto"/>
        <w:ind w:left="160" w:right="6921"/>
        <w:rPr>
          <w:sz w:val="24"/>
          <w:szCs w:val="24"/>
        </w:rPr>
      </w:pPr>
      <w:r>
        <w:rPr>
          <w:sz w:val="24"/>
          <w:szCs w:val="24"/>
        </w:rPr>
        <w:t>ps.println(ia); ps.close(); catch(IOException e)</w:t>
      </w:r>
    </w:p>
    <w:p w:rsidR="00C9550B" w:rsidRDefault="00883F8D">
      <w:pPr>
        <w:spacing w:before="3"/>
        <w:ind w:left="160"/>
        <w:rPr>
          <w:sz w:val="24"/>
          <w:szCs w:val="24"/>
        </w:rPr>
      </w:pPr>
      <w:r>
        <w:rPr>
          <w:sz w:val="24"/>
          <w:szCs w:val="24"/>
        </w:rPr>
        <w:t>{</w:t>
      </w:r>
    </w:p>
    <w:p w:rsidR="00C9550B" w:rsidRDefault="00883F8D">
      <w:pPr>
        <w:spacing w:before="62"/>
        <w:ind w:left="100"/>
        <w:rPr>
          <w:sz w:val="24"/>
          <w:szCs w:val="24"/>
        </w:rPr>
      </w:pPr>
      <w:r>
        <w:rPr>
          <w:sz w:val="24"/>
          <w:szCs w:val="24"/>
        </w:rPr>
        <w:t>System.out.println("THE EXCEPTION is :" + e);</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883F8D">
      <w:pPr>
        <w:spacing w:before="62" w:line="298" w:lineRule="auto"/>
        <w:ind w:left="100" w:right="8040"/>
        <w:rPr>
          <w:sz w:val="24"/>
          <w:szCs w:val="24"/>
        </w:rPr>
      </w:pPr>
      <w:r>
        <w:rPr>
          <w:sz w:val="24"/>
          <w:szCs w:val="24"/>
        </w:rPr>
        <w:t xml:space="preserve">} </w:t>
      </w:r>
      <w:r>
        <w:rPr>
          <w:b/>
          <w:sz w:val="24"/>
          <w:szCs w:val="24"/>
        </w:rPr>
        <w:t>OUTPUT Server:</w:t>
      </w:r>
    </w:p>
    <w:p w:rsidR="00C9550B" w:rsidRDefault="00883F8D">
      <w:pPr>
        <w:spacing w:line="260" w:lineRule="exact"/>
        <w:ind w:left="160"/>
        <w:rPr>
          <w:sz w:val="24"/>
          <w:szCs w:val="24"/>
        </w:rPr>
      </w:pPr>
      <w:r>
        <w:rPr>
          <w:sz w:val="24"/>
          <w:szCs w:val="24"/>
        </w:rPr>
        <w:t>$ javac tcpdateserver.java $</w:t>
      </w:r>
    </w:p>
    <w:p w:rsidR="00C9550B" w:rsidRDefault="00883F8D">
      <w:pPr>
        <w:spacing w:before="65"/>
        <w:ind w:left="160"/>
        <w:rPr>
          <w:sz w:val="24"/>
          <w:szCs w:val="24"/>
        </w:rPr>
      </w:pPr>
      <w:r>
        <w:rPr>
          <w:sz w:val="24"/>
          <w:szCs w:val="24"/>
        </w:rPr>
        <w:t>java tcpdateserver</w:t>
      </w:r>
    </w:p>
    <w:p w:rsidR="00C9550B" w:rsidRDefault="00883F8D">
      <w:pPr>
        <w:spacing w:before="65"/>
        <w:ind w:left="100"/>
        <w:rPr>
          <w:sz w:val="24"/>
          <w:szCs w:val="24"/>
        </w:rPr>
      </w:pPr>
      <w:r>
        <w:rPr>
          <w:sz w:val="24"/>
          <w:szCs w:val="24"/>
        </w:rPr>
        <w:t>Press Ctrl+C to quit Client System/IP address is : localhost.localdomain/127.0.0.1 Client</w:t>
      </w:r>
    </w:p>
    <w:p w:rsidR="00C9550B" w:rsidRDefault="00883F8D">
      <w:pPr>
        <w:spacing w:before="62" w:line="260" w:lineRule="exact"/>
        <w:ind w:left="100"/>
        <w:rPr>
          <w:sz w:val="24"/>
          <w:szCs w:val="24"/>
        </w:rPr>
      </w:pPr>
      <w:r>
        <w:rPr>
          <w:position w:val="-1"/>
          <w:sz w:val="24"/>
          <w:szCs w:val="24"/>
        </w:rPr>
        <w:t>System/IP address is : localhost.localdomain/127.0.0.1</w:t>
      </w:r>
    </w:p>
    <w:p w:rsidR="00C9550B" w:rsidRDefault="00C9550B">
      <w:pPr>
        <w:spacing w:before="15" w:line="240" w:lineRule="exact"/>
        <w:rPr>
          <w:sz w:val="24"/>
          <w:szCs w:val="24"/>
        </w:rPr>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15">
        <w:r w:rsidR="00883F8D">
          <w:rPr>
            <w:color w:val="0000FF"/>
            <w:sz w:val="24"/>
            <w:szCs w:val="24"/>
          </w:rPr>
          <w:t>cs6411</w:t>
        </w:r>
      </w:hyperlink>
    </w:p>
    <w:p w:rsidR="00C9550B" w:rsidRDefault="00883F8D">
      <w:pPr>
        <w:spacing w:before="88" w:line="260" w:lineRule="exact"/>
        <w:ind w:left="100" w:right="-56"/>
        <w:rPr>
          <w:sz w:val="24"/>
          <w:szCs w:val="24"/>
        </w:rPr>
      </w:pPr>
      <w:r>
        <w:rPr>
          <w:b/>
          <w:position w:val="-1"/>
          <w:sz w:val="24"/>
          <w:szCs w:val="24"/>
        </w:rPr>
        <w:lastRenderedPageBreak/>
        <w:t xml:space="preserve">Client: </w:t>
      </w:r>
      <w:r>
        <w:rPr>
          <w:position w:val="-1"/>
          <w:sz w:val="24"/>
          <w:szCs w:val="24"/>
        </w:rPr>
        <w:t>$</w:t>
      </w:r>
    </w:p>
    <w:p w:rsidR="00C9550B" w:rsidRDefault="00883F8D">
      <w:pPr>
        <w:spacing w:before="62"/>
        <w:rPr>
          <w:sz w:val="24"/>
          <w:szCs w:val="24"/>
        </w:rPr>
        <w:sectPr w:rsidR="00C9550B">
          <w:pgSz w:w="12240" w:h="15840"/>
          <w:pgMar w:top="600" w:right="1440" w:bottom="280" w:left="1340" w:header="720" w:footer="720" w:gutter="0"/>
          <w:cols w:num="2" w:space="720" w:equalWidth="0">
            <w:col w:w="986" w:space="2634"/>
            <w:col w:w="5840"/>
          </w:cols>
        </w:sectPr>
      </w:pPr>
      <w:r>
        <w:br w:type="column"/>
      </w:r>
      <w:hyperlink r:id="rId16">
        <w:r>
          <w:rPr>
            <w:color w:val="0000FF"/>
            <w:sz w:val="24"/>
            <w:szCs w:val="24"/>
          </w:rPr>
          <w:t>cs6411</w:t>
        </w:r>
      </w:hyperlink>
    </w:p>
    <w:p w:rsidR="00C9550B" w:rsidRDefault="00BD7BB8">
      <w:pPr>
        <w:spacing w:before="67"/>
        <w:ind w:left="100"/>
        <w:rPr>
          <w:sz w:val="24"/>
          <w:szCs w:val="24"/>
        </w:rPr>
      </w:pPr>
      <w:r w:rsidRPr="00BD7BB8">
        <w:lastRenderedPageBreak/>
        <w:pict>
          <v:group id="_x0000_s1222" style="position:absolute;left:0;text-align:left;margin-left:23.95pt;margin-top:23.7pt;width:564.2pt;height:744.7pt;z-index:-2435;mso-position-horizontal-relative:page;mso-position-vertical-relative:page" coordorigin="479,474" coordsize="11284,14894">
            <v:shape id="_x0000_s1226" style="position:absolute;left:490;top:485;width:11263;height:0" coordorigin="490,485" coordsize="11263,0" path="m490,485r11263,e" filled="f" strokeweight=".58pt">
              <v:path arrowok="t"/>
            </v:shape>
            <v:shape id="_x0000_s1225" style="position:absolute;left:485;top:480;width:0;height:14882" coordorigin="485,480" coordsize="0,14882" path="m485,480r,14882e" filled="f" strokeweight=".58pt">
              <v:path arrowok="t"/>
            </v:shape>
            <v:shape id="_x0000_s1224" style="position:absolute;left:11758;top:480;width:0;height:14882" coordorigin="11758,480" coordsize="0,14882" path="m11758,480r,14882e" filled="f" strokeweight=".58pt">
              <v:path arrowok="t"/>
            </v:shape>
            <v:shape id="_x0000_s1223" style="position:absolute;left:490;top:15358;width:11263;height:0" coordorigin="490,15358" coordsize="11263,0" path="m490,15358r11263,e" filled="f" strokeweight=".58pt">
              <v:path arrowok="t"/>
            </v:shape>
            <w10:wrap anchorx="page" anchory="page"/>
          </v:group>
        </w:pict>
      </w:r>
      <w:r w:rsidR="00883F8D">
        <w:rPr>
          <w:sz w:val="24"/>
          <w:szCs w:val="24"/>
        </w:rPr>
        <w:t>javac tcpdateclient.java $ java tcpdateclient The date/time on server is: Wed Jul 06 07:12:03</w:t>
      </w:r>
    </w:p>
    <w:p w:rsidR="00C9550B" w:rsidRDefault="00883F8D">
      <w:pPr>
        <w:spacing w:before="65"/>
        <w:ind w:left="100"/>
        <w:rPr>
          <w:sz w:val="24"/>
          <w:szCs w:val="24"/>
        </w:rPr>
      </w:pPr>
      <w:r>
        <w:rPr>
          <w:sz w:val="24"/>
          <w:szCs w:val="24"/>
        </w:rPr>
        <w:t>GMT 2011</w:t>
      </w:r>
    </w:p>
    <w:p w:rsidR="00C9550B" w:rsidRDefault="00883F8D">
      <w:pPr>
        <w:spacing w:before="44" w:line="294" w:lineRule="auto"/>
        <w:ind w:left="100" w:right="63" w:firstLine="660"/>
        <w:rPr>
          <w:sz w:val="24"/>
          <w:szCs w:val="24"/>
        </w:rPr>
      </w:pPr>
      <w:r>
        <w:rPr>
          <w:sz w:val="24"/>
          <w:szCs w:val="24"/>
        </w:rPr>
        <w:t>Every time when a client connects to the server, server</w:t>
      </w:r>
      <w:r>
        <w:rPr>
          <w:rFonts w:ascii="Calibri" w:eastAsia="Calibri" w:hAnsi="Calibri" w:cs="Calibri"/>
          <w:sz w:val="24"/>
          <w:szCs w:val="24"/>
        </w:rPr>
        <w:t>‟</w:t>
      </w:r>
      <w:r>
        <w:rPr>
          <w:sz w:val="24"/>
          <w:szCs w:val="24"/>
        </w:rPr>
        <w:t>s date/time will be returned to the client for synchronization.</w:t>
      </w:r>
    </w:p>
    <w:p w:rsidR="00C9550B" w:rsidRDefault="00883F8D">
      <w:pPr>
        <w:spacing w:before="9"/>
        <w:ind w:left="100"/>
        <w:rPr>
          <w:sz w:val="24"/>
          <w:szCs w:val="24"/>
        </w:rPr>
      </w:pPr>
      <w:r>
        <w:rPr>
          <w:b/>
          <w:sz w:val="24"/>
          <w:szCs w:val="24"/>
        </w:rPr>
        <w:t>RESULT:</w:t>
      </w:r>
    </w:p>
    <w:p w:rsidR="00C9550B" w:rsidRDefault="00883F8D">
      <w:pPr>
        <w:spacing w:before="60"/>
        <w:ind w:left="820"/>
        <w:rPr>
          <w:sz w:val="24"/>
          <w:szCs w:val="24"/>
        </w:rPr>
      </w:pPr>
      <w:r>
        <w:rPr>
          <w:sz w:val="24"/>
          <w:szCs w:val="24"/>
        </w:rPr>
        <w:t>Thus the program for implementing to display date and time from client to server using</w:t>
      </w:r>
    </w:p>
    <w:p w:rsidR="00C9550B" w:rsidRDefault="00883F8D">
      <w:pPr>
        <w:spacing w:before="62"/>
        <w:ind w:left="100"/>
        <w:rPr>
          <w:sz w:val="24"/>
          <w:szCs w:val="24"/>
        </w:rPr>
      </w:pPr>
      <w:r>
        <w:rPr>
          <w:sz w:val="24"/>
          <w:szCs w:val="24"/>
        </w:rPr>
        <w:t>TCP Sockets was executed successfully and output verified using various samples.</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4" w:line="220" w:lineRule="exact"/>
        <w:rPr>
          <w:sz w:val="22"/>
          <w:szCs w:val="22"/>
        </w:rPr>
      </w:pPr>
    </w:p>
    <w:p w:rsidR="00C9550B" w:rsidRDefault="00883F8D">
      <w:pPr>
        <w:spacing w:line="300" w:lineRule="exact"/>
        <w:ind w:left="1353"/>
        <w:rPr>
          <w:sz w:val="28"/>
          <w:szCs w:val="28"/>
        </w:rPr>
      </w:pPr>
      <w:r>
        <w:rPr>
          <w:b/>
          <w:position w:val="-1"/>
          <w:sz w:val="28"/>
          <w:szCs w:val="28"/>
        </w:rPr>
        <w:t>EX.NO:3 Write a code simulating ARP /RARP protocols.</w:t>
      </w:r>
    </w:p>
    <w:p w:rsidR="00C9550B" w:rsidRDefault="00C9550B">
      <w:pPr>
        <w:spacing w:before="2" w:line="120" w:lineRule="exact"/>
        <w:rPr>
          <w:sz w:val="12"/>
          <w:szCs w:val="12"/>
        </w:rPr>
      </w:pPr>
    </w:p>
    <w:p w:rsidR="00C9550B" w:rsidRDefault="00C9550B">
      <w:pPr>
        <w:spacing w:line="200" w:lineRule="exact"/>
      </w:pPr>
    </w:p>
    <w:p w:rsidR="00C9550B" w:rsidRDefault="00BD7BB8">
      <w:pPr>
        <w:spacing w:before="29"/>
        <w:ind w:left="3583" w:right="3483"/>
        <w:jc w:val="center"/>
        <w:rPr>
          <w:sz w:val="24"/>
          <w:szCs w:val="24"/>
        </w:rPr>
        <w:sectPr w:rsidR="00C9550B">
          <w:type w:val="continuous"/>
          <w:pgSz w:w="12240" w:h="15840"/>
          <w:pgMar w:top="600" w:right="1440" w:bottom="280" w:left="1340" w:header="720" w:footer="720" w:gutter="0"/>
          <w:cols w:space="720"/>
        </w:sectPr>
      </w:pPr>
      <w:hyperlink r:id="rId17">
        <w:r w:rsidR="00883F8D">
          <w:rPr>
            <w:color w:val="0000FF"/>
            <w:sz w:val="24"/>
            <w:szCs w:val="24"/>
          </w:rPr>
          <w:t>cs6411</w:t>
        </w:r>
      </w:hyperlink>
    </w:p>
    <w:p w:rsidR="00C9550B" w:rsidRDefault="00C9550B">
      <w:pPr>
        <w:spacing w:line="200" w:lineRule="exact"/>
      </w:pPr>
    </w:p>
    <w:p w:rsidR="00C9550B" w:rsidRDefault="00C9550B">
      <w:pPr>
        <w:spacing w:before="6" w:line="220" w:lineRule="exact"/>
        <w:rPr>
          <w:sz w:val="22"/>
          <w:szCs w:val="22"/>
        </w:rPr>
      </w:pPr>
    </w:p>
    <w:p w:rsidR="00C9550B" w:rsidRDefault="00883F8D">
      <w:pPr>
        <w:spacing w:line="260" w:lineRule="exact"/>
        <w:ind w:left="100" w:right="-56"/>
        <w:rPr>
          <w:sz w:val="24"/>
          <w:szCs w:val="24"/>
        </w:rPr>
      </w:pPr>
      <w:r>
        <w:rPr>
          <w:position w:val="-1"/>
          <w:sz w:val="24"/>
          <w:szCs w:val="24"/>
        </w:rPr>
        <w:t>Aim:</w:t>
      </w:r>
    </w:p>
    <w:p w:rsidR="00C9550B" w:rsidRDefault="00883F8D">
      <w:pPr>
        <w:spacing w:before="62"/>
        <w:rPr>
          <w:sz w:val="24"/>
          <w:szCs w:val="24"/>
        </w:rPr>
        <w:sectPr w:rsidR="00C9550B">
          <w:pgSz w:w="12240" w:h="15840"/>
          <w:pgMar w:top="600" w:right="1720" w:bottom="280" w:left="1340" w:header="720" w:footer="720" w:gutter="0"/>
          <w:cols w:num="2" w:space="720" w:equalWidth="0">
            <w:col w:w="594" w:space="3026"/>
            <w:col w:w="5560"/>
          </w:cols>
        </w:sectPr>
      </w:pPr>
      <w:r>
        <w:br w:type="column"/>
      </w:r>
      <w:hyperlink r:id="rId18">
        <w:r>
          <w:rPr>
            <w:color w:val="0000FF"/>
            <w:sz w:val="24"/>
            <w:szCs w:val="24"/>
          </w:rPr>
          <w:t>cs6411</w:t>
        </w:r>
      </w:hyperlink>
    </w:p>
    <w:p w:rsidR="00C9550B" w:rsidRDefault="00BD7BB8">
      <w:pPr>
        <w:spacing w:before="70"/>
        <w:ind w:left="100"/>
        <w:rPr>
          <w:sz w:val="24"/>
          <w:szCs w:val="24"/>
        </w:rPr>
      </w:pPr>
      <w:r w:rsidRPr="00BD7BB8">
        <w:lastRenderedPageBreak/>
        <w:pict>
          <v:group id="_x0000_s1217" style="position:absolute;left:0;text-align:left;margin-left:23.95pt;margin-top:23.7pt;width:564.2pt;height:744.7pt;z-index:-2434;mso-position-horizontal-relative:page;mso-position-vertical-relative:page" coordorigin="479,474" coordsize="11284,14894">
            <v:shape id="_x0000_s1221" style="position:absolute;left:490;top:485;width:11263;height:0" coordorigin="490,485" coordsize="11263,0" path="m490,485r11263,e" filled="f" strokeweight=".58pt">
              <v:path arrowok="t"/>
            </v:shape>
            <v:shape id="_x0000_s1220" style="position:absolute;left:485;top:480;width:0;height:14882" coordorigin="485,480" coordsize="0,14882" path="m485,480r,14882e" filled="f" strokeweight=".58pt">
              <v:path arrowok="t"/>
            </v:shape>
            <v:shape id="_x0000_s1219" style="position:absolute;left:11758;top:480;width:0;height:14882" coordorigin="11758,480" coordsize="0,14882" path="m11758,480r,14882e" filled="f" strokeweight=".58pt">
              <v:path arrowok="t"/>
            </v:shape>
            <v:shape id="_x0000_s1218" style="position:absolute;left:490;top:15358;width:11263;height:0" coordorigin="490,15358" coordsize="11263,0" path="m490,15358r11263,e" filled="f" strokeweight=".58pt">
              <v:path arrowok="t"/>
            </v:shape>
            <w10:wrap anchorx="page" anchory="page"/>
          </v:group>
        </w:pict>
      </w:r>
      <w:r w:rsidR="00883F8D">
        <w:rPr>
          <w:sz w:val="24"/>
          <w:szCs w:val="24"/>
        </w:rPr>
        <w:t>To write a java program  for simulating arp/rarp protocols</w:t>
      </w:r>
    </w:p>
    <w:p w:rsidR="00C9550B" w:rsidRDefault="00883F8D">
      <w:pPr>
        <w:spacing w:before="69"/>
        <w:ind w:left="100"/>
        <w:rPr>
          <w:sz w:val="24"/>
          <w:szCs w:val="24"/>
        </w:rPr>
      </w:pPr>
      <w:r>
        <w:rPr>
          <w:b/>
          <w:sz w:val="24"/>
          <w:szCs w:val="24"/>
        </w:rPr>
        <w:t>ALGORITHM:</w:t>
      </w:r>
    </w:p>
    <w:p w:rsidR="00C9550B" w:rsidRDefault="00883F8D">
      <w:pPr>
        <w:ind w:left="100"/>
        <w:rPr>
          <w:sz w:val="24"/>
          <w:szCs w:val="24"/>
        </w:rPr>
      </w:pPr>
      <w:r>
        <w:rPr>
          <w:b/>
          <w:sz w:val="24"/>
          <w:szCs w:val="24"/>
        </w:rPr>
        <w:t>server</w:t>
      </w:r>
    </w:p>
    <w:p w:rsidR="00C9550B" w:rsidRDefault="00C9550B">
      <w:pPr>
        <w:spacing w:line="100" w:lineRule="exact"/>
        <w:rPr>
          <w:sz w:val="10"/>
          <w:szCs w:val="10"/>
        </w:rPr>
      </w:pPr>
    </w:p>
    <w:p w:rsidR="00C9550B" w:rsidRDefault="00C9550B">
      <w:pPr>
        <w:spacing w:line="200" w:lineRule="exact"/>
      </w:pPr>
    </w:p>
    <w:p w:rsidR="00C9550B" w:rsidRDefault="00883F8D">
      <w:pPr>
        <w:ind w:left="100"/>
        <w:rPr>
          <w:sz w:val="24"/>
          <w:szCs w:val="24"/>
        </w:rPr>
      </w:pPr>
      <w:r>
        <w:rPr>
          <w:sz w:val="24"/>
          <w:szCs w:val="24"/>
        </w:rPr>
        <w:t>1. Create a server socket and bind it to port.</w:t>
      </w:r>
    </w:p>
    <w:p w:rsidR="00C9550B" w:rsidRDefault="00883F8D">
      <w:pPr>
        <w:spacing w:before="62"/>
        <w:ind w:left="100"/>
        <w:rPr>
          <w:sz w:val="24"/>
          <w:szCs w:val="24"/>
        </w:rPr>
      </w:pPr>
      <w:r>
        <w:rPr>
          <w:sz w:val="24"/>
          <w:szCs w:val="24"/>
        </w:rPr>
        <w:t>2. Listen for new connection and when a connection arrives, accept it.</w:t>
      </w:r>
    </w:p>
    <w:p w:rsidR="00C9550B" w:rsidRDefault="00883F8D">
      <w:pPr>
        <w:spacing w:before="44"/>
        <w:ind w:left="100"/>
        <w:rPr>
          <w:sz w:val="24"/>
          <w:szCs w:val="24"/>
        </w:rPr>
      </w:pPr>
      <w:r>
        <w:rPr>
          <w:sz w:val="24"/>
          <w:szCs w:val="24"/>
        </w:rPr>
        <w:t>3. Send server</w:t>
      </w:r>
      <w:r>
        <w:rPr>
          <w:rFonts w:ascii="Calibri" w:eastAsia="Calibri" w:hAnsi="Calibri" w:cs="Calibri"/>
          <w:sz w:val="24"/>
          <w:szCs w:val="24"/>
        </w:rPr>
        <w:t>‟</w:t>
      </w:r>
      <w:r>
        <w:rPr>
          <w:sz w:val="24"/>
          <w:szCs w:val="24"/>
        </w:rPr>
        <w:t>s date and time to the client.</w:t>
      </w:r>
    </w:p>
    <w:p w:rsidR="00C9550B" w:rsidRDefault="00883F8D">
      <w:pPr>
        <w:spacing w:before="48"/>
        <w:ind w:left="100"/>
        <w:rPr>
          <w:sz w:val="24"/>
          <w:szCs w:val="24"/>
        </w:rPr>
      </w:pPr>
      <w:r>
        <w:rPr>
          <w:sz w:val="24"/>
          <w:szCs w:val="24"/>
        </w:rPr>
        <w:t>4. Read client</w:t>
      </w:r>
      <w:r>
        <w:rPr>
          <w:rFonts w:ascii="Calibri" w:eastAsia="Calibri" w:hAnsi="Calibri" w:cs="Calibri"/>
          <w:sz w:val="24"/>
          <w:szCs w:val="24"/>
        </w:rPr>
        <w:t>‟</w:t>
      </w:r>
      <w:r>
        <w:rPr>
          <w:sz w:val="24"/>
          <w:szCs w:val="24"/>
        </w:rPr>
        <w:t>s IP address sent by the client.</w:t>
      </w:r>
    </w:p>
    <w:p w:rsidR="00C9550B" w:rsidRDefault="00883F8D">
      <w:pPr>
        <w:spacing w:before="66"/>
        <w:ind w:left="100"/>
        <w:rPr>
          <w:sz w:val="24"/>
          <w:szCs w:val="24"/>
        </w:rPr>
      </w:pPr>
      <w:r>
        <w:rPr>
          <w:sz w:val="24"/>
          <w:szCs w:val="24"/>
        </w:rPr>
        <w:t>5. Display the client details.</w:t>
      </w:r>
    </w:p>
    <w:p w:rsidR="00C9550B" w:rsidRDefault="00883F8D">
      <w:pPr>
        <w:spacing w:before="65"/>
        <w:ind w:left="100"/>
        <w:rPr>
          <w:sz w:val="24"/>
          <w:szCs w:val="24"/>
        </w:rPr>
      </w:pPr>
      <w:r>
        <w:rPr>
          <w:sz w:val="24"/>
          <w:szCs w:val="24"/>
        </w:rPr>
        <w:t>6. Repeat steps 2-5 until the server is terminated.</w:t>
      </w:r>
    </w:p>
    <w:p w:rsidR="00C9550B" w:rsidRDefault="00883F8D">
      <w:pPr>
        <w:spacing w:before="65"/>
        <w:ind w:left="100"/>
        <w:rPr>
          <w:sz w:val="24"/>
          <w:szCs w:val="24"/>
        </w:rPr>
      </w:pPr>
      <w:r>
        <w:rPr>
          <w:sz w:val="24"/>
          <w:szCs w:val="24"/>
        </w:rPr>
        <w:t>7. Close all streams.</w:t>
      </w:r>
    </w:p>
    <w:p w:rsidR="00C9550B" w:rsidRDefault="00883F8D">
      <w:pPr>
        <w:spacing w:before="62"/>
        <w:ind w:left="100"/>
        <w:rPr>
          <w:sz w:val="24"/>
          <w:szCs w:val="24"/>
        </w:rPr>
      </w:pPr>
      <w:r>
        <w:rPr>
          <w:sz w:val="24"/>
          <w:szCs w:val="24"/>
        </w:rPr>
        <w:t>8. Close the server socket.</w:t>
      </w:r>
    </w:p>
    <w:p w:rsidR="00C9550B" w:rsidRDefault="00883F8D">
      <w:pPr>
        <w:spacing w:before="65" w:line="260" w:lineRule="exact"/>
        <w:ind w:left="160"/>
        <w:rPr>
          <w:sz w:val="24"/>
          <w:szCs w:val="24"/>
        </w:rPr>
      </w:pPr>
      <w:r>
        <w:rPr>
          <w:position w:val="-1"/>
          <w:sz w:val="24"/>
          <w:szCs w:val="24"/>
        </w:rPr>
        <w:t>9. Stop.</w:t>
      </w:r>
    </w:p>
    <w:p w:rsidR="00C9550B" w:rsidRDefault="00883F8D">
      <w:pPr>
        <w:spacing w:before="74"/>
        <w:ind w:left="4429" w:right="4049"/>
        <w:jc w:val="center"/>
        <w:rPr>
          <w:sz w:val="24"/>
          <w:szCs w:val="24"/>
        </w:rPr>
      </w:pPr>
      <w:r>
        <w:rPr>
          <w:b/>
          <w:sz w:val="24"/>
          <w:szCs w:val="24"/>
        </w:rPr>
        <w:t>Client</w:t>
      </w:r>
    </w:p>
    <w:p w:rsidR="00C9550B" w:rsidRDefault="00883F8D">
      <w:pPr>
        <w:spacing w:before="36"/>
        <w:ind w:left="100"/>
        <w:rPr>
          <w:sz w:val="24"/>
          <w:szCs w:val="24"/>
        </w:rPr>
      </w:pPr>
      <w:r>
        <w:rPr>
          <w:sz w:val="24"/>
          <w:szCs w:val="24"/>
        </w:rPr>
        <w:t>1. Create a client socket and connect it to the server</w:t>
      </w:r>
      <w:r>
        <w:rPr>
          <w:rFonts w:ascii="Calibri" w:eastAsia="Calibri" w:hAnsi="Calibri" w:cs="Calibri"/>
          <w:sz w:val="24"/>
          <w:szCs w:val="24"/>
        </w:rPr>
        <w:t>‟</w:t>
      </w:r>
      <w:r>
        <w:rPr>
          <w:sz w:val="24"/>
          <w:szCs w:val="24"/>
        </w:rPr>
        <w:t>s port number.</w:t>
      </w:r>
    </w:p>
    <w:p w:rsidR="00C9550B" w:rsidRDefault="00883F8D">
      <w:pPr>
        <w:spacing w:before="68"/>
        <w:ind w:left="100"/>
        <w:rPr>
          <w:sz w:val="24"/>
          <w:szCs w:val="24"/>
        </w:rPr>
      </w:pPr>
      <w:r>
        <w:rPr>
          <w:sz w:val="24"/>
          <w:szCs w:val="24"/>
        </w:rPr>
        <w:t>2. Retrieve its own IP address using built-in function.</w:t>
      </w:r>
    </w:p>
    <w:p w:rsidR="00C9550B" w:rsidRDefault="00883F8D">
      <w:pPr>
        <w:spacing w:before="65"/>
        <w:ind w:left="100"/>
        <w:rPr>
          <w:sz w:val="24"/>
          <w:szCs w:val="24"/>
        </w:rPr>
      </w:pPr>
      <w:r>
        <w:rPr>
          <w:sz w:val="24"/>
          <w:szCs w:val="24"/>
        </w:rPr>
        <w:t>3. Send its address to the server.</w:t>
      </w:r>
    </w:p>
    <w:p w:rsidR="00C9550B" w:rsidRDefault="00883F8D">
      <w:pPr>
        <w:spacing w:before="62"/>
        <w:ind w:left="160"/>
        <w:rPr>
          <w:sz w:val="24"/>
          <w:szCs w:val="24"/>
        </w:rPr>
      </w:pPr>
      <w:r>
        <w:rPr>
          <w:sz w:val="24"/>
          <w:szCs w:val="24"/>
        </w:rPr>
        <w:t>4. Display the date &amp; time sent by the server.</w:t>
      </w:r>
    </w:p>
    <w:p w:rsidR="00C9550B" w:rsidRDefault="00883F8D">
      <w:pPr>
        <w:spacing w:before="65"/>
        <w:ind w:left="160"/>
        <w:rPr>
          <w:sz w:val="24"/>
          <w:szCs w:val="24"/>
        </w:rPr>
      </w:pPr>
      <w:r>
        <w:rPr>
          <w:sz w:val="24"/>
          <w:szCs w:val="24"/>
        </w:rPr>
        <w:t>5. Close the input and output streams.</w:t>
      </w:r>
    </w:p>
    <w:p w:rsidR="00C9550B" w:rsidRDefault="00883F8D">
      <w:pPr>
        <w:spacing w:before="65"/>
        <w:ind w:left="160"/>
        <w:rPr>
          <w:sz w:val="24"/>
          <w:szCs w:val="24"/>
        </w:rPr>
      </w:pPr>
      <w:r>
        <w:rPr>
          <w:sz w:val="24"/>
          <w:szCs w:val="24"/>
        </w:rPr>
        <w:t>6. Close the client socket.</w:t>
      </w:r>
    </w:p>
    <w:p w:rsidR="00C9550B" w:rsidRDefault="00883F8D">
      <w:pPr>
        <w:spacing w:before="62"/>
        <w:ind w:left="100"/>
        <w:rPr>
          <w:sz w:val="24"/>
          <w:szCs w:val="24"/>
        </w:rPr>
      </w:pPr>
      <w:r>
        <w:rPr>
          <w:sz w:val="24"/>
          <w:szCs w:val="24"/>
        </w:rPr>
        <w:t>7. Stop.</w:t>
      </w:r>
    </w:p>
    <w:p w:rsidR="00C9550B" w:rsidRDefault="00C9550B">
      <w:pPr>
        <w:spacing w:before="4" w:line="160" w:lineRule="exact"/>
        <w:rPr>
          <w:sz w:val="16"/>
          <w:szCs w:val="16"/>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sz w:val="24"/>
          <w:szCs w:val="24"/>
        </w:rPr>
        <w:t>Program</w:t>
      </w:r>
    </w:p>
    <w:p w:rsidR="00C9550B" w:rsidRDefault="00C9550B">
      <w:pPr>
        <w:spacing w:line="200" w:lineRule="exact"/>
      </w:pPr>
    </w:p>
    <w:p w:rsidR="00C9550B" w:rsidRDefault="00C9550B">
      <w:pPr>
        <w:spacing w:before="6" w:line="200" w:lineRule="exact"/>
      </w:pPr>
    </w:p>
    <w:p w:rsidR="00C9550B" w:rsidRDefault="00883F8D">
      <w:pPr>
        <w:ind w:left="100"/>
        <w:rPr>
          <w:sz w:val="24"/>
          <w:szCs w:val="24"/>
        </w:rPr>
      </w:pPr>
      <w:r>
        <w:rPr>
          <w:sz w:val="24"/>
          <w:szCs w:val="24"/>
        </w:rPr>
        <w:t>Program for Address Resolutuion Protocol (ARP) using TCP</w:t>
      </w:r>
    </w:p>
    <w:p w:rsidR="00C9550B" w:rsidRDefault="00C9550B">
      <w:pPr>
        <w:spacing w:line="200" w:lineRule="exact"/>
      </w:pPr>
    </w:p>
    <w:p w:rsidR="00C9550B" w:rsidRDefault="00C9550B">
      <w:pPr>
        <w:spacing w:before="8" w:line="200" w:lineRule="exact"/>
      </w:pPr>
    </w:p>
    <w:p w:rsidR="00C9550B" w:rsidRDefault="00883F8D">
      <w:pPr>
        <w:ind w:left="100"/>
        <w:rPr>
          <w:sz w:val="24"/>
          <w:szCs w:val="24"/>
        </w:rPr>
      </w:pPr>
      <w:r>
        <w:rPr>
          <w:b/>
          <w:sz w:val="24"/>
          <w:szCs w:val="24"/>
        </w:rPr>
        <w:t>Client:</w:t>
      </w:r>
    </w:p>
    <w:p w:rsidR="00C9550B" w:rsidRDefault="00883F8D">
      <w:pPr>
        <w:spacing w:before="60" w:line="295" w:lineRule="auto"/>
        <w:ind w:left="100" w:right="7312"/>
        <w:rPr>
          <w:sz w:val="24"/>
          <w:szCs w:val="24"/>
        </w:rPr>
      </w:pPr>
      <w:r>
        <w:rPr>
          <w:sz w:val="24"/>
          <w:szCs w:val="24"/>
        </w:rPr>
        <w:t>import java.io.*; import java.net.*; import java.util.*; class Clientarp</w:t>
      </w:r>
    </w:p>
    <w:p w:rsidR="00C9550B" w:rsidRDefault="00883F8D">
      <w:pPr>
        <w:spacing w:line="260" w:lineRule="exact"/>
        <w:ind w:left="100"/>
        <w:rPr>
          <w:sz w:val="24"/>
          <w:szCs w:val="24"/>
        </w:rPr>
      </w:pPr>
      <w:r>
        <w:rPr>
          <w:position w:val="-1"/>
          <w:sz w:val="24"/>
          <w:szCs w:val="24"/>
        </w:rPr>
        <w:t>{</w:t>
      </w:r>
    </w:p>
    <w:p w:rsidR="00C9550B" w:rsidRDefault="00883F8D">
      <w:pPr>
        <w:spacing w:before="70"/>
        <w:ind w:left="820"/>
        <w:rPr>
          <w:sz w:val="24"/>
          <w:szCs w:val="24"/>
        </w:rPr>
      </w:pPr>
      <w:r>
        <w:rPr>
          <w:sz w:val="24"/>
          <w:szCs w:val="24"/>
        </w:rPr>
        <w:t>public static void main(String args[])</w:t>
      </w:r>
    </w:p>
    <w:p w:rsidR="00C9550B" w:rsidRDefault="00883F8D">
      <w:pPr>
        <w:spacing w:before="65"/>
        <w:ind w:left="820"/>
        <w:rPr>
          <w:sz w:val="24"/>
          <w:szCs w:val="24"/>
        </w:rPr>
      </w:pPr>
      <w:r>
        <w:rPr>
          <w:sz w:val="24"/>
          <w:szCs w:val="24"/>
        </w:rPr>
        <w:t>{</w:t>
      </w:r>
    </w:p>
    <w:p w:rsidR="00C9550B" w:rsidRDefault="00883F8D">
      <w:pPr>
        <w:spacing w:before="62" w:line="260" w:lineRule="exact"/>
        <w:ind w:left="820"/>
        <w:rPr>
          <w:sz w:val="24"/>
          <w:szCs w:val="24"/>
        </w:rPr>
      </w:pPr>
      <w:r>
        <w:rPr>
          <w:position w:val="-1"/>
          <w:sz w:val="24"/>
          <w:szCs w:val="24"/>
        </w:rPr>
        <w:t>try</w:t>
      </w:r>
    </w:p>
    <w:p w:rsidR="00C9550B" w:rsidRDefault="00C9550B">
      <w:pPr>
        <w:spacing w:line="200" w:lineRule="exact"/>
      </w:pPr>
    </w:p>
    <w:p w:rsidR="00C9550B" w:rsidRDefault="00C9550B">
      <w:pPr>
        <w:spacing w:before="19" w:line="200" w:lineRule="exact"/>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19">
        <w:r w:rsidR="00883F8D">
          <w:rPr>
            <w:color w:val="0000FF"/>
            <w:sz w:val="24"/>
            <w:szCs w:val="24"/>
          </w:rPr>
          <w:t>cs6411</w:t>
        </w:r>
      </w:hyperlink>
    </w:p>
    <w:p w:rsidR="00C9550B" w:rsidRDefault="00BD7BB8">
      <w:pPr>
        <w:spacing w:before="62"/>
        <w:ind w:left="820"/>
        <w:rPr>
          <w:sz w:val="24"/>
          <w:szCs w:val="24"/>
        </w:rPr>
      </w:pPr>
      <w:r w:rsidRPr="00BD7BB8">
        <w:lastRenderedPageBreak/>
        <w:pict>
          <v:group id="_x0000_s1212" style="position:absolute;left:0;text-align:left;margin-left:23.95pt;margin-top:23.7pt;width:564.2pt;height:744.7pt;z-index:-2433;mso-position-horizontal-relative:page;mso-position-vertical-relative:page" coordorigin="479,474" coordsize="11284,14894">
            <v:shape id="_x0000_s1216" style="position:absolute;left:490;top:485;width:11263;height:0" coordorigin="490,485" coordsize="11263,0" path="m490,485r11263,e" filled="f" strokeweight=".58pt">
              <v:path arrowok="t"/>
            </v:shape>
            <v:shape id="_x0000_s1215" style="position:absolute;left:485;top:480;width:0;height:14882" coordorigin="485,480" coordsize="0,14882" path="m485,480r,14882e" filled="f" strokeweight=".58pt">
              <v:path arrowok="t"/>
            </v:shape>
            <v:shape id="_x0000_s1214" style="position:absolute;left:11758;top:480;width:0;height:14882" coordorigin="11758,480" coordsize="0,14882" path="m11758,480r,14882e" filled="f" strokeweight=".58pt">
              <v:path arrowok="t"/>
            </v:shape>
            <v:shape id="_x0000_s1213" style="position:absolute;left:490;top:15358;width:11263;height:0" coordorigin="490,15358" coordsize="11263,0" path="m490,15358r11263,e" filled="f" strokeweight=".58pt">
              <v:path arrowok="t"/>
            </v:shape>
            <w10:wrap anchorx="page" anchory="page"/>
          </v:group>
        </w:pict>
      </w:r>
      <w:r w:rsidR="00883F8D">
        <w:rPr>
          <w:position w:val="-3"/>
          <w:sz w:val="24"/>
          <w:szCs w:val="24"/>
        </w:rPr>
        <w:t xml:space="preserve">{                                             </w:t>
      </w:r>
      <w:hyperlink r:id="rId20">
        <w:r w:rsidR="00883F8D">
          <w:rPr>
            <w:color w:val="0000FF"/>
            <w:sz w:val="24"/>
            <w:szCs w:val="24"/>
          </w:rPr>
          <w:t>cs6411</w:t>
        </w:r>
      </w:hyperlink>
    </w:p>
    <w:p w:rsidR="00C9550B" w:rsidRDefault="00883F8D">
      <w:pPr>
        <w:spacing w:before="58"/>
        <w:ind w:left="1540"/>
        <w:rPr>
          <w:sz w:val="24"/>
          <w:szCs w:val="24"/>
        </w:rPr>
      </w:pPr>
      <w:r>
        <w:rPr>
          <w:sz w:val="24"/>
          <w:szCs w:val="24"/>
        </w:rPr>
        <w:t>BufferedReader in=new BufferedReader(new InputStreamReader(System.in));</w:t>
      </w:r>
    </w:p>
    <w:p w:rsidR="00C9550B" w:rsidRDefault="00C9550B">
      <w:pPr>
        <w:spacing w:line="200" w:lineRule="exact"/>
      </w:pPr>
    </w:p>
    <w:p w:rsidR="00C9550B" w:rsidRDefault="00C9550B">
      <w:pPr>
        <w:spacing w:before="6" w:line="200" w:lineRule="exact"/>
      </w:pPr>
    </w:p>
    <w:p w:rsidR="00C9550B" w:rsidRDefault="00883F8D">
      <w:pPr>
        <w:ind w:left="1540"/>
        <w:rPr>
          <w:sz w:val="24"/>
          <w:szCs w:val="24"/>
        </w:rPr>
      </w:pPr>
      <w:r>
        <w:rPr>
          <w:sz w:val="24"/>
          <w:szCs w:val="24"/>
        </w:rPr>
        <w:t>Socket clsct=new Socket("127.0.0.1",139);</w:t>
      </w:r>
    </w:p>
    <w:p w:rsidR="00C9550B" w:rsidRDefault="00883F8D">
      <w:pPr>
        <w:spacing w:before="62" w:line="296" w:lineRule="auto"/>
        <w:ind w:left="1540" w:right="773"/>
        <w:rPr>
          <w:sz w:val="24"/>
          <w:szCs w:val="24"/>
        </w:rPr>
      </w:pPr>
      <w:r>
        <w:rPr>
          <w:sz w:val="24"/>
          <w:szCs w:val="24"/>
        </w:rPr>
        <w:t>DataInputStream din=new DataInputStream(clsct.getInputStream()); DataOutputStream dout=new DataOutputStream(clsct.getOutputStream()); System.out.println("Enter the Logical address(IP):");</w:t>
      </w:r>
    </w:p>
    <w:p w:rsidR="00C9550B" w:rsidRDefault="00883F8D">
      <w:pPr>
        <w:spacing w:line="296" w:lineRule="auto"/>
        <w:ind w:left="1540" w:right="5458"/>
        <w:jc w:val="both"/>
        <w:rPr>
          <w:sz w:val="24"/>
          <w:szCs w:val="24"/>
        </w:rPr>
      </w:pPr>
      <w:r>
        <w:rPr>
          <w:sz w:val="24"/>
          <w:szCs w:val="24"/>
        </w:rPr>
        <w:t>String str1=in.readLine(); dout.writeBytes(str1+'\n'); String str=din.readLine();</w:t>
      </w:r>
    </w:p>
    <w:p w:rsidR="00C9550B" w:rsidRDefault="00883F8D">
      <w:pPr>
        <w:ind w:left="1540"/>
        <w:rPr>
          <w:sz w:val="24"/>
          <w:szCs w:val="24"/>
        </w:rPr>
      </w:pPr>
      <w:r>
        <w:rPr>
          <w:sz w:val="24"/>
          <w:szCs w:val="24"/>
        </w:rPr>
        <w:t>System.out.println("The Physical Address is: "+str);</w:t>
      </w:r>
    </w:p>
    <w:p w:rsidR="00C9550B" w:rsidRDefault="00883F8D">
      <w:pPr>
        <w:spacing w:before="65"/>
        <w:ind w:left="1540"/>
        <w:rPr>
          <w:sz w:val="24"/>
          <w:szCs w:val="24"/>
        </w:rPr>
      </w:pPr>
      <w:r>
        <w:rPr>
          <w:sz w:val="24"/>
          <w:szCs w:val="24"/>
        </w:rPr>
        <w:t>clsct.close();</w:t>
      </w:r>
    </w:p>
    <w:p w:rsidR="00C9550B" w:rsidRDefault="00883F8D">
      <w:pPr>
        <w:spacing w:before="65" w:line="260" w:lineRule="exact"/>
        <w:ind w:left="820"/>
        <w:rPr>
          <w:sz w:val="24"/>
          <w:szCs w:val="24"/>
        </w:rPr>
      </w:pPr>
      <w:r>
        <w:rPr>
          <w:position w:val="-1"/>
          <w:sz w:val="24"/>
          <w:szCs w:val="24"/>
        </w:rPr>
        <w:t>}</w:t>
      </w:r>
    </w:p>
    <w:p w:rsidR="00C9550B" w:rsidRDefault="00883F8D">
      <w:pPr>
        <w:spacing w:before="67"/>
        <w:ind w:left="820"/>
        <w:rPr>
          <w:sz w:val="24"/>
          <w:szCs w:val="24"/>
        </w:rPr>
      </w:pPr>
      <w:r>
        <w:rPr>
          <w:sz w:val="24"/>
          <w:szCs w:val="24"/>
        </w:rPr>
        <w:t>catch (Exception e)</w:t>
      </w:r>
    </w:p>
    <w:p w:rsidR="00C9550B" w:rsidRDefault="00883F8D">
      <w:pPr>
        <w:spacing w:before="65" w:line="296" w:lineRule="auto"/>
        <w:ind w:left="820" w:right="6594"/>
        <w:rPr>
          <w:sz w:val="24"/>
          <w:szCs w:val="24"/>
        </w:rPr>
      </w:pPr>
      <w:r>
        <w:rPr>
          <w:sz w:val="24"/>
          <w:szCs w:val="24"/>
        </w:rPr>
        <w:t>{ System.out.println(e);</w:t>
      </w:r>
    </w:p>
    <w:p w:rsidR="00C9550B" w:rsidRDefault="00883F8D">
      <w:pPr>
        <w:ind w:left="820"/>
        <w:rPr>
          <w:sz w:val="24"/>
          <w:szCs w:val="24"/>
        </w:rPr>
      </w:pPr>
      <w:r>
        <w:rPr>
          <w:sz w:val="24"/>
          <w:szCs w:val="24"/>
        </w:rPr>
        <w:t>}</w:t>
      </w:r>
    </w:p>
    <w:p w:rsidR="00C9550B" w:rsidRDefault="00883F8D">
      <w:pPr>
        <w:spacing w:before="65"/>
        <w:ind w:left="820"/>
        <w:rPr>
          <w:sz w:val="24"/>
          <w:szCs w:val="24"/>
        </w:rPr>
      </w:pPr>
      <w:r>
        <w:rPr>
          <w:sz w:val="24"/>
          <w:szCs w:val="24"/>
        </w:rPr>
        <w:t>}</w:t>
      </w:r>
    </w:p>
    <w:p w:rsidR="00C9550B" w:rsidRDefault="00883F8D">
      <w:pPr>
        <w:spacing w:before="65" w:line="260" w:lineRule="exact"/>
        <w:ind w:left="100"/>
        <w:rPr>
          <w:sz w:val="24"/>
          <w:szCs w:val="24"/>
        </w:rPr>
      </w:pPr>
      <w:r>
        <w:rPr>
          <w:position w:val="-1"/>
          <w:sz w:val="24"/>
          <w:szCs w:val="24"/>
        </w:rPr>
        <w:t>}</w:t>
      </w:r>
    </w:p>
    <w:p w:rsidR="00C9550B" w:rsidRDefault="00C9550B">
      <w:pPr>
        <w:spacing w:before="4" w:line="180" w:lineRule="exact"/>
        <w:rPr>
          <w:sz w:val="18"/>
          <w:szCs w:val="18"/>
        </w:rPr>
      </w:pPr>
    </w:p>
    <w:p w:rsidR="00C9550B" w:rsidRDefault="00C9550B">
      <w:pPr>
        <w:spacing w:line="200" w:lineRule="exact"/>
      </w:pPr>
    </w:p>
    <w:p w:rsidR="00C9550B" w:rsidRDefault="00883F8D">
      <w:pPr>
        <w:spacing w:before="29"/>
        <w:ind w:left="100"/>
        <w:rPr>
          <w:sz w:val="24"/>
          <w:szCs w:val="24"/>
        </w:rPr>
      </w:pPr>
      <w:r>
        <w:rPr>
          <w:b/>
          <w:sz w:val="24"/>
          <w:szCs w:val="24"/>
        </w:rPr>
        <w:t>Server:</w:t>
      </w:r>
    </w:p>
    <w:p w:rsidR="00C9550B" w:rsidRDefault="00883F8D">
      <w:pPr>
        <w:spacing w:before="60" w:line="295" w:lineRule="auto"/>
        <w:ind w:left="100" w:right="7692"/>
        <w:rPr>
          <w:sz w:val="24"/>
          <w:szCs w:val="24"/>
        </w:rPr>
      </w:pPr>
      <w:r>
        <w:rPr>
          <w:sz w:val="24"/>
          <w:szCs w:val="24"/>
        </w:rPr>
        <w:t>import java.io.*; import java.net.*; import java.util.*; class Serverarp</w:t>
      </w:r>
    </w:p>
    <w:p w:rsidR="00C9550B" w:rsidRDefault="00883F8D">
      <w:pPr>
        <w:spacing w:line="260" w:lineRule="exact"/>
        <w:ind w:left="100"/>
        <w:rPr>
          <w:sz w:val="24"/>
          <w:szCs w:val="24"/>
        </w:rPr>
      </w:pPr>
      <w:r>
        <w:rPr>
          <w:position w:val="-1"/>
          <w:sz w:val="24"/>
          <w:szCs w:val="24"/>
        </w:rPr>
        <w:t>{</w:t>
      </w:r>
    </w:p>
    <w:p w:rsidR="00C9550B" w:rsidRDefault="00883F8D">
      <w:pPr>
        <w:spacing w:before="70"/>
        <w:ind w:left="820"/>
        <w:rPr>
          <w:sz w:val="24"/>
          <w:szCs w:val="24"/>
        </w:rPr>
      </w:pPr>
      <w:r>
        <w:rPr>
          <w:sz w:val="24"/>
          <w:szCs w:val="24"/>
        </w:rPr>
        <w:t>public static void main(String args[])</w:t>
      </w:r>
    </w:p>
    <w:p w:rsidR="00C9550B" w:rsidRDefault="00883F8D">
      <w:pPr>
        <w:spacing w:before="65"/>
        <w:ind w:left="820"/>
        <w:rPr>
          <w:sz w:val="24"/>
          <w:szCs w:val="24"/>
        </w:rPr>
      </w:pPr>
      <w:r>
        <w:rPr>
          <w:sz w:val="24"/>
          <w:szCs w:val="24"/>
        </w:rPr>
        <w:t>{</w:t>
      </w:r>
    </w:p>
    <w:p w:rsidR="00C9550B" w:rsidRDefault="00883F8D">
      <w:pPr>
        <w:spacing w:before="62"/>
        <w:ind w:left="820"/>
        <w:rPr>
          <w:sz w:val="24"/>
          <w:szCs w:val="24"/>
        </w:rPr>
      </w:pPr>
      <w:r>
        <w:rPr>
          <w:sz w:val="24"/>
          <w:szCs w:val="24"/>
        </w:rPr>
        <w:t>try</w:t>
      </w:r>
    </w:p>
    <w:p w:rsidR="00C9550B" w:rsidRDefault="00883F8D">
      <w:pPr>
        <w:spacing w:before="65" w:line="260" w:lineRule="exact"/>
        <w:ind w:left="820"/>
        <w:rPr>
          <w:sz w:val="24"/>
          <w:szCs w:val="24"/>
        </w:rPr>
      </w:pPr>
      <w:r>
        <w:rPr>
          <w:position w:val="-1"/>
          <w:sz w:val="24"/>
          <w:szCs w:val="24"/>
        </w:rPr>
        <w:t>{</w:t>
      </w:r>
    </w:p>
    <w:p w:rsidR="00C9550B" w:rsidRDefault="00883F8D">
      <w:pPr>
        <w:spacing w:before="70" w:line="294" w:lineRule="auto"/>
        <w:ind w:left="1540" w:right="3873"/>
        <w:rPr>
          <w:sz w:val="24"/>
          <w:szCs w:val="24"/>
        </w:rPr>
      </w:pPr>
      <w:r>
        <w:rPr>
          <w:sz w:val="24"/>
          <w:szCs w:val="24"/>
        </w:rPr>
        <w:t>ServerSocket obj=new ServerSocket(139); Socket obj1=obj.accept();</w:t>
      </w:r>
    </w:p>
    <w:p w:rsidR="00C9550B" w:rsidRDefault="00883F8D">
      <w:pPr>
        <w:spacing w:before="4"/>
        <w:ind w:left="1540"/>
        <w:rPr>
          <w:sz w:val="24"/>
          <w:szCs w:val="24"/>
        </w:rPr>
      </w:pPr>
      <w:r>
        <w:rPr>
          <w:sz w:val="24"/>
          <w:szCs w:val="24"/>
        </w:rPr>
        <w:t>while(true)</w:t>
      </w:r>
    </w:p>
    <w:p w:rsidR="00C9550B" w:rsidRDefault="00883F8D">
      <w:pPr>
        <w:spacing w:before="65" w:line="260" w:lineRule="exact"/>
        <w:ind w:left="1540"/>
        <w:rPr>
          <w:sz w:val="24"/>
          <w:szCs w:val="24"/>
        </w:rPr>
      </w:pPr>
      <w:r>
        <w:rPr>
          <w:position w:val="-1"/>
          <w:sz w:val="24"/>
          <w:szCs w:val="24"/>
        </w:rPr>
        <w:t>{</w:t>
      </w:r>
    </w:p>
    <w:p w:rsidR="00C9550B" w:rsidRDefault="00883F8D">
      <w:pPr>
        <w:spacing w:before="67" w:line="296" w:lineRule="auto"/>
        <w:ind w:left="2260" w:right="68"/>
        <w:rPr>
          <w:sz w:val="24"/>
          <w:szCs w:val="24"/>
        </w:rPr>
      </w:pPr>
      <w:r>
        <w:rPr>
          <w:sz w:val="24"/>
          <w:szCs w:val="24"/>
        </w:rPr>
        <w:t>DataInputStream din=new DataInputStream(obj1.getInputStream()); DataOutputStream dout=new DataOutputStream(obj1.getOutputStream()); String str=din.readLine();</w:t>
      </w:r>
    </w:p>
    <w:p w:rsidR="00C9550B" w:rsidRDefault="00883F8D">
      <w:pPr>
        <w:spacing w:line="296" w:lineRule="auto"/>
        <w:ind w:left="2260" w:right="2425"/>
        <w:rPr>
          <w:sz w:val="24"/>
          <w:szCs w:val="24"/>
        </w:rPr>
      </w:pPr>
      <w:r>
        <w:rPr>
          <w:sz w:val="24"/>
          <w:szCs w:val="24"/>
        </w:rPr>
        <w:t>String ip[]={"165.165.80.80","165.165.79.1"}; String mac[]={"6A:08:AA:C2","8A:BC:E3:FA"}; for(int i=0;i&lt;ip.length;i++)</w:t>
      </w:r>
    </w:p>
    <w:p w:rsidR="00C9550B" w:rsidRDefault="00883F8D">
      <w:pPr>
        <w:spacing w:line="260" w:lineRule="exact"/>
        <w:ind w:left="2260"/>
        <w:rPr>
          <w:sz w:val="24"/>
          <w:szCs w:val="24"/>
        </w:rPr>
      </w:pPr>
      <w:r>
        <w:rPr>
          <w:position w:val="-1"/>
          <w:sz w:val="24"/>
          <w:szCs w:val="24"/>
        </w:rPr>
        <w:t>{</w:t>
      </w:r>
    </w:p>
    <w:p w:rsidR="00C9550B" w:rsidRDefault="00C9550B">
      <w:pPr>
        <w:spacing w:before="15" w:line="240" w:lineRule="exact"/>
        <w:rPr>
          <w:sz w:val="24"/>
          <w:szCs w:val="24"/>
        </w:rPr>
      </w:pPr>
    </w:p>
    <w:p w:rsidR="00C9550B" w:rsidRDefault="00BD7BB8">
      <w:pPr>
        <w:spacing w:before="29"/>
        <w:ind w:left="3583" w:right="3583"/>
        <w:jc w:val="center"/>
        <w:rPr>
          <w:sz w:val="24"/>
          <w:szCs w:val="24"/>
        </w:rPr>
        <w:sectPr w:rsidR="00C9550B">
          <w:pgSz w:w="12240" w:h="15840"/>
          <w:pgMar w:top="600" w:right="1340" w:bottom="280" w:left="1340" w:header="720" w:footer="720" w:gutter="0"/>
          <w:cols w:space="720"/>
        </w:sectPr>
      </w:pPr>
      <w:hyperlink r:id="rId21">
        <w:r w:rsidR="00883F8D">
          <w:rPr>
            <w:color w:val="0000FF"/>
            <w:sz w:val="24"/>
            <w:szCs w:val="24"/>
          </w:rPr>
          <w:t>cs6411</w:t>
        </w:r>
      </w:hyperlink>
    </w:p>
    <w:p w:rsidR="00C9550B" w:rsidRDefault="00BD7BB8">
      <w:pPr>
        <w:spacing w:before="62"/>
        <w:ind w:left="2981"/>
        <w:rPr>
          <w:sz w:val="24"/>
          <w:szCs w:val="24"/>
        </w:rPr>
      </w:pPr>
      <w:r w:rsidRPr="00BD7BB8">
        <w:lastRenderedPageBreak/>
        <w:pict>
          <v:group id="_x0000_s1207" style="position:absolute;left:0;text-align:left;margin-left:23.95pt;margin-top:23.7pt;width:564.2pt;height:744.7pt;z-index:-2432;mso-position-horizontal-relative:page;mso-position-vertical-relative:page" coordorigin="479,474" coordsize="11284,14894">
            <v:shape id="_x0000_s1211" style="position:absolute;left:490;top:485;width:11263;height:0" coordorigin="490,485" coordsize="11263,0" path="m490,485r11263,e" filled="f" strokeweight=".58pt">
              <v:path arrowok="t"/>
            </v:shape>
            <v:shape id="_x0000_s1210" style="position:absolute;left:485;top:480;width:0;height:14882" coordorigin="485,480" coordsize="0,14882" path="m485,480r,14882e" filled="f" strokeweight=".58pt">
              <v:path arrowok="t"/>
            </v:shape>
            <v:shape id="_x0000_s1209" style="position:absolute;left:11758;top:480;width:0;height:14882" coordorigin="11758,480" coordsize="0,14882" path="m11758,480r,14882e" filled="f" strokeweight=".58pt">
              <v:path arrowok="t"/>
            </v:shape>
            <v:shape id="_x0000_s1208" style="position:absolute;left:490;top:15358;width:11263;height:0" coordorigin="490,15358" coordsize="11263,0" path="m490,15358r11263,e" filled="f" strokeweight=".58pt">
              <v:path arrowok="t"/>
            </v:shape>
            <w10:wrap anchorx="page" anchory="page"/>
          </v:group>
        </w:pict>
      </w:r>
      <w:r w:rsidR="00883F8D">
        <w:rPr>
          <w:position w:val="-3"/>
          <w:sz w:val="24"/>
          <w:szCs w:val="24"/>
        </w:rPr>
        <w:t>if(str.eq</w:t>
      </w:r>
      <w:r w:rsidR="00883F8D">
        <w:rPr>
          <w:color w:val="0000FF"/>
          <w:sz w:val="24"/>
          <w:szCs w:val="24"/>
        </w:rPr>
        <w:t>w</w:t>
      </w:r>
      <w:r w:rsidR="00883F8D">
        <w:rPr>
          <w:color w:val="000000"/>
          <w:position w:val="-3"/>
          <w:sz w:val="24"/>
          <w:szCs w:val="24"/>
        </w:rPr>
        <w:t>u</w:t>
      </w:r>
      <w:r w:rsidR="00883F8D">
        <w:rPr>
          <w:color w:val="0000FF"/>
          <w:sz w:val="24"/>
          <w:szCs w:val="24"/>
        </w:rPr>
        <w:t>w</w:t>
      </w:r>
      <w:r w:rsidR="00883F8D">
        <w:rPr>
          <w:color w:val="000000"/>
          <w:position w:val="-3"/>
          <w:sz w:val="24"/>
          <w:szCs w:val="24"/>
        </w:rPr>
        <w:t>al</w:t>
      </w:r>
      <w:r w:rsidR="00883F8D">
        <w:rPr>
          <w:color w:val="0000FF"/>
          <w:sz w:val="24"/>
          <w:szCs w:val="24"/>
        </w:rPr>
        <w:t>w</w:t>
      </w:r>
      <w:r w:rsidR="00883F8D">
        <w:rPr>
          <w:color w:val="000000"/>
          <w:position w:val="-3"/>
          <w:sz w:val="24"/>
          <w:szCs w:val="24"/>
        </w:rPr>
        <w:t>s(</w:t>
      </w:r>
      <w:r w:rsidR="00883F8D">
        <w:rPr>
          <w:color w:val="0000FF"/>
          <w:sz w:val="24"/>
          <w:szCs w:val="24"/>
        </w:rPr>
        <w:t>.</w:t>
      </w:r>
      <w:r w:rsidR="00883F8D">
        <w:rPr>
          <w:color w:val="000000"/>
          <w:position w:val="-3"/>
          <w:sz w:val="24"/>
          <w:szCs w:val="24"/>
        </w:rPr>
        <w:t>i</w:t>
      </w:r>
      <w:r w:rsidR="00883F8D">
        <w:rPr>
          <w:color w:val="0000FF"/>
          <w:sz w:val="24"/>
          <w:szCs w:val="24"/>
        </w:rPr>
        <w:t>v</w:t>
      </w:r>
      <w:r w:rsidR="00883F8D">
        <w:rPr>
          <w:color w:val="000000"/>
          <w:position w:val="-3"/>
          <w:sz w:val="24"/>
          <w:szCs w:val="24"/>
        </w:rPr>
        <w:t>p</w:t>
      </w:r>
      <w:r w:rsidR="00883F8D">
        <w:rPr>
          <w:color w:val="0000FF"/>
          <w:sz w:val="24"/>
          <w:szCs w:val="24"/>
        </w:rPr>
        <w:t>i</w:t>
      </w:r>
      <w:r w:rsidR="00883F8D">
        <w:rPr>
          <w:color w:val="000000"/>
          <w:position w:val="-3"/>
          <w:sz w:val="24"/>
          <w:szCs w:val="24"/>
        </w:rPr>
        <w:t>[</w:t>
      </w:r>
      <w:r w:rsidR="00883F8D">
        <w:rPr>
          <w:color w:val="0000FF"/>
          <w:sz w:val="24"/>
          <w:szCs w:val="24"/>
        </w:rPr>
        <w:t>d</w:t>
      </w:r>
      <w:r w:rsidR="00883F8D">
        <w:rPr>
          <w:color w:val="000000"/>
          <w:position w:val="-3"/>
          <w:sz w:val="24"/>
          <w:szCs w:val="24"/>
        </w:rPr>
        <w:t>i</w:t>
      </w:r>
      <w:r w:rsidR="00883F8D">
        <w:rPr>
          <w:color w:val="0000FF"/>
          <w:sz w:val="24"/>
          <w:szCs w:val="24"/>
        </w:rPr>
        <w:t>y</w:t>
      </w:r>
      <w:r w:rsidR="00883F8D">
        <w:rPr>
          <w:color w:val="000000"/>
          <w:position w:val="-3"/>
          <w:sz w:val="24"/>
          <w:szCs w:val="24"/>
        </w:rPr>
        <w:t>])</w:t>
      </w:r>
      <w:r w:rsidR="00883F8D">
        <w:rPr>
          <w:color w:val="0000FF"/>
          <w:sz w:val="24"/>
          <w:szCs w:val="24"/>
        </w:rPr>
        <w:t>a</w:t>
      </w:r>
      <w:r w:rsidR="00883F8D">
        <w:rPr>
          <w:color w:val="000000"/>
          <w:position w:val="-3"/>
          <w:sz w:val="24"/>
          <w:szCs w:val="24"/>
        </w:rPr>
        <w:t>)</w:t>
      </w:r>
      <w:r w:rsidR="00883F8D">
        <w:rPr>
          <w:color w:val="0000FF"/>
          <w:sz w:val="24"/>
          <w:szCs w:val="24"/>
        </w:rPr>
        <w:t>rthiplus.com</w:t>
      </w:r>
    </w:p>
    <w:p w:rsidR="00C9550B" w:rsidRDefault="00883F8D">
      <w:pPr>
        <w:spacing w:before="58" w:line="260" w:lineRule="exact"/>
        <w:ind w:left="2981"/>
        <w:rPr>
          <w:sz w:val="24"/>
          <w:szCs w:val="24"/>
        </w:rPr>
      </w:pPr>
      <w:r>
        <w:rPr>
          <w:position w:val="-1"/>
          <w:sz w:val="24"/>
          <w:szCs w:val="24"/>
        </w:rPr>
        <w:t>{</w:t>
      </w:r>
    </w:p>
    <w:p w:rsidR="00C9550B" w:rsidRDefault="00883F8D">
      <w:pPr>
        <w:spacing w:before="70"/>
        <w:ind w:left="3701"/>
        <w:rPr>
          <w:sz w:val="24"/>
          <w:szCs w:val="24"/>
        </w:rPr>
      </w:pPr>
      <w:r>
        <w:rPr>
          <w:sz w:val="24"/>
          <w:szCs w:val="24"/>
        </w:rPr>
        <w:t>dout.writeBytes(mac[i]+'\n');</w:t>
      </w:r>
    </w:p>
    <w:p w:rsidR="00C9550B" w:rsidRDefault="00883F8D">
      <w:pPr>
        <w:spacing w:before="65"/>
        <w:ind w:left="3663" w:right="4884"/>
        <w:jc w:val="center"/>
        <w:rPr>
          <w:sz w:val="24"/>
          <w:szCs w:val="24"/>
        </w:rPr>
      </w:pPr>
      <w:r>
        <w:rPr>
          <w:sz w:val="24"/>
          <w:szCs w:val="24"/>
        </w:rPr>
        <w:t>break;</w:t>
      </w:r>
    </w:p>
    <w:p w:rsidR="00C9550B" w:rsidRDefault="00883F8D">
      <w:pPr>
        <w:spacing w:before="62"/>
        <w:ind w:left="2981"/>
        <w:rPr>
          <w:sz w:val="24"/>
          <w:szCs w:val="24"/>
        </w:rPr>
      </w:pPr>
      <w:r>
        <w:rPr>
          <w:sz w:val="24"/>
          <w:szCs w:val="24"/>
        </w:rPr>
        <w:t>}</w:t>
      </w:r>
    </w:p>
    <w:p w:rsidR="00C9550B" w:rsidRDefault="00883F8D">
      <w:pPr>
        <w:spacing w:before="65" w:line="260" w:lineRule="exact"/>
        <w:ind w:left="2260"/>
        <w:rPr>
          <w:sz w:val="24"/>
          <w:szCs w:val="24"/>
        </w:rPr>
      </w:pPr>
      <w:r>
        <w:rPr>
          <w:position w:val="-1"/>
          <w:sz w:val="24"/>
          <w:szCs w:val="24"/>
        </w:rPr>
        <w:t>}</w:t>
      </w:r>
    </w:p>
    <w:p w:rsidR="00C9550B" w:rsidRDefault="00883F8D">
      <w:pPr>
        <w:spacing w:before="70"/>
        <w:ind w:left="2260"/>
        <w:rPr>
          <w:sz w:val="24"/>
          <w:szCs w:val="24"/>
        </w:rPr>
      </w:pPr>
      <w:r>
        <w:rPr>
          <w:sz w:val="24"/>
          <w:szCs w:val="24"/>
        </w:rPr>
        <w:t>obj.close();</w:t>
      </w:r>
    </w:p>
    <w:p w:rsidR="00C9550B" w:rsidRDefault="00883F8D">
      <w:pPr>
        <w:spacing w:before="62" w:line="260" w:lineRule="exact"/>
        <w:ind w:left="1540"/>
        <w:rPr>
          <w:sz w:val="24"/>
          <w:szCs w:val="24"/>
        </w:rPr>
      </w:pPr>
      <w:r>
        <w:rPr>
          <w:position w:val="-1"/>
          <w:sz w:val="24"/>
          <w:szCs w:val="24"/>
        </w:rPr>
        <w:t>}</w:t>
      </w:r>
    </w:p>
    <w:p w:rsidR="00C9550B" w:rsidRDefault="00C9550B">
      <w:pPr>
        <w:spacing w:before="2" w:line="180" w:lineRule="exact"/>
        <w:rPr>
          <w:sz w:val="18"/>
          <w:szCs w:val="18"/>
        </w:rPr>
      </w:pPr>
    </w:p>
    <w:p w:rsidR="00C9550B" w:rsidRDefault="00C9550B">
      <w:pPr>
        <w:spacing w:line="200" w:lineRule="exact"/>
      </w:pPr>
    </w:p>
    <w:p w:rsidR="00C9550B" w:rsidRDefault="00883F8D">
      <w:pPr>
        <w:spacing w:before="29"/>
        <w:ind w:left="820"/>
        <w:rPr>
          <w:sz w:val="24"/>
          <w:szCs w:val="24"/>
        </w:rPr>
      </w:pPr>
      <w:r>
        <w:rPr>
          <w:sz w:val="24"/>
          <w:szCs w:val="24"/>
        </w:rPr>
        <w:t>}</w:t>
      </w:r>
    </w:p>
    <w:p w:rsidR="00C9550B" w:rsidRDefault="00883F8D">
      <w:pPr>
        <w:spacing w:before="62"/>
        <w:ind w:left="820"/>
        <w:rPr>
          <w:sz w:val="24"/>
          <w:szCs w:val="24"/>
        </w:rPr>
      </w:pPr>
      <w:r>
        <w:rPr>
          <w:sz w:val="24"/>
          <w:szCs w:val="24"/>
        </w:rPr>
        <w:t>catch(Exception e)</w:t>
      </w:r>
    </w:p>
    <w:p w:rsidR="00C9550B" w:rsidRDefault="00883F8D">
      <w:pPr>
        <w:spacing w:before="65" w:line="260" w:lineRule="exact"/>
        <w:ind w:left="820"/>
        <w:rPr>
          <w:sz w:val="24"/>
          <w:szCs w:val="24"/>
        </w:rPr>
      </w:pPr>
      <w:r>
        <w:rPr>
          <w:position w:val="-1"/>
          <w:sz w:val="24"/>
          <w:szCs w:val="24"/>
        </w:rPr>
        <w:t>{</w:t>
      </w:r>
    </w:p>
    <w:p w:rsidR="00C9550B" w:rsidRDefault="00883F8D">
      <w:pPr>
        <w:spacing w:before="70"/>
        <w:ind w:left="1540"/>
        <w:rPr>
          <w:sz w:val="24"/>
          <w:szCs w:val="24"/>
        </w:rPr>
      </w:pPr>
      <w:r>
        <w:rPr>
          <w:sz w:val="24"/>
          <w:szCs w:val="24"/>
        </w:rPr>
        <w:t>System.out.println(e);</w:t>
      </w:r>
    </w:p>
    <w:p w:rsidR="00C9550B" w:rsidRDefault="00883F8D">
      <w:pPr>
        <w:spacing w:before="62"/>
        <w:ind w:left="820"/>
        <w:rPr>
          <w:sz w:val="24"/>
          <w:szCs w:val="24"/>
        </w:rPr>
      </w:pPr>
      <w:r>
        <w:rPr>
          <w:sz w:val="24"/>
          <w:szCs w:val="24"/>
        </w:rPr>
        <w:t>}</w:t>
      </w:r>
    </w:p>
    <w:p w:rsidR="00C9550B" w:rsidRDefault="00883F8D">
      <w:pPr>
        <w:spacing w:before="65"/>
        <w:ind w:left="820"/>
        <w:rPr>
          <w:sz w:val="24"/>
          <w:szCs w:val="24"/>
        </w:rPr>
      </w:pPr>
      <w:r>
        <w:rPr>
          <w:sz w:val="24"/>
          <w:szCs w:val="24"/>
        </w:rPr>
        <w:t>}</w:t>
      </w:r>
    </w:p>
    <w:p w:rsidR="00C9550B" w:rsidRDefault="00883F8D">
      <w:pPr>
        <w:spacing w:before="65" w:line="260" w:lineRule="exact"/>
        <w:ind w:left="100"/>
        <w:rPr>
          <w:sz w:val="24"/>
          <w:szCs w:val="24"/>
        </w:rPr>
      </w:pPr>
      <w:r>
        <w:rPr>
          <w:position w:val="-1"/>
          <w:sz w:val="24"/>
          <w:szCs w:val="24"/>
        </w:rPr>
        <w:t>}</w:t>
      </w:r>
    </w:p>
    <w:p w:rsidR="00C9550B" w:rsidRDefault="00883F8D">
      <w:pPr>
        <w:spacing w:before="72"/>
        <w:ind w:left="100"/>
        <w:rPr>
          <w:sz w:val="24"/>
          <w:szCs w:val="24"/>
        </w:rPr>
      </w:pPr>
      <w:r>
        <w:rPr>
          <w:b/>
          <w:sz w:val="24"/>
          <w:szCs w:val="24"/>
        </w:rPr>
        <w:t>Output:</w:t>
      </w:r>
    </w:p>
    <w:p w:rsidR="00C9550B" w:rsidRDefault="00883F8D">
      <w:pPr>
        <w:spacing w:before="60" w:line="295" w:lineRule="auto"/>
        <w:ind w:left="100" w:right="6195"/>
        <w:rPr>
          <w:sz w:val="24"/>
          <w:szCs w:val="24"/>
        </w:rPr>
      </w:pPr>
      <w:r>
        <w:rPr>
          <w:sz w:val="24"/>
          <w:szCs w:val="24"/>
        </w:rPr>
        <w:t>E:\networks&gt;java Serverarp E:\networks&gt;java Clientarp Enter the Logical address(IP):</w:t>
      </w:r>
    </w:p>
    <w:p w:rsidR="00C9550B" w:rsidRDefault="00883F8D">
      <w:pPr>
        <w:spacing w:before="4"/>
        <w:ind w:left="100"/>
        <w:rPr>
          <w:sz w:val="24"/>
          <w:szCs w:val="24"/>
        </w:rPr>
      </w:pPr>
      <w:r>
        <w:rPr>
          <w:sz w:val="24"/>
          <w:szCs w:val="24"/>
        </w:rPr>
        <w:t>165.165.80.80</w:t>
      </w:r>
    </w:p>
    <w:p w:rsidR="00C9550B" w:rsidRDefault="00883F8D">
      <w:pPr>
        <w:spacing w:before="65"/>
        <w:ind w:left="100"/>
        <w:rPr>
          <w:sz w:val="24"/>
          <w:szCs w:val="24"/>
        </w:rPr>
      </w:pPr>
      <w:r>
        <w:rPr>
          <w:sz w:val="24"/>
          <w:szCs w:val="24"/>
        </w:rPr>
        <w:t>The Physical Address is: 6A:08:AA:C2</w:t>
      </w:r>
    </w:p>
    <w:p w:rsidR="00C9550B" w:rsidRDefault="00C9550B">
      <w:pPr>
        <w:spacing w:before="4" w:line="140" w:lineRule="exact"/>
        <w:rPr>
          <w:sz w:val="14"/>
          <w:szCs w:val="14"/>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sz w:val="24"/>
          <w:szCs w:val="24"/>
        </w:rPr>
        <w:t>Program for Reverse Address Resolutuion Protocol (RARP) using UDP</w:t>
      </w:r>
    </w:p>
    <w:p w:rsidR="00C9550B" w:rsidRDefault="00883F8D">
      <w:pPr>
        <w:spacing w:before="67"/>
        <w:ind w:left="100"/>
        <w:rPr>
          <w:sz w:val="24"/>
          <w:szCs w:val="24"/>
        </w:rPr>
      </w:pPr>
      <w:r>
        <w:rPr>
          <w:b/>
          <w:sz w:val="24"/>
          <w:szCs w:val="24"/>
        </w:rPr>
        <w:t>Client:</w:t>
      </w:r>
    </w:p>
    <w:p w:rsidR="00C9550B" w:rsidRDefault="00883F8D">
      <w:pPr>
        <w:spacing w:before="60" w:line="295" w:lineRule="auto"/>
        <w:ind w:left="100" w:right="7340"/>
        <w:rPr>
          <w:sz w:val="24"/>
          <w:szCs w:val="24"/>
        </w:rPr>
      </w:pPr>
      <w:r>
        <w:rPr>
          <w:sz w:val="24"/>
          <w:szCs w:val="24"/>
        </w:rPr>
        <w:t>import java.io.*; import java.net.*; import java.util.*; class Clientrarp12</w:t>
      </w:r>
    </w:p>
    <w:p w:rsidR="00C9550B" w:rsidRDefault="00883F8D">
      <w:pPr>
        <w:spacing w:before="3" w:line="260" w:lineRule="exact"/>
        <w:ind w:left="100"/>
        <w:rPr>
          <w:sz w:val="24"/>
          <w:szCs w:val="24"/>
        </w:rPr>
      </w:pPr>
      <w:r>
        <w:rPr>
          <w:position w:val="-1"/>
          <w:sz w:val="24"/>
          <w:szCs w:val="24"/>
        </w:rPr>
        <w:t>{</w:t>
      </w:r>
    </w:p>
    <w:p w:rsidR="00C9550B" w:rsidRDefault="00883F8D">
      <w:pPr>
        <w:spacing w:before="67"/>
        <w:ind w:left="820"/>
        <w:rPr>
          <w:sz w:val="24"/>
          <w:szCs w:val="24"/>
        </w:rPr>
      </w:pPr>
      <w:r>
        <w:rPr>
          <w:sz w:val="24"/>
          <w:szCs w:val="24"/>
        </w:rPr>
        <w:t>public static void main(String args[])</w:t>
      </w:r>
    </w:p>
    <w:p w:rsidR="00C9550B" w:rsidRDefault="00883F8D">
      <w:pPr>
        <w:spacing w:before="65"/>
        <w:ind w:left="820"/>
        <w:rPr>
          <w:sz w:val="24"/>
          <w:szCs w:val="24"/>
        </w:rPr>
      </w:pPr>
      <w:r>
        <w:rPr>
          <w:sz w:val="24"/>
          <w:szCs w:val="24"/>
        </w:rPr>
        <w:t>{</w:t>
      </w:r>
    </w:p>
    <w:p w:rsidR="00C9550B" w:rsidRDefault="00883F8D">
      <w:pPr>
        <w:spacing w:before="65"/>
        <w:ind w:left="820"/>
        <w:rPr>
          <w:sz w:val="24"/>
          <w:szCs w:val="24"/>
        </w:rPr>
      </w:pPr>
      <w:r>
        <w:rPr>
          <w:sz w:val="24"/>
          <w:szCs w:val="24"/>
        </w:rPr>
        <w:t>try</w:t>
      </w:r>
    </w:p>
    <w:p w:rsidR="00C9550B" w:rsidRDefault="00883F8D">
      <w:pPr>
        <w:spacing w:before="62" w:line="260" w:lineRule="exact"/>
        <w:ind w:left="820"/>
        <w:rPr>
          <w:sz w:val="24"/>
          <w:szCs w:val="24"/>
        </w:rPr>
      </w:pPr>
      <w:r>
        <w:rPr>
          <w:position w:val="-1"/>
          <w:sz w:val="24"/>
          <w:szCs w:val="24"/>
        </w:rPr>
        <w:t>{</w:t>
      </w:r>
    </w:p>
    <w:p w:rsidR="00C9550B" w:rsidRDefault="00883F8D">
      <w:pPr>
        <w:spacing w:before="70" w:line="295" w:lineRule="auto"/>
        <w:ind w:left="1540" w:right="2173"/>
        <w:rPr>
          <w:sz w:val="24"/>
          <w:szCs w:val="24"/>
        </w:rPr>
      </w:pPr>
      <w:r>
        <w:rPr>
          <w:sz w:val="24"/>
          <w:szCs w:val="24"/>
        </w:rPr>
        <w:t>DatagramSocket client=new DatagramSocket(); InetAddress addr=InetAddress.getByName("127.0.0.1"); byte[] sendbyte=new byte[1024];</w:t>
      </w:r>
    </w:p>
    <w:p w:rsidR="00C9550B" w:rsidRDefault="00883F8D">
      <w:pPr>
        <w:spacing w:before="3"/>
        <w:ind w:left="1540"/>
        <w:rPr>
          <w:sz w:val="24"/>
          <w:szCs w:val="24"/>
        </w:rPr>
      </w:pPr>
      <w:r>
        <w:rPr>
          <w:sz w:val="24"/>
          <w:szCs w:val="24"/>
        </w:rPr>
        <w:t>byte[] receivebyte=new byte[1024];</w:t>
      </w:r>
    </w:p>
    <w:p w:rsidR="00C9550B" w:rsidRDefault="00883F8D">
      <w:pPr>
        <w:spacing w:line="340" w:lineRule="atLeast"/>
        <w:ind w:left="1540" w:right="72"/>
        <w:rPr>
          <w:sz w:val="24"/>
          <w:szCs w:val="24"/>
        </w:rPr>
      </w:pPr>
      <w:r>
        <w:rPr>
          <w:sz w:val="24"/>
          <w:szCs w:val="24"/>
        </w:rPr>
        <w:t>BufferedReader in=new BufferedReader(new InputStreamReader(System.in)); System.out.println("Enter the Physical address (MAC):");</w:t>
      </w:r>
    </w:p>
    <w:p w:rsidR="00C9550B" w:rsidRDefault="00C9550B">
      <w:pPr>
        <w:spacing w:before="10" w:line="240" w:lineRule="exact"/>
        <w:rPr>
          <w:sz w:val="24"/>
          <w:szCs w:val="24"/>
        </w:rPr>
      </w:pPr>
    </w:p>
    <w:p w:rsidR="00C9550B" w:rsidRDefault="00BD7BB8">
      <w:pPr>
        <w:spacing w:before="29"/>
        <w:ind w:left="3583" w:right="3243"/>
        <w:jc w:val="center"/>
        <w:rPr>
          <w:sz w:val="24"/>
          <w:szCs w:val="24"/>
        </w:rPr>
        <w:sectPr w:rsidR="00C9550B">
          <w:pgSz w:w="12240" w:h="15840"/>
          <w:pgMar w:top="600" w:right="1680" w:bottom="280" w:left="1340" w:header="720" w:footer="720" w:gutter="0"/>
          <w:cols w:space="720"/>
        </w:sectPr>
      </w:pPr>
      <w:hyperlink r:id="rId22">
        <w:r w:rsidR="00883F8D">
          <w:rPr>
            <w:color w:val="0000FF"/>
            <w:sz w:val="24"/>
            <w:szCs w:val="24"/>
          </w:rPr>
          <w:t>cs6411</w:t>
        </w:r>
      </w:hyperlink>
    </w:p>
    <w:p w:rsidR="00C9550B" w:rsidRDefault="00BD7BB8">
      <w:pPr>
        <w:spacing w:before="58"/>
        <w:ind w:left="1540"/>
        <w:rPr>
          <w:sz w:val="24"/>
          <w:szCs w:val="24"/>
        </w:rPr>
      </w:pPr>
      <w:r w:rsidRPr="00BD7BB8">
        <w:lastRenderedPageBreak/>
        <w:pict>
          <v:group id="_x0000_s1202" style="position:absolute;left:0;text-align:left;margin-left:23.95pt;margin-top:23.7pt;width:564.2pt;height:744.7pt;z-index:-2431;mso-position-horizontal-relative:page;mso-position-vertical-relative:page" coordorigin="479,474" coordsize="11284,14894">
            <v:shape id="_x0000_s1206" style="position:absolute;left:490;top:485;width:11263;height:0" coordorigin="490,485" coordsize="11263,0" path="m490,485r11263,e" filled="f" strokeweight=".58pt">
              <v:path arrowok="t"/>
            </v:shape>
            <v:shape id="_x0000_s1205" style="position:absolute;left:485;top:480;width:0;height:14882" coordorigin="485,480" coordsize="0,14882" path="m485,480r,14882e" filled="f" strokeweight=".58pt">
              <v:path arrowok="t"/>
            </v:shape>
            <v:shape id="_x0000_s1204" style="position:absolute;left:11758;top:480;width:0;height:14882" coordorigin="11758,480" coordsize="0,14882" path="m11758,480r,14882e" filled="f" strokeweight=".58pt">
              <v:path arrowok="t"/>
            </v:shape>
            <v:shape id="_x0000_s1203" style="position:absolute;left:490;top:15358;width:11263;height:0" coordorigin="490,15358" coordsize="11263,0" path="m490,15358r11263,e" filled="f" strokeweight=".58pt">
              <v:path arrowok="t"/>
            </v:shape>
            <w10:wrap anchorx="page" anchory="page"/>
          </v:group>
        </w:pict>
      </w:r>
      <w:r w:rsidR="00883F8D">
        <w:rPr>
          <w:sz w:val="24"/>
          <w:szCs w:val="24"/>
        </w:rPr>
        <w:t>String str=in.readLine</w:t>
      </w:r>
      <w:r w:rsidR="00883F8D">
        <w:rPr>
          <w:color w:val="0000FF"/>
          <w:position w:val="3"/>
          <w:sz w:val="24"/>
          <w:szCs w:val="24"/>
        </w:rPr>
        <w:t>w</w:t>
      </w:r>
      <w:r w:rsidR="00883F8D">
        <w:rPr>
          <w:color w:val="000000"/>
          <w:sz w:val="24"/>
          <w:szCs w:val="24"/>
        </w:rPr>
        <w:t>()</w:t>
      </w:r>
      <w:r w:rsidR="00883F8D">
        <w:rPr>
          <w:color w:val="0000FF"/>
          <w:position w:val="3"/>
          <w:sz w:val="24"/>
          <w:szCs w:val="24"/>
        </w:rPr>
        <w:t>w</w:t>
      </w:r>
      <w:r w:rsidR="00883F8D">
        <w:rPr>
          <w:color w:val="000000"/>
          <w:sz w:val="24"/>
          <w:szCs w:val="24"/>
        </w:rPr>
        <w:t xml:space="preserve">; </w:t>
      </w:r>
      <w:r w:rsidR="00883F8D">
        <w:rPr>
          <w:color w:val="0000FF"/>
          <w:position w:val="3"/>
          <w:sz w:val="24"/>
          <w:szCs w:val="24"/>
        </w:rPr>
        <w:t>w.vidyarthiplus.com</w:t>
      </w:r>
    </w:p>
    <w:p w:rsidR="00C9550B" w:rsidRDefault="00883F8D">
      <w:pPr>
        <w:spacing w:before="62" w:line="296" w:lineRule="auto"/>
        <w:ind w:left="1540" w:right="5013"/>
        <w:rPr>
          <w:sz w:val="24"/>
          <w:szCs w:val="24"/>
        </w:rPr>
      </w:pPr>
      <w:r>
        <w:rPr>
          <w:sz w:val="24"/>
          <w:szCs w:val="24"/>
        </w:rPr>
        <w:t>sendbyte=str.getBytes(); DatagramPacket sender=new</w:t>
      </w:r>
    </w:p>
    <w:p w:rsidR="00C9550B" w:rsidRDefault="00883F8D">
      <w:pPr>
        <w:spacing w:before="2"/>
        <w:ind w:left="60" w:right="3995"/>
        <w:jc w:val="center"/>
        <w:rPr>
          <w:sz w:val="24"/>
          <w:szCs w:val="24"/>
        </w:rPr>
      </w:pPr>
      <w:r>
        <w:rPr>
          <w:sz w:val="24"/>
          <w:szCs w:val="24"/>
        </w:rPr>
        <w:t>DatagramPacket(sendbyte,sendbyte.length,addr,1309);</w:t>
      </w:r>
    </w:p>
    <w:p w:rsidR="00C9550B" w:rsidRDefault="00883F8D">
      <w:pPr>
        <w:spacing w:before="62"/>
        <w:ind w:left="1540"/>
        <w:rPr>
          <w:sz w:val="24"/>
          <w:szCs w:val="24"/>
        </w:rPr>
      </w:pPr>
      <w:r>
        <w:rPr>
          <w:sz w:val="24"/>
          <w:szCs w:val="24"/>
        </w:rPr>
        <w:t>client.send(sender);</w:t>
      </w:r>
    </w:p>
    <w:p w:rsidR="00C9550B" w:rsidRDefault="00883F8D">
      <w:pPr>
        <w:spacing w:before="65"/>
        <w:ind w:left="1540"/>
        <w:rPr>
          <w:sz w:val="24"/>
          <w:szCs w:val="24"/>
        </w:rPr>
      </w:pPr>
      <w:r>
        <w:rPr>
          <w:sz w:val="24"/>
          <w:szCs w:val="24"/>
        </w:rPr>
        <w:t>DatagramPacket receiver=new DatagramPacket(receivebyte,receivebyte.length);</w:t>
      </w:r>
    </w:p>
    <w:p w:rsidR="00C9550B" w:rsidRDefault="00883F8D">
      <w:pPr>
        <w:spacing w:before="65"/>
        <w:ind w:left="1540"/>
        <w:rPr>
          <w:sz w:val="24"/>
          <w:szCs w:val="24"/>
        </w:rPr>
      </w:pPr>
      <w:r>
        <w:rPr>
          <w:sz w:val="24"/>
          <w:szCs w:val="24"/>
        </w:rPr>
        <w:t>client.receive(receiver);</w:t>
      </w:r>
    </w:p>
    <w:p w:rsidR="00C9550B" w:rsidRDefault="00883F8D">
      <w:pPr>
        <w:spacing w:before="14" w:line="340" w:lineRule="exact"/>
        <w:ind w:left="1540" w:right="2044"/>
        <w:rPr>
          <w:sz w:val="24"/>
          <w:szCs w:val="24"/>
        </w:rPr>
      </w:pPr>
      <w:r>
        <w:rPr>
          <w:sz w:val="24"/>
          <w:szCs w:val="24"/>
        </w:rPr>
        <w:t>String s=new String(receiver.getData()); System.out.println("The Logical Address is(IP): "+s.trim()); client.close();</w:t>
      </w:r>
    </w:p>
    <w:p w:rsidR="00C9550B" w:rsidRDefault="00883F8D">
      <w:pPr>
        <w:spacing w:before="46"/>
        <w:ind w:left="820"/>
        <w:rPr>
          <w:sz w:val="24"/>
          <w:szCs w:val="24"/>
        </w:rPr>
      </w:pPr>
      <w:r>
        <w:rPr>
          <w:sz w:val="24"/>
          <w:szCs w:val="24"/>
        </w:rPr>
        <w:t>}</w:t>
      </w:r>
    </w:p>
    <w:p w:rsidR="00C9550B" w:rsidRDefault="00883F8D">
      <w:pPr>
        <w:spacing w:before="65"/>
        <w:ind w:left="820"/>
        <w:rPr>
          <w:sz w:val="24"/>
          <w:szCs w:val="24"/>
        </w:rPr>
      </w:pPr>
      <w:r>
        <w:rPr>
          <w:sz w:val="24"/>
          <w:szCs w:val="24"/>
        </w:rPr>
        <w:t>catch(Exception e)</w:t>
      </w:r>
    </w:p>
    <w:p w:rsidR="00C9550B" w:rsidRDefault="00883F8D">
      <w:pPr>
        <w:spacing w:before="65" w:line="260" w:lineRule="exact"/>
        <w:ind w:left="820"/>
        <w:rPr>
          <w:sz w:val="24"/>
          <w:szCs w:val="24"/>
        </w:rPr>
      </w:pPr>
      <w:r>
        <w:rPr>
          <w:position w:val="-1"/>
          <w:sz w:val="24"/>
          <w:szCs w:val="24"/>
        </w:rPr>
        <w:t>{</w:t>
      </w:r>
    </w:p>
    <w:p w:rsidR="00C9550B" w:rsidRDefault="00883F8D">
      <w:pPr>
        <w:spacing w:before="67"/>
        <w:ind w:left="1540"/>
        <w:rPr>
          <w:sz w:val="24"/>
          <w:szCs w:val="24"/>
        </w:rPr>
      </w:pPr>
      <w:r>
        <w:rPr>
          <w:sz w:val="24"/>
          <w:szCs w:val="24"/>
        </w:rPr>
        <w:t>System.out.println(e);</w:t>
      </w:r>
    </w:p>
    <w:p w:rsidR="00C9550B" w:rsidRDefault="00883F8D">
      <w:pPr>
        <w:spacing w:before="65"/>
        <w:ind w:left="820"/>
        <w:rPr>
          <w:sz w:val="24"/>
          <w:szCs w:val="24"/>
        </w:rPr>
      </w:pPr>
      <w:r>
        <w:rPr>
          <w:sz w:val="24"/>
          <w:szCs w:val="24"/>
        </w:rPr>
        <w:t>}</w:t>
      </w:r>
    </w:p>
    <w:p w:rsidR="00C9550B" w:rsidRDefault="00883F8D">
      <w:pPr>
        <w:spacing w:before="65"/>
        <w:ind w:left="820"/>
        <w:rPr>
          <w:sz w:val="24"/>
          <w:szCs w:val="24"/>
        </w:rPr>
      </w:pPr>
      <w:r>
        <w:rPr>
          <w:sz w:val="24"/>
          <w:szCs w:val="24"/>
        </w:rPr>
        <w:t>}</w:t>
      </w:r>
    </w:p>
    <w:p w:rsidR="00C9550B" w:rsidRDefault="00883F8D">
      <w:pPr>
        <w:spacing w:before="62" w:line="260" w:lineRule="exact"/>
        <w:ind w:left="100"/>
        <w:rPr>
          <w:sz w:val="24"/>
          <w:szCs w:val="24"/>
        </w:rPr>
      </w:pPr>
      <w:r>
        <w:rPr>
          <w:position w:val="-1"/>
          <w:sz w:val="24"/>
          <w:szCs w:val="24"/>
        </w:rPr>
        <w:t>}</w:t>
      </w:r>
    </w:p>
    <w:p w:rsidR="00C9550B" w:rsidRDefault="00C9550B">
      <w:pPr>
        <w:spacing w:before="6" w:line="180" w:lineRule="exact"/>
        <w:rPr>
          <w:sz w:val="18"/>
          <w:szCs w:val="18"/>
        </w:rPr>
      </w:pPr>
    </w:p>
    <w:p w:rsidR="00C9550B" w:rsidRDefault="00C9550B">
      <w:pPr>
        <w:spacing w:line="200" w:lineRule="exact"/>
      </w:pPr>
    </w:p>
    <w:p w:rsidR="00C9550B" w:rsidRDefault="00883F8D">
      <w:pPr>
        <w:spacing w:before="29"/>
        <w:ind w:left="100"/>
        <w:rPr>
          <w:sz w:val="24"/>
          <w:szCs w:val="24"/>
        </w:rPr>
      </w:pPr>
      <w:r>
        <w:rPr>
          <w:b/>
          <w:sz w:val="24"/>
          <w:szCs w:val="24"/>
        </w:rPr>
        <w:t>Server:</w:t>
      </w:r>
    </w:p>
    <w:p w:rsidR="00C9550B" w:rsidRDefault="00883F8D">
      <w:pPr>
        <w:spacing w:before="57" w:line="295" w:lineRule="auto"/>
        <w:ind w:left="100" w:right="7482"/>
        <w:rPr>
          <w:sz w:val="24"/>
          <w:szCs w:val="24"/>
        </w:rPr>
      </w:pPr>
      <w:r>
        <w:rPr>
          <w:sz w:val="24"/>
          <w:szCs w:val="24"/>
        </w:rPr>
        <w:t>import java.io.*; import java.net.*; import java.util.*; class Serverrarp12</w:t>
      </w:r>
    </w:p>
    <w:p w:rsidR="00C9550B" w:rsidRDefault="00883F8D">
      <w:pPr>
        <w:spacing w:before="3" w:line="260" w:lineRule="exact"/>
        <w:ind w:left="100"/>
        <w:rPr>
          <w:sz w:val="24"/>
          <w:szCs w:val="24"/>
        </w:rPr>
      </w:pPr>
      <w:r>
        <w:rPr>
          <w:position w:val="-1"/>
          <w:sz w:val="24"/>
          <w:szCs w:val="24"/>
        </w:rPr>
        <w:t>{</w:t>
      </w:r>
    </w:p>
    <w:p w:rsidR="00C9550B" w:rsidRDefault="00883F8D">
      <w:pPr>
        <w:spacing w:before="70"/>
        <w:ind w:left="820"/>
        <w:rPr>
          <w:sz w:val="24"/>
          <w:szCs w:val="24"/>
        </w:rPr>
      </w:pPr>
      <w:r>
        <w:rPr>
          <w:sz w:val="24"/>
          <w:szCs w:val="24"/>
        </w:rPr>
        <w:t>public static void main(String args[])</w:t>
      </w:r>
    </w:p>
    <w:p w:rsidR="00C9550B" w:rsidRDefault="00883F8D">
      <w:pPr>
        <w:spacing w:before="62"/>
        <w:ind w:left="820"/>
        <w:rPr>
          <w:sz w:val="24"/>
          <w:szCs w:val="24"/>
        </w:rPr>
      </w:pPr>
      <w:r>
        <w:rPr>
          <w:sz w:val="24"/>
          <w:szCs w:val="24"/>
        </w:rPr>
        <w:t>{</w:t>
      </w:r>
    </w:p>
    <w:p w:rsidR="00C9550B" w:rsidRDefault="00883F8D">
      <w:pPr>
        <w:spacing w:before="65"/>
        <w:ind w:left="820"/>
        <w:rPr>
          <w:sz w:val="24"/>
          <w:szCs w:val="24"/>
        </w:rPr>
      </w:pPr>
      <w:r>
        <w:rPr>
          <w:sz w:val="24"/>
          <w:szCs w:val="24"/>
        </w:rPr>
        <w:t>try</w:t>
      </w:r>
    </w:p>
    <w:p w:rsidR="00C9550B" w:rsidRDefault="00883F8D">
      <w:pPr>
        <w:spacing w:before="65" w:line="260" w:lineRule="exact"/>
        <w:ind w:left="820"/>
        <w:rPr>
          <w:sz w:val="24"/>
          <w:szCs w:val="24"/>
        </w:rPr>
      </w:pPr>
      <w:r>
        <w:rPr>
          <w:position w:val="-1"/>
          <w:sz w:val="24"/>
          <w:szCs w:val="24"/>
        </w:rPr>
        <w:t>{</w:t>
      </w:r>
    </w:p>
    <w:p w:rsidR="00C9550B" w:rsidRDefault="00883F8D">
      <w:pPr>
        <w:spacing w:before="67"/>
        <w:ind w:left="1540"/>
        <w:rPr>
          <w:sz w:val="24"/>
          <w:szCs w:val="24"/>
        </w:rPr>
      </w:pPr>
      <w:r>
        <w:rPr>
          <w:sz w:val="24"/>
          <w:szCs w:val="24"/>
        </w:rPr>
        <w:t>DatagramSocket server=new DatagramSocket(1309);</w:t>
      </w:r>
    </w:p>
    <w:p w:rsidR="00C9550B" w:rsidRDefault="00883F8D">
      <w:pPr>
        <w:spacing w:before="65"/>
        <w:ind w:left="1540"/>
        <w:rPr>
          <w:sz w:val="24"/>
          <w:szCs w:val="24"/>
        </w:rPr>
      </w:pPr>
      <w:r>
        <w:rPr>
          <w:sz w:val="24"/>
          <w:szCs w:val="24"/>
        </w:rPr>
        <w:t>while(true)</w:t>
      </w:r>
    </w:p>
    <w:p w:rsidR="00C9550B" w:rsidRDefault="00883F8D">
      <w:pPr>
        <w:spacing w:before="65" w:line="260" w:lineRule="exact"/>
        <w:ind w:left="1540"/>
        <w:rPr>
          <w:sz w:val="24"/>
          <w:szCs w:val="24"/>
        </w:rPr>
      </w:pPr>
      <w:r>
        <w:rPr>
          <w:position w:val="-1"/>
          <w:sz w:val="24"/>
          <w:szCs w:val="24"/>
        </w:rPr>
        <w:t>{</w:t>
      </w:r>
    </w:p>
    <w:p w:rsidR="00C9550B" w:rsidRDefault="00883F8D">
      <w:pPr>
        <w:spacing w:before="67" w:line="296" w:lineRule="auto"/>
        <w:ind w:left="2260" w:right="3645"/>
        <w:rPr>
          <w:sz w:val="24"/>
          <w:szCs w:val="24"/>
        </w:rPr>
      </w:pPr>
      <w:r>
        <w:rPr>
          <w:sz w:val="24"/>
          <w:szCs w:val="24"/>
        </w:rPr>
        <w:t>byte[] sendbyte=new byte[1024]; byte[] receivebyte=new byte[1024]; DatagramPacket receiver=new</w:t>
      </w:r>
    </w:p>
    <w:p w:rsidR="00C9550B" w:rsidRDefault="00883F8D">
      <w:pPr>
        <w:ind w:left="100"/>
        <w:rPr>
          <w:sz w:val="24"/>
          <w:szCs w:val="24"/>
        </w:rPr>
      </w:pPr>
      <w:r>
        <w:rPr>
          <w:sz w:val="24"/>
          <w:szCs w:val="24"/>
        </w:rPr>
        <w:t>DatagramPacket(receivebyte,receivebyte.length);</w:t>
      </w:r>
    </w:p>
    <w:p w:rsidR="00C9550B" w:rsidRDefault="00883F8D">
      <w:pPr>
        <w:spacing w:before="65"/>
        <w:ind w:left="2260"/>
        <w:rPr>
          <w:sz w:val="24"/>
          <w:szCs w:val="24"/>
        </w:rPr>
      </w:pPr>
      <w:r>
        <w:rPr>
          <w:sz w:val="24"/>
          <w:szCs w:val="24"/>
        </w:rPr>
        <w:t>server.receive(receiver);</w:t>
      </w:r>
    </w:p>
    <w:p w:rsidR="00C9550B" w:rsidRDefault="00883F8D">
      <w:pPr>
        <w:spacing w:before="65" w:line="294" w:lineRule="auto"/>
        <w:ind w:left="2260" w:right="3065"/>
        <w:rPr>
          <w:sz w:val="24"/>
          <w:szCs w:val="24"/>
        </w:rPr>
      </w:pPr>
      <w:r>
        <w:rPr>
          <w:sz w:val="24"/>
          <w:szCs w:val="24"/>
        </w:rPr>
        <w:t>String str=new String(receiver.getData()); String s=str.trim();</w:t>
      </w:r>
    </w:p>
    <w:p w:rsidR="00C9550B" w:rsidRDefault="00883F8D">
      <w:pPr>
        <w:spacing w:before="4"/>
        <w:ind w:left="2260"/>
        <w:rPr>
          <w:sz w:val="24"/>
          <w:szCs w:val="24"/>
        </w:rPr>
      </w:pPr>
      <w:r>
        <w:rPr>
          <w:sz w:val="24"/>
          <w:szCs w:val="24"/>
        </w:rPr>
        <w:t>//System.out.println(s);</w:t>
      </w:r>
    </w:p>
    <w:p w:rsidR="00C9550B" w:rsidRDefault="00883F8D">
      <w:pPr>
        <w:spacing w:before="65"/>
        <w:ind w:left="2263"/>
        <w:rPr>
          <w:sz w:val="24"/>
          <w:szCs w:val="24"/>
        </w:rPr>
      </w:pPr>
      <w:r>
        <w:rPr>
          <w:sz w:val="24"/>
          <w:szCs w:val="24"/>
        </w:rPr>
        <w:t>InetAddress addr=receiver.getAddress();</w:t>
      </w:r>
    </w:p>
    <w:p w:rsidR="00C9550B" w:rsidRDefault="00883F8D">
      <w:pPr>
        <w:spacing w:before="62" w:line="260" w:lineRule="exact"/>
        <w:ind w:left="2260"/>
        <w:rPr>
          <w:sz w:val="24"/>
          <w:szCs w:val="24"/>
        </w:rPr>
      </w:pPr>
      <w:r>
        <w:rPr>
          <w:position w:val="-1"/>
          <w:sz w:val="24"/>
          <w:szCs w:val="24"/>
        </w:rPr>
        <w:t>int port=receiver.getPort();</w:t>
      </w:r>
    </w:p>
    <w:p w:rsidR="00C9550B" w:rsidRDefault="00C9550B">
      <w:pPr>
        <w:spacing w:before="15" w:line="240" w:lineRule="exact"/>
        <w:rPr>
          <w:sz w:val="24"/>
          <w:szCs w:val="24"/>
        </w:rPr>
      </w:pPr>
    </w:p>
    <w:p w:rsidR="00C9550B" w:rsidRDefault="00BD7BB8">
      <w:pPr>
        <w:spacing w:before="29"/>
        <w:ind w:left="3583" w:right="3423"/>
        <w:jc w:val="center"/>
        <w:rPr>
          <w:sz w:val="24"/>
          <w:szCs w:val="24"/>
        </w:rPr>
        <w:sectPr w:rsidR="00C9550B">
          <w:pgSz w:w="12240" w:h="15840"/>
          <w:pgMar w:top="600" w:right="1500" w:bottom="280" w:left="1340" w:header="720" w:footer="720" w:gutter="0"/>
          <w:cols w:space="720"/>
        </w:sectPr>
      </w:pPr>
      <w:hyperlink r:id="rId23">
        <w:r w:rsidR="00883F8D">
          <w:rPr>
            <w:color w:val="0000FF"/>
            <w:sz w:val="24"/>
            <w:szCs w:val="24"/>
          </w:rPr>
          <w:t>cs6411</w:t>
        </w:r>
      </w:hyperlink>
    </w:p>
    <w:p w:rsidR="00C9550B" w:rsidRDefault="00BD7BB8">
      <w:pPr>
        <w:spacing w:before="58" w:line="292" w:lineRule="auto"/>
        <w:ind w:left="2260" w:right="2043"/>
        <w:rPr>
          <w:sz w:val="24"/>
          <w:szCs w:val="24"/>
        </w:rPr>
      </w:pPr>
      <w:r w:rsidRPr="00BD7BB8">
        <w:lastRenderedPageBreak/>
        <w:pict>
          <v:group id="_x0000_s1197" style="position:absolute;left:0;text-align:left;margin-left:23.95pt;margin-top:23.7pt;width:564.2pt;height:744.7pt;z-index:-2430;mso-position-horizontal-relative:page;mso-position-vertical-relative:page" coordorigin="479,474" coordsize="11284,14894">
            <v:shape id="_x0000_s1201" style="position:absolute;left:490;top:485;width:11263;height:0" coordorigin="490,485" coordsize="11263,0" path="m490,485r11263,e" filled="f" strokeweight=".58pt">
              <v:path arrowok="t"/>
            </v:shape>
            <v:shape id="_x0000_s1200" style="position:absolute;left:485;top:480;width:0;height:14882" coordorigin="485,480" coordsize="0,14882" path="m485,480r,14882e" filled="f" strokeweight=".58pt">
              <v:path arrowok="t"/>
            </v:shape>
            <v:shape id="_x0000_s1199" style="position:absolute;left:11758;top:480;width:0;height:14882" coordorigin="11758,480" coordsize="0,14882" path="m11758,480r,14882e" filled="f" strokeweight=".58pt">
              <v:path arrowok="t"/>
            </v:shape>
            <v:shape id="_x0000_s1198" style="position:absolute;left:490;top:15358;width:11263;height:0" coordorigin="490,15358" coordsize="11263,0" path="m490,15358r11263,e" filled="f" strokeweight=".58pt">
              <v:path arrowok="t"/>
            </v:shape>
            <w10:wrap anchorx="page" anchory="page"/>
          </v:group>
        </w:pict>
      </w:r>
      <w:r w:rsidR="00883F8D">
        <w:rPr>
          <w:sz w:val="24"/>
          <w:szCs w:val="24"/>
        </w:rPr>
        <w:t>String ip[]={"1</w:t>
      </w:r>
      <w:r w:rsidR="00883F8D">
        <w:rPr>
          <w:color w:val="0000FF"/>
          <w:position w:val="3"/>
          <w:sz w:val="24"/>
          <w:szCs w:val="24"/>
        </w:rPr>
        <w:t>w</w:t>
      </w:r>
      <w:r w:rsidR="00883F8D">
        <w:rPr>
          <w:color w:val="000000"/>
          <w:sz w:val="24"/>
          <w:szCs w:val="24"/>
        </w:rPr>
        <w:t>6</w:t>
      </w:r>
      <w:r w:rsidR="00883F8D">
        <w:rPr>
          <w:color w:val="0000FF"/>
          <w:position w:val="3"/>
          <w:sz w:val="24"/>
          <w:szCs w:val="24"/>
        </w:rPr>
        <w:t>w</w:t>
      </w:r>
      <w:r w:rsidR="00883F8D">
        <w:rPr>
          <w:color w:val="000000"/>
          <w:sz w:val="24"/>
          <w:szCs w:val="24"/>
        </w:rPr>
        <w:t>5.</w:t>
      </w:r>
      <w:r w:rsidR="00883F8D">
        <w:rPr>
          <w:color w:val="0000FF"/>
          <w:position w:val="3"/>
          <w:sz w:val="24"/>
          <w:szCs w:val="24"/>
        </w:rPr>
        <w:t>w</w:t>
      </w:r>
      <w:r w:rsidR="00883F8D">
        <w:rPr>
          <w:color w:val="000000"/>
          <w:sz w:val="24"/>
          <w:szCs w:val="24"/>
        </w:rPr>
        <w:t>1</w:t>
      </w:r>
      <w:r w:rsidR="00883F8D">
        <w:rPr>
          <w:color w:val="0000FF"/>
          <w:position w:val="3"/>
          <w:sz w:val="24"/>
          <w:szCs w:val="24"/>
        </w:rPr>
        <w:t>.</w:t>
      </w:r>
      <w:r w:rsidR="00883F8D">
        <w:rPr>
          <w:color w:val="000000"/>
          <w:sz w:val="24"/>
          <w:szCs w:val="24"/>
        </w:rPr>
        <w:t>6</w:t>
      </w:r>
      <w:r w:rsidR="00883F8D">
        <w:rPr>
          <w:color w:val="0000FF"/>
          <w:position w:val="3"/>
          <w:sz w:val="24"/>
          <w:szCs w:val="24"/>
        </w:rPr>
        <w:t>v</w:t>
      </w:r>
      <w:r w:rsidR="00883F8D">
        <w:rPr>
          <w:color w:val="000000"/>
          <w:sz w:val="24"/>
          <w:szCs w:val="24"/>
        </w:rPr>
        <w:t>5</w:t>
      </w:r>
      <w:r w:rsidR="00883F8D">
        <w:rPr>
          <w:color w:val="0000FF"/>
          <w:position w:val="3"/>
          <w:sz w:val="24"/>
          <w:szCs w:val="24"/>
        </w:rPr>
        <w:t>i</w:t>
      </w:r>
      <w:r w:rsidR="00883F8D">
        <w:rPr>
          <w:color w:val="000000"/>
          <w:sz w:val="24"/>
          <w:szCs w:val="24"/>
        </w:rPr>
        <w:t>.</w:t>
      </w:r>
      <w:r w:rsidR="00883F8D">
        <w:rPr>
          <w:color w:val="0000FF"/>
          <w:position w:val="3"/>
          <w:sz w:val="24"/>
          <w:szCs w:val="24"/>
        </w:rPr>
        <w:t>d</w:t>
      </w:r>
      <w:r w:rsidR="00883F8D">
        <w:rPr>
          <w:color w:val="000000"/>
          <w:sz w:val="24"/>
          <w:szCs w:val="24"/>
        </w:rPr>
        <w:t>8</w:t>
      </w:r>
      <w:r w:rsidR="00883F8D">
        <w:rPr>
          <w:color w:val="0000FF"/>
          <w:position w:val="3"/>
          <w:sz w:val="24"/>
          <w:szCs w:val="24"/>
        </w:rPr>
        <w:t>y</w:t>
      </w:r>
      <w:r w:rsidR="00883F8D">
        <w:rPr>
          <w:color w:val="000000"/>
          <w:sz w:val="24"/>
          <w:szCs w:val="24"/>
        </w:rPr>
        <w:t>0</w:t>
      </w:r>
      <w:r w:rsidR="00883F8D">
        <w:rPr>
          <w:color w:val="0000FF"/>
          <w:position w:val="3"/>
          <w:sz w:val="24"/>
          <w:szCs w:val="24"/>
        </w:rPr>
        <w:t>a</w:t>
      </w:r>
      <w:r w:rsidR="00883F8D">
        <w:rPr>
          <w:color w:val="000000"/>
          <w:sz w:val="24"/>
          <w:szCs w:val="24"/>
        </w:rPr>
        <w:t>.</w:t>
      </w:r>
      <w:r w:rsidR="00883F8D">
        <w:rPr>
          <w:color w:val="0000FF"/>
          <w:position w:val="3"/>
          <w:sz w:val="24"/>
          <w:szCs w:val="24"/>
        </w:rPr>
        <w:t>r</w:t>
      </w:r>
      <w:r w:rsidR="00883F8D">
        <w:rPr>
          <w:color w:val="000000"/>
          <w:sz w:val="24"/>
          <w:szCs w:val="24"/>
        </w:rPr>
        <w:t>8</w:t>
      </w:r>
      <w:r w:rsidR="00883F8D">
        <w:rPr>
          <w:color w:val="0000FF"/>
          <w:position w:val="3"/>
          <w:sz w:val="24"/>
          <w:szCs w:val="24"/>
        </w:rPr>
        <w:t>t</w:t>
      </w:r>
      <w:r w:rsidR="00883F8D">
        <w:rPr>
          <w:color w:val="000000"/>
          <w:sz w:val="24"/>
          <w:szCs w:val="24"/>
        </w:rPr>
        <w:t>0</w:t>
      </w:r>
      <w:r w:rsidR="00883F8D">
        <w:rPr>
          <w:color w:val="0000FF"/>
          <w:position w:val="3"/>
          <w:sz w:val="24"/>
          <w:szCs w:val="24"/>
        </w:rPr>
        <w:t>h</w:t>
      </w:r>
      <w:r w:rsidR="00883F8D">
        <w:rPr>
          <w:color w:val="000000"/>
          <w:sz w:val="24"/>
          <w:szCs w:val="24"/>
        </w:rPr>
        <w:t>"</w:t>
      </w:r>
      <w:r w:rsidR="00883F8D">
        <w:rPr>
          <w:color w:val="0000FF"/>
          <w:position w:val="3"/>
          <w:sz w:val="24"/>
          <w:szCs w:val="24"/>
        </w:rPr>
        <w:t>ip</w:t>
      </w:r>
      <w:r w:rsidR="00883F8D">
        <w:rPr>
          <w:color w:val="000000"/>
          <w:sz w:val="24"/>
          <w:szCs w:val="24"/>
        </w:rPr>
        <w:t>,"</w:t>
      </w:r>
      <w:r w:rsidR="00883F8D">
        <w:rPr>
          <w:color w:val="0000FF"/>
          <w:position w:val="3"/>
          <w:sz w:val="24"/>
          <w:szCs w:val="24"/>
        </w:rPr>
        <w:t>l</w:t>
      </w:r>
      <w:r w:rsidR="00883F8D">
        <w:rPr>
          <w:color w:val="000000"/>
          <w:sz w:val="24"/>
          <w:szCs w:val="24"/>
        </w:rPr>
        <w:t>1</w:t>
      </w:r>
      <w:r w:rsidR="00883F8D">
        <w:rPr>
          <w:color w:val="0000FF"/>
          <w:position w:val="3"/>
          <w:sz w:val="24"/>
          <w:szCs w:val="24"/>
        </w:rPr>
        <w:t>u</w:t>
      </w:r>
      <w:r w:rsidR="00883F8D">
        <w:rPr>
          <w:color w:val="000000"/>
          <w:sz w:val="24"/>
          <w:szCs w:val="24"/>
        </w:rPr>
        <w:t>6</w:t>
      </w:r>
      <w:r w:rsidR="00883F8D">
        <w:rPr>
          <w:color w:val="0000FF"/>
          <w:position w:val="3"/>
          <w:sz w:val="24"/>
          <w:szCs w:val="24"/>
        </w:rPr>
        <w:t>s.</w:t>
      </w:r>
      <w:r w:rsidR="00883F8D">
        <w:rPr>
          <w:color w:val="000000"/>
          <w:sz w:val="24"/>
          <w:szCs w:val="24"/>
        </w:rPr>
        <w:t>5</w:t>
      </w:r>
      <w:r w:rsidR="00883F8D">
        <w:rPr>
          <w:color w:val="0000FF"/>
          <w:position w:val="3"/>
          <w:sz w:val="24"/>
          <w:szCs w:val="24"/>
        </w:rPr>
        <w:t>c</w:t>
      </w:r>
      <w:r w:rsidR="00883F8D">
        <w:rPr>
          <w:color w:val="000000"/>
          <w:sz w:val="24"/>
          <w:szCs w:val="24"/>
        </w:rPr>
        <w:t>.</w:t>
      </w:r>
      <w:r w:rsidR="00883F8D">
        <w:rPr>
          <w:color w:val="0000FF"/>
          <w:position w:val="3"/>
          <w:sz w:val="24"/>
          <w:szCs w:val="24"/>
        </w:rPr>
        <w:t>o</w:t>
      </w:r>
      <w:r w:rsidR="00883F8D">
        <w:rPr>
          <w:color w:val="000000"/>
          <w:sz w:val="24"/>
          <w:szCs w:val="24"/>
        </w:rPr>
        <w:t>1</w:t>
      </w:r>
      <w:r w:rsidR="00883F8D">
        <w:rPr>
          <w:color w:val="0000FF"/>
          <w:position w:val="3"/>
          <w:sz w:val="24"/>
          <w:szCs w:val="24"/>
        </w:rPr>
        <w:t>m</w:t>
      </w:r>
      <w:r w:rsidR="00883F8D">
        <w:rPr>
          <w:color w:val="000000"/>
          <w:sz w:val="24"/>
          <w:szCs w:val="24"/>
        </w:rPr>
        <w:t>65.79.1"}; String mac[]={"6A:08:AA:C2","8A:BC:E3:FA"}; for(int i=0;i&lt;ip.length;i++)</w:t>
      </w:r>
    </w:p>
    <w:p w:rsidR="00C9550B" w:rsidRDefault="00883F8D">
      <w:pPr>
        <w:spacing w:before="6" w:line="260" w:lineRule="exact"/>
        <w:ind w:left="2260"/>
        <w:rPr>
          <w:sz w:val="24"/>
          <w:szCs w:val="24"/>
        </w:rPr>
      </w:pPr>
      <w:r>
        <w:rPr>
          <w:position w:val="-1"/>
          <w:sz w:val="24"/>
          <w:szCs w:val="24"/>
        </w:rPr>
        <w:t>{</w:t>
      </w:r>
    </w:p>
    <w:p w:rsidR="00C9550B" w:rsidRDefault="00883F8D">
      <w:pPr>
        <w:spacing w:before="67"/>
        <w:ind w:left="2981"/>
        <w:rPr>
          <w:sz w:val="24"/>
          <w:szCs w:val="24"/>
        </w:rPr>
      </w:pPr>
      <w:r>
        <w:rPr>
          <w:sz w:val="24"/>
          <w:szCs w:val="24"/>
        </w:rPr>
        <w:t>if(s.equals(mac[i]))</w:t>
      </w:r>
    </w:p>
    <w:p w:rsidR="00C9550B" w:rsidRDefault="00883F8D">
      <w:pPr>
        <w:spacing w:before="65" w:line="260" w:lineRule="exact"/>
        <w:ind w:left="2981"/>
        <w:rPr>
          <w:sz w:val="24"/>
          <w:szCs w:val="24"/>
        </w:rPr>
      </w:pPr>
      <w:r>
        <w:rPr>
          <w:position w:val="-1"/>
          <w:sz w:val="24"/>
          <w:szCs w:val="24"/>
        </w:rPr>
        <w:t>{</w:t>
      </w:r>
    </w:p>
    <w:p w:rsidR="00C9550B" w:rsidRDefault="00883F8D">
      <w:pPr>
        <w:spacing w:before="70" w:line="294" w:lineRule="auto"/>
        <w:ind w:left="3701" w:right="2633"/>
        <w:rPr>
          <w:sz w:val="24"/>
          <w:szCs w:val="24"/>
        </w:rPr>
      </w:pPr>
      <w:r>
        <w:rPr>
          <w:sz w:val="24"/>
          <w:szCs w:val="24"/>
        </w:rPr>
        <w:t>sendbyte=ip[i].getBytes(); DatagramPacket sender=new</w:t>
      </w:r>
    </w:p>
    <w:p w:rsidR="00C9550B" w:rsidRDefault="00883F8D">
      <w:pPr>
        <w:spacing w:before="4"/>
        <w:ind w:left="100"/>
        <w:rPr>
          <w:sz w:val="24"/>
          <w:szCs w:val="24"/>
        </w:rPr>
      </w:pPr>
      <w:r>
        <w:rPr>
          <w:sz w:val="24"/>
          <w:szCs w:val="24"/>
        </w:rPr>
        <w:t>DatagramPacket(sendbyte,sendbyte.length,addr,port);</w:t>
      </w:r>
    </w:p>
    <w:p w:rsidR="00C9550B" w:rsidRDefault="00883F8D">
      <w:pPr>
        <w:spacing w:before="65"/>
        <w:ind w:left="3660" w:right="3502"/>
        <w:jc w:val="center"/>
        <w:rPr>
          <w:sz w:val="24"/>
          <w:szCs w:val="24"/>
        </w:rPr>
      </w:pPr>
      <w:r>
        <w:rPr>
          <w:sz w:val="24"/>
          <w:szCs w:val="24"/>
        </w:rPr>
        <w:t>server.send(sender);</w:t>
      </w:r>
    </w:p>
    <w:p w:rsidR="00C9550B" w:rsidRDefault="00883F8D">
      <w:pPr>
        <w:spacing w:before="62" w:line="260" w:lineRule="exact"/>
        <w:ind w:left="3663" w:right="4844"/>
        <w:jc w:val="center"/>
        <w:rPr>
          <w:sz w:val="24"/>
          <w:szCs w:val="24"/>
        </w:rPr>
      </w:pPr>
      <w:r>
        <w:rPr>
          <w:position w:val="-1"/>
          <w:sz w:val="24"/>
          <w:szCs w:val="24"/>
        </w:rPr>
        <w:t>break;</w:t>
      </w:r>
    </w:p>
    <w:p w:rsidR="00C9550B" w:rsidRDefault="00883F8D">
      <w:pPr>
        <w:spacing w:before="70"/>
        <w:ind w:left="2981"/>
        <w:rPr>
          <w:sz w:val="24"/>
          <w:szCs w:val="24"/>
        </w:rPr>
      </w:pPr>
      <w:r>
        <w:rPr>
          <w:sz w:val="24"/>
          <w:szCs w:val="24"/>
        </w:rPr>
        <w:t>}</w:t>
      </w:r>
    </w:p>
    <w:p w:rsidR="00C9550B" w:rsidRDefault="00883F8D">
      <w:pPr>
        <w:spacing w:before="65"/>
        <w:ind w:left="2260"/>
        <w:rPr>
          <w:sz w:val="24"/>
          <w:szCs w:val="24"/>
        </w:rPr>
      </w:pPr>
      <w:r>
        <w:rPr>
          <w:sz w:val="24"/>
          <w:szCs w:val="24"/>
        </w:rPr>
        <w:t>}</w:t>
      </w:r>
    </w:p>
    <w:p w:rsidR="00C9550B" w:rsidRDefault="00883F8D">
      <w:pPr>
        <w:spacing w:before="62" w:line="260" w:lineRule="exact"/>
        <w:ind w:left="2260"/>
        <w:rPr>
          <w:sz w:val="24"/>
          <w:szCs w:val="24"/>
        </w:rPr>
      </w:pPr>
      <w:r>
        <w:rPr>
          <w:position w:val="-1"/>
          <w:sz w:val="24"/>
          <w:szCs w:val="24"/>
        </w:rPr>
        <w:t>break;</w:t>
      </w:r>
    </w:p>
    <w:p w:rsidR="00C9550B" w:rsidRDefault="00C9550B">
      <w:pPr>
        <w:spacing w:before="10" w:line="100" w:lineRule="exact"/>
        <w:rPr>
          <w:sz w:val="11"/>
          <w:szCs w:val="11"/>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spacing w:before="29"/>
        <w:ind w:left="1540"/>
        <w:rPr>
          <w:sz w:val="24"/>
          <w:szCs w:val="24"/>
        </w:rPr>
      </w:pPr>
      <w:r>
        <w:rPr>
          <w:sz w:val="24"/>
          <w:szCs w:val="24"/>
        </w:rPr>
        <w:t>}</w:t>
      </w:r>
    </w:p>
    <w:p w:rsidR="00C9550B" w:rsidRDefault="00883F8D">
      <w:pPr>
        <w:spacing w:before="65" w:line="260" w:lineRule="exact"/>
        <w:ind w:left="820"/>
        <w:rPr>
          <w:sz w:val="24"/>
          <w:szCs w:val="24"/>
        </w:rPr>
      </w:pPr>
      <w:r>
        <w:rPr>
          <w:position w:val="-1"/>
          <w:sz w:val="24"/>
          <w:szCs w:val="24"/>
        </w:rPr>
        <w:t>}</w:t>
      </w:r>
    </w:p>
    <w:p w:rsidR="00C9550B" w:rsidRDefault="00883F8D">
      <w:pPr>
        <w:spacing w:before="70"/>
        <w:ind w:left="820"/>
        <w:rPr>
          <w:sz w:val="24"/>
          <w:szCs w:val="24"/>
        </w:rPr>
      </w:pPr>
      <w:r>
        <w:rPr>
          <w:sz w:val="24"/>
          <w:szCs w:val="24"/>
        </w:rPr>
        <w:t>catch(Exception e)</w:t>
      </w:r>
    </w:p>
    <w:p w:rsidR="00C9550B" w:rsidRDefault="00883F8D">
      <w:pPr>
        <w:spacing w:before="62" w:line="260" w:lineRule="exact"/>
        <w:ind w:left="820"/>
        <w:rPr>
          <w:sz w:val="24"/>
          <w:szCs w:val="24"/>
        </w:rPr>
      </w:pPr>
      <w:r>
        <w:rPr>
          <w:position w:val="-1"/>
          <w:sz w:val="24"/>
          <w:szCs w:val="24"/>
        </w:rPr>
        <w:t>{</w:t>
      </w:r>
    </w:p>
    <w:p w:rsidR="00C9550B" w:rsidRDefault="00883F8D">
      <w:pPr>
        <w:spacing w:before="70"/>
        <w:ind w:left="1540"/>
        <w:rPr>
          <w:sz w:val="24"/>
          <w:szCs w:val="24"/>
        </w:rPr>
      </w:pPr>
      <w:r>
        <w:rPr>
          <w:sz w:val="24"/>
          <w:szCs w:val="24"/>
        </w:rPr>
        <w:t>System.out.println(e);</w:t>
      </w:r>
    </w:p>
    <w:p w:rsidR="00C9550B" w:rsidRDefault="00883F8D">
      <w:pPr>
        <w:spacing w:before="65"/>
        <w:ind w:left="820"/>
        <w:rPr>
          <w:sz w:val="24"/>
          <w:szCs w:val="24"/>
        </w:rPr>
      </w:pPr>
      <w:r>
        <w:rPr>
          <w:sz w:val="24"/>
          <w:szCs w:val="24"/>
        </w:rPr>
        <w:t>}</w:t>
      </w:r>
    </w:p>
    <w:p w:rsidR="00C9550B" w:rsidRDefault="00883F8D">
      <w:pPr>
        <w:spacing w:before="62"/>
        <w:ind w:left="820"/>
        <w:rPr>
          <w:sz w:val="24"/>
          <w:szCs w:val="24"/>
        </w:rPr>
      </w:pPr>
      <w:r>
        <w:rPr>
          <w:sz w:val="24"/>
          <w:szCs w:val="24"/>
        </w:rPr>
        <w:t>}</w:t>
      </w:r>
    </w:p>
    <w:p w:rsidR="00C9550B" w:rsidRDefault="00883F8D">
      <w:pPr>
        <w:spacing w:before="65" w:line="260" w:lineRule="exact"/>
        <w:ind w:left="100"/>
        <w:rPr>
          <w:sz w:val="24"/>
          <w:szCs w:val="24"/>
        </w:rPr>
      </w:pPr>
      <w:r>
        <w:rPr>
          <w:position w:val="-1"/>
          <w:sz w:val="24"/>
          <w:szCs w:val="24"/>
        </w:rPr>
        <w:t>}</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6" w:line="260" w:lineRule="exact"/>
        <w:rPr>
          <w:sz w:val="26"/>
          <w:szCs w:val="26"/>
        </w:rPr>
      </w:pPr>
    </w:p>
    <w:p w:rsidR="00C9550B" w:rsidRDefault="00883F8D">
      <w:pPr>
        <w:spacing w:before="29"/>
        <w:ind w:left="100"/>
        <w:rPr>
          <w:sz w:val="24"/>
          <w:szCs w:val="24"/>
        </w:rPr>
      </w:pPr>
      <w:r>
        <w:rPr>
          <w:b/>
          <w:sz w:val="24"/>
          <w:szCs w:val="24"/>
        </w:rPr>
        <w:t>Output:</w:t>
      </w:r>
    </w:p>
    <w:p w:rsidR="00C9550B" w:rsidRDefault="00883F8D">
      <w:pPr>
        <w:spacing w:before="57"/>
        <w:ind w:left="100"/>
        <w:rPr>
          <w:sz w:val="24"/>
          <w:szCs w:val="24"/>
        </w:rPr>
      </w:pPr>
      <w:r>
        <w:rPr>
          <w:sz w:val="24"/>
          <w:szCs w:val="24"/>
        </w:rPr>
        <w:t>I:\ex&gt;java Serverrarp12</w:t>
      </w:r>
    </w:p>
    <w:p w:rsidR="00C9550B" w:rsidRDefault="00883F8D">
      <w:pPr>
        <w:spacing w:before="65"/>
        <w:ind w:left="100"/>
        <w:rPr>
          <w:sz w:val="24"/>
          <w:szCs w:val="24"/>
        </w:rPr>
      </w:pPr>
      <w:r>
        <w:rPr>
          <w:sz w:val="24"/>
          <w:szCs w:val="24"/>
        </w:rPr>
        <w:t>I:\ex&gt;java Clientrarp12</w:t>
      </w:r>
    </w:p>
    <w:p w:rsidR="00C9550B" w:rsidRDefault="00883F8D">
      <w:pPr>
        <w:spacing w:before="65"/>
        <w:ind w:left="100"/>
        <w:rPr>
          <w:sz w:val="24"/>
          <w:szCs w:val="24"/>
        </w:rPr>
      </w:pPr>
      <w:r>
        <w:rPr>
          <w:sz w:val="24"/>
          <w:szCs w:val="24"/>
        </w:rPr>
        <w:t>Enter the Physical address (MAC):</w:t>
      </w:r>
    </w:p>
    <w:p w:rsidR="00C9550B" w:rsidRDefault="00883F8D">
      <w:pPr>
        <w:spacing w:before="62"/>
        <w:ind w:left="100"/>
        <w:rPr>
          <w:sz w:val="24"/>
          <w:szCs w:val="24"/>
        </w:rPr>
      </w:pPr>
      <w:r>
        <w:rPr>
          <w:sz w:val="24"/>
          <w:szCs w:val="24"/>
        </w:rPr>
        <w:t>6A:08:AA:C2</w:t>
      </w:r>
    </w:p>
    <w:p w:rsidR="00C9550B" w:rsidRDefault="00883F8D">
      <w:pPr>
        <w:spacing w:before="65"/>
        <w:ind w:left="100"/>
        <w:rPr>
          <w:sz w:val="24"/>
          <w:szCs w:val="24"/>
        </w:rPr>
      </w:pPr>
      <w:r>
        <w:rPr>
          <w:sz w:val="24"/>
          <w:szCs w:val="24"/>
        </w:rPr>
        <w:t>The Logical Address is(IP): 165.165.80.80</w:t>
      </w:r>
    </w:p>
    <w:p w:rsidR="00C9550B" w:rsidRDefault="00C9550B">
      <w:pPr>
        <w:spacing w:line="200" w:lineRule="exact"/>
      </w:pPr>
    </w:p>
    <w:p w:rsidR="00C9550B" w:rsidRDefault="00C9550B">
      <w:pPr>
        <w:spacing w:before="3" w:line="200" w:lineRule="exact"/>
      </w:pPr>
    </w:p>
    <w:p w:rsidR="00C9550B" w:rsidRDefault="00883F8D">
      <w:pPr>
        <w:ind w:left="100"/>
        <w:rPr>
          <w:sz w:val="24"/>
          <w:szCs w:val="24"/>
        </w:rPr>
      </w:pPr>
      <w:r>
        <w:rPr>
          <w:sz w:val="24"/>
          <w:szCs w:val="24"/>
        </w:rPr>
        <w:t>Result :</w:t>
      </w:r>
    </w:p>
    <w:p w:rsidR="00C9550B" w:rsidRDefault="00C9550B">
      <w:pPr>
        <w:spacing w:before="1" w:line="140" w:lineRule="exact"/>
        <w:rPr>
          <w:sz w:val="14"/>
          <w:szCs w:val="14"/>
        </w:rPr>
      </w:pPr>
    </w:p>
    <w:p w:rsidR="00C9550B" w:rsidRDefault="00C9550B">
      <w:pPr>
        <w:spacing w:line="200" w:lineRule="exact"/>
      </w:pPr>
    </w:p>
    <w:p w:rsidR="00C9550B" w:rsidRDefault="00883F8D">
      <w:pPr>
        <w:spacing w:line="260" w:lineRule="exact"/>
        <w:ind w:left="878"/>
        <w:rPr>
          <w:sz w:val="24"/>
          <w:szCs w:val="24"/>
        </w:rPr>
      </w:pPr>
      <w:r>
        <w:rPr>
          <w:position w:val="-1"/>
          <w:sz w:val="24"/>
          <w:szCs w:val="24"/>
        </w:rPr>
        <w:t>Thus the program for implementing to display simulating ARP /RARP protocols.</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9" w:line="260" w:lineRule="exact"/>
        <w:rPr>
          <w:sz w:val="26"/>
          <w:szCs w:val="26"/>
        </w:rPr>
      </w:pPr>
    </w:p>
    <w:p w:rsidR="00C9550B" w:rsidRDefault="00BD7BB8">
      <w:pPr>
        <w:spacing w:before="29"/>
        <w:ind w:left="3583" w:right="3203"/>
        <w:jc w:val="center"/>
        <w:rPr>
          <w:sz w:val="24"/>
          <w:szCs w:val="24"/>
        </w:rPr>
        <w:sectPr w:rsidR="00C9550B">
          <w:pgSz w:w="12240" w:h="15840"/>
          <w:pgMar w:top="600" w:right="1720" w:bottom="280" w:left="1340" w:header="720" w:footer="720" w:gutter="0"/>
          <w:cols w:space="720"/>
        </w:sectPr>
      </w:pPr>
      <w:hyperlink r:id="rId24">
        <w:r w:rsidR="00883F8D">
          <w:rPr>
            <w:color w:val="0000FF"/>
            <w:sz w:val="24"/>
            <w:szCs w:val="24"/>
          </w:rPr>
          <w:t>cs6411</w:t>
        </w:r>
      </w:hyperlink>
    </w:p>
    <w:p w:rsidR="00C9550B" w:rsidRDefault="00BD7BB8">
      <w:pPr>
        <w:spacing w:before="62" w:line="260" w:lineRule="exact"/>
        <w:ind w:left="3583" w:right="3343"/>
        <w:jc w:val="center"/>
        <w:rPr>
          <w:sz w:val="24"/>
          <w:szCs w:val="24"/>
        </w:rPr>
      </w:pPr>
      <w:r w:rsidRPr="00BD7BB8">
        <w:lastRenderedPageBreak/>
        <w:pict>
          <v:group id="_x0000_s1192" style="position:absolute;left:0;text-align:left;margin-left:23.95pt;margin-top:23.7pt;width:564.2pt;height:744.7pt;z-index:-2429;mso-position-horizontal-relative:page;mso-position-vertical-relative:page" coordorigin="479,474" coordsize="11284,14894">
            <v:shape id="_x0000_s1196" style="position:absolute;left:490;top:485;width:11263;height:0" coordorigin="490,485" coordsize="11263,0" path="m490,485r11263,e" filled="f" strokeweight=".58pt">
              <v:path arrowok="t"/>
            </v:shape>
            <v:shape id="_x0000_s1195" style="position:absolute;left:485;top:480;width:0;height:14882" coordorigin="485,480" coordsize="0,14882" path="m485,480r,14882e" filled="f" strokeweight=".58pt">
              <v:path arrowok="t"/>
            </v:shape>
            <v:shape id="_x0000_s1194" style="position:absolute;left:11758;top:480;width:0;height:14882" coordorigin="11758,480" coordsize="0,14882" path="m11758,480r,14882e" filled="f" strokeweight=".58pt">
              <v:path arrowok="t"/>
            </v:shape>
            <v:shape id="_x0000_s1193" style="position:absolute;left:490;top:15358;width:11263;height:0" coordorigin="490,15358" coordsize="11263,0" path="m490,15358r11263,e" filled="f" strokeweight=".58pt">
              <v:path arrowok="t"/>
            </v:shape>
            <w10:wrap anchorx="page" anchory="page"/>
          </v:group>
        </w:pict>
      </w:r>
      <w:hyperlink r:id="rId25">
        <w:r w:rsidR="00883F8D">
          <w:rPr>
            <w:color w:val="0000FF"/>
            <w:position w:val="-1"/>
            <w:sz w:val="24"/>
            <w:szCs w:val="24"/>
          </w:rPr>
          <w:t>cs6411</w:t>
        </w:r>
      </w:hyperlink>
    </w:p>
    <w:p w:rsidR="00C9550B" w:rsidRDefault="00C9550B">
      <w:pPr>
        <w:spacing w:line="200" w:lineRule="exact"/>
      </w:pPr>
    </w:p>
    <w:p w:rsidR="00C9550B" w:rsidRDefault="00C9550B">
      <w:pPr>
        <w:spacing w:line="200" w:lineRule="exact"/>
      </w:pPr>
    </w:p>
    <w:p w:rsidR="00C9550B" w:rsidRDefault="00C9550B">
      <w:pPr>
        <w:spacing w:before="12" w:line="280" w:lineRule="exact"/>
        <w:rPr>
          <w:sz w:val="28"/>
          <w:szCs w:val="28"/>
        </w:rPr>
      </w:pPr>
    </w:p>
    <w:p w:rsidR="00C9550B" w:rsidRDefault="00883F8D">
      <w:pPr>
        <w:spacing w:before="24"/>
        <w:ind w:left="343"/>
        <w:rPr>
          <w:sz w:val="28"/>
          <w:szCs w:val="28"/>
        </w:rPr>
      </w:pPr>
      <w:r>
        <w:rPr>
          <w:b/>
          <w:sz w:val="28"/>
          <w:szCs w:val="28"/>
        </w:rPr>
        <w:t>EX-NO. 4. Write a code simulating PING and TRACEROUTE commands</w:t>
      </w:r>
    </w:p>
    <w:p w:rsidR="00C9550B" w:rsidRDefault="00C9550B">
      <w:pPr>
        <w:spacing w:line="200" w:lineRule="exact"/>
      </w:pPr>
    </w:p>
    <w:p w:rsidR="00C9550B" w:rsidRDefault="00C9550B">
      <w:pPr>
        <w:spacing w:before="2" w:line="200" w:lineRule="exact"/>
      </w:pPr>
    </w:p>
    <w:p w:rsidR="00C9550B" w:rsidRDefault="00883F8D">
      <w:pPr>
        <w:ind w:left="100"/>
        <w:rPr>
          <w:sz w:val="24"/>
          <w:szCs w:val="24"/>
        </w:rPr>
      </w:pPr>
      <w:r>
        <w:rPr>
          <w:b/>
          <w:sz w:val="24"/>
          <w:szCs w:val="24"/>
        </w:rPr>
        <w:t>Aim:</w:t>
      </w:r>
    </w:p>
    <w:p w:rsidR="00C9550B" w:rsidRDefault="00883F8D">
      <w:pPr>
        <w:spacing w:before="60"/>
        <w:ind w:left="100"/>
        <w:rPr>
          <w:sz w:val="24"/>
          <w:szCs w:val="24"/>
        </w:rPr>
      </w:pPr>
      <w:r>
        <w:rPr>
          <w:sz w:val="24"/>
          <w:szCs w:val="24"/>
        </w:rPr>
        <w:t>To Write The java program for simulating ping and traceroute commands</w:t>
      </w:r>
    </w:p>
    <w:p w:rsidR="00C9550B" w:rsidRDefault="00883F8D">
      <w:pPr>
        <w:spacing w:before="69"/>
        <w:ind w:left="100"/>
        <w:rPr>
          <w:sz w:val="24"/>
          <w:szCs w:val="24"/>
        </w:rPr>
      </w:pPr>
      <w:r>
        <w:rPr>
          <w:b/>
          <w:sz w:val="24"/>
          <w:szCs w:val="24"/>
        </w:rPr>
        <w:t>ALGORITHM:</w:t>
      </w:r>
    </w:p>
    <w:p w:rsidR="00C9550B" w:rsidRDefault="00C9550B">
      <w:pPr>
        <w:spacing w:before="4" w:line="120" w:lineRule="exact"/>
        <w:rPr>
          <w:sz w:val="13"/>
          <w:szCs w:val="13"/>
        </w:rPr>
      </w:pPr>
    </w:p>
    <w:p w:rsidR="00C9550B" w:rsidRDefault="00C9550B">
      <w:pPr>
        <w:spacing w:line="200" w:lineRule="exact"/>
      </w:pPr>
    </w:p>
    <w:p w:rsidR="00C9550B" w:rsidRDefault="00883F8D">
      <w:pPr>
        <w:ind w:left="100"/>
        <w:rPr>
          <w:sz w:val="24"/>
          <w:szCs w:val="24"/>
        </w:rPr>
      </w:pPr>
      <w:r>
        <w:rPr>
          <w:sz w:val="24"/>
          <w:szCs w:val="24"/>
        </w:rPr>
        <w:t>1.Start the program.</w:t>
      </w:r>
    </w:p>
    <w:p w:rsidR="00C9550B" w:rsidRDefault="00883F8D">
      <w:pPr>
        <w:ind w:left="100"/>
        <w:rPr>
          <w:sz w:val="24"/>
          <w:szCs w:val="24"/>
        </w:rPr>
      </w:pPr>
      <w:r>
        <w:rPr>
          <w:sz w:val="24"/>
          <w:szCs w:val="24"/>
        </w:rPr>
        <w:t>2.Get the frame size from the user</w:t>
      </w:r>
    </w:p>
    <w:p w:rsidR="00C9550B" w:rsidRDefault="00883F8D">
      <w:pPr>
        <w:ind w:left="100"/>
        <w:rPr>
          <w:sz w:val="24"/>
          <w:szCs w:val="24"/>
        </w:rPr>
      </w:pPr>
      <w:r>
        <w:rPr>
          <w:sz w:val="24"/>
          <w:szCs w:val="24"/>
        </w:rPr>
        <w:t>3.To create the frame based on the user request.</w:t>
      </w:r>
    </w:p>
    <w:p w:rsidR="00C9550B" w:rsidRDefault="00883F8D">
      <w:pPr>
        <w:ind w:left="100"/>
        <w:rPr>
          <w:sz w:val="24"/>
          <w:szCs w:val="24"/>
        </w:rPr>
      </w:pPr>
      <w:r>
        <w:rPr>
          <w:sz w:val="24"/>
          <w:szCs w:val="24"/>
        </w:rPr>
        <w:t>4.To send frames to server from the client side.</w:t>
      </w:r>
    </w:p>
    <w:p w:rsidR="00C9550B" w:rsidRDefault="00883F8D">
      <w:pPr>
        <w:ind w:left="100" w:right="1265"/>
        <w:rPr>
          <w:sz w:val="24"/>
          <w:szCs w:val="24"/>
        </w:rPr>
      </w:pPr>
      <w:r>
        <w:rPr>
          <w:sz w:val="24"/>
          <w:szCs w:val="24"/>
        </w:rPr>
        <w:t>5.If your frames reach the server it will send ACK signal to client otherwise it will send NACK signal to client.</w:t>
      </w:r>
    </w:p>
    <w:p w:rsidR="00C9550B" w:rsidRDefault="00883F8D">
      <w:pPr>
        <w:ind w:left="100"/>
        <w:rPr>
          <w:sz w:val="24"/>
          <w:szCs w:val="24"/>
        </w:rPr>
      </w:pPr>
      <w:r>
        <w:rPr>
          <w:sz w:val="24"/>
          <w:szCs w:val="24"/>
        </w:rPr>
        <w:t>6.Stop the program</w:t>
      </w:r>
    </w:p>
    <w:p w:rsidR="00C9550B" w:rsidRDefault="00883F8D">
      <w:pPr>
        <w:spacing w:before="69"/>
        <w:ind w:left="100"/>
        <w:rPr>
          <w:sz w:val="24"/>
          <w:szCs w:val="24"/>
        </w:rPr>
      </w:pPr>
      <w:r>
        <w:rPr>
          <w:b/>
          <w:sz w:val="24"/>
          <w:szCs w:val="24"/>
        </w:rPr>
        <w:t>Program</w:t>
      </w:r>
    </w:p>
    <w:p w:rsidR="00C9550B" w:rsidRDefault="00883F8D">
      <w:pPr>
        <w:spacing w:before="60" w:line="295" w:lineRule="auto"/>
        <w:ind w:left="100" w:right="7480"/>
        <w:jc w:val="both"/>
        <w:rPr>
          <w:sz w:val="24"/>
          <w:szCs w:val="24"/>
        </w:rPr>
      </w:pPr>
      <w:r>
        <w:rPr>
          <w:sz w:val="24"/>
          <w:szCs w:val="24"/>
        </w:rPr>
        <w:t>//pingclient.java import java.io.*; import java.net.*;</w:t>
      </w:r>
    </w:p>
    <w:p w:rsidR="00C9550B" w:rsidRDefault="00883F8D">
      <w:pPr>
        <w:spacing w:before="3"/>
        <w:ind w:left="100"/>
        <w:rPr>
          <w:sz w:val="24"/>
          <w:szCs w:val="24"/>
        </w:rPr>
      </w:pPr>
      <w:r>
        <w:rPr>
          <w:sz w:val="24"/>
          <w:szCs w:val="24"/>
        </w:rPr>
        <w:t>import java.util.Calendar;</w:t>
      </w:r>
    </w:p>
    <w:p w:rsidR="00C9550B" w:rsidRDefault="00883F8D">
      <w:pPr>
        <w:spacing w:before="63"/>
        <w:ind w:left="100"/>
        <w:rPr>
          <w:sz w:val="24"/>
          <w:szCs w:val="24"/>
        </w:rPr>
      </w:pPr>
      <w:r>
        <w:rPr>
          <w:sz w:val="24"/>
          <w:szCs w:val="24"/>
        </w:rPr>
        <w:t>class pingclient</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public static void main(String args[])throws Exception</w:t>
      </w:r>
    </w:p>
    <w:p w:rsidR="00C9550B" w:rsidRDefault="00883F8D">
      <w:pPr>
        <w:spacing w:before="62"/>
        <w:ind w:left="100"/>
        <w:rPr>
          <w:sz w:val="24"/>
          <w:szCs w:val="24"/>
        </w:rPr>
      </w:pPr>
      <w:r>
        <w:rPr>
          <w:sz w:val="24"/>
          <w:szCs w:val="24"/>
        </w:rPr>
        <w:t>{</w:t>
      </w:r>
    </w:p>
    <w:p w:rsidR="00C9550B" w:rsidRDefault="00883F8D">
      <w:pPr>
        <w:spacing w:before="65" w:line="295" w:lineRule="auto"/>
        <w:ind w:left="100" w:right="8192"/>
        <w:rPr>
          <w:sz w:val="24"/>
          <w:szCs w:val="24"/>
        </w:rPr>
      </w:pPr>
      <w:r>
        <w:rPr>
          <w:sz w:val="24"/>
          <w:szCs w:val="24"/>
        </w:rPr>
        <w:t>String str; int c=0; long t1,t2;</w:t>
      </w:r>
    </w:p>
    <w:p w:rsidR="00C9550B" w:rsidRDefault="00883F8D">
      <w:pPr>
        <w:spacing w:before="3"/>
        <w:ind w:left="100"/>
        <w:rPr>
          <w:sz w:val="24"/>
          <w:szCs w:val="24"/>
        </w:rPr>
      </w:pPr>
      <w:r>
        <w:rPr>
          <w:sz w:val="24"/>
          <w:szCs w:val="24"/>
        </w:rPr>
        <w:t>Socket s=new Socket("127.0.0.1",5555);</w:t>
      </w:r>
    </w:p>
    <w:p w:rsidR="00C9550B" w:rsidRDefault="00883F8D">
      <w:pPr>
        <w:spacing w:before="65" w:line="295" w:lineRule="auto"/>
        <w:ind w:left="100" w:right="2948"/>
        <w:rPr>
          <w:sz w:val="24"/>
          <w:szCs w:val="24"/>
        </w:rPr>
      </w:pPr>
      <w:r>
        <w:rPr>
          <w:sz w:val="24"/>
          <w:szCs w:val="24"/>
        </w:rPr>
        <w:t>DataInputStream dis=new DataInputStream(s.getInputStream()); PrintStream out=new PrintStream(s.getOutputStream()); while(c&lt;4)</w:t>
      </w:r>
    </w:p>
    <w:p w:rsidR="00C9550B" w:rsidRDefault="00883F8D">
      <w:pPr>
        <w:spacing w:before="3"/>
        <w:ind w:left="100"/>
        <w:rPr>
          <w:sz w:val="24"/>
          <w:szCs w:val="24"/>
        </w:rPr>
      </w:pPr>
      <w:r>
        <w:rPr>
          <w:sz w:val="24"/>
          <w:szCs w:val="24"/>
        </w:rPr>
        <w:t>{</w:t>
      </w:r>
    </w:p>
    <w:p w:rsidR="00C9550B" w:rsidRDefault="00883F8D">
      <w:pPr>
        <w:spacing w:before="62"/>
        <w:ind w:left="100"/>
        <w:rPr>
          <w:sz w:val="24"/>
          <w:szCs w:val="24"/>
        </w:rPr>
      </w:pPr>
      <w:r>
        <w:rPr>
          <w:sz w:val="24"/>
          <w:szCs w:val="24"/>
        </w:rPr>
        <w:t>t1=System.currentTimeMillis();</w:t>
      </w:r>
    </w:p>
    <w:p w:rsidR="00C9550B" w:rsidRDefault="00883F8D">
      <w:pPr>
        <w:spacing w:before="65" w:line="295" w:lineRule="auto"/>
        <w:ind w:left="100" w:right="4543"/>
        <w:rPr>
          <w:sz w:val="24"/>
          <w:szCs w:val="24"/>
        </w:rPr>
      </w:pPr>
      <w:r>
        <w:rPr>
          <w:sz w:val="24"/>
          <w:szCs w:val="24"/>
        </w:rPr>
        <w:t>str="Welcome to network programming world"; out.println(str); System.out.println(dis.readLine()); t2=System.currentTimeMillis(); System.out.println(";TTL="+(t2-t1)+"ms");</w:t>
      </w:r>
    </w:p>
    <w:p w:rsidR="00C9550B" w:rsidRDefault="00883F8D">
      <w:pPr>
        <w:spacing w:before="1"/>
        <w:ind w:left="100"/>
        <w:rPr>
          <w:sz w:val="24"/>
          <w:szCs w:val="24"/>
        </w:rPr>
      </w:pPr>
      <w:r>
        <w:rPr>
          <w:sz w:val="24"/>
          <w:szCs w:val="24"/>
        </w:rPr>
        <w:t>c++;</w:t>
      </w:r>
    </w:p>
    <w:p w:rsidR="00C9550B" w:rsidRDefault="00883F8D">
      <w:pPr>
        <w:spacing w:before="65"/>
        <w:ind w:left="100"/>
        <w:rPr>
          <w:sz w:val="24"/>
          <w:szCs w:val="24"/>
        </w:rPr>
      </w:pPr>
      <w:r>
        <w:rPr>
          <w:sz w:val="24"/>
          <w:szCs w:val="24"/>
        </w:rPr>
        <w:t>}</w:t>
      </w:r>
    </w:p>
    <w:p w:rsidR="00C9550B" w:rsidRDefault="00883F8D">
      <w:pPr>
        <w:spacing w:before="65" w:line="260" w:lineRule="exact"/>
        <w:ind w:left="100"/>
        <w:rPr>
          <w:sz w:val="24"/>
          <w:szCs w:val="24"/>
        </w:rPr>
      </w:pPr>
      <w:r>
        <w:rPr>
          <w:position w:val="-1"/>
          <w:sz w:val="24"/>
          <w:szCs w:val="24"/>
        </w:rPr>
        <w:t>s.close();</w:t>
      </w:r>
    </w:p>
    <w:p w:rsidR="00C9550B" w:rsidRDefault="00C9550B">
      <w:pPr>
        <w:spacing w:line="180" w:lineRule="exact"/>
        <w:rPr>
          <w:sz w:val="18"/>
          <w:szCs w:val="18"/>
        </w:rPr>
      </w:pPr>
    </w:p>
    <w:p w:rsidR="00C9550B" w:rsidRDefault="00C9550B">
      <w:pPr>
        <w:spacing w:line="200" w:lineRule="exact"/>
      </w:pPr>
    </w:p>
    <w:p w:rsidR="00C9550B" w:rsidRDefault="00BD7BB8">
      <w:pPr>
        <w:spacing w:before="29"/>
        <w:ind w:left="3583" w:right="3343"/>
        <w:jc w:val="center"/>
        <w:rPr>
          <w:sz w:val="24"/>
          <w:szCs w:val="24"/>
        </w:rPr>
        <w:sectPr w:rsidR="00C9550B">
          <w:pgSz w:w="12240" w:h="15840"/>
          <w:pgMar w:top="600" w:right="1580" w:bottom="280" w:left="1340" w:header="720" w:footer="720" w:gutter="0"/>
          <w:cols w:space="720"/>
        </w:sectPr>
      </w:pPr>
      <w:hyperlink r:id="rId26">
        <w:r w:rsidR="00883F8D">
          <w:rPr>
            <w:color w:val="0000FF"/>
            <w:sz w:val="24"/>
            <w:szCs w:val="24"/>
          </w:rPr>
          <w:t>cs6411</w:t>
        </w:r>
      </w:hyperlink>
    </w:p>
    <w:p w:rsidR="00C9550B" w:rsidRDefault="00BD7BB8">
      <w:pPr>
        <w:spacing w:before="62"/>
        <w:ind w:left="100"/>
        <w:rPr>
          <w:sz w:val="24"/>
          <w:szCs w:val="24"/>
        </w:rPr>
      </w:pPr>
      <w:r w:rsidRPr="00BD7BB8">
        <w:lastRenderedPageBreak/>
        <w:pict>
          <v:group id="_x0000_s1187" style="position:absolute;left:0;text-align:left;margin-left:23.95pt;margin-top:23.7pt;width:564.2pt;height:744.7pt;z-index:-2428;mso-position-horizontal-relative:page;mso-position-vertical-relative:page" coordorigin="479,474" coordsize="11284,14894">
            <v:shape id="_x0000_s1191" style="position:absolute;left:490;top:485;width:11263;height:0" coordorigin="490,485" coordsize="11263,0" path="m490,485r11263,e" filled="f" strokeweight=".58pt">
              <v:path arrowok="t"/>
            </v:shape>
            <v:shape id="_x0000_s1190" style="position:absolute;left:485;top:480;width:0;height:14882" coordorigin="485,480" coordsize="0,14882" path="m485,480r,14882e" filled="f" strokeweight=".58pt">
              <v:path arrowok="t"/>
            </v:shape>
            <v:shape id="_x0000_s1189" style="position:absolute;left:11758;top:480;width:0;height:14882" coordorigin="11758,480" coordsize="0,14882" path="m11758,480r,14882e" filled="f" strokeweight=".58pt">
              <v:path arrowok="t"/>
            </v:shape>
            <v:shape id="_x0000_s1188" style="position:absolute;left:490;top:15358;width:11263;height:0" coordorigin="490,15358" coordsize="11263,0" path="m490,15358r11263,e" filled="f" strokeweight=".58pt">
              <v:path arrowok="t"/>
            </v:shape>
            <w10:wrap anchorx="page" anchory="page"/>
          </v:group>
        </w:pict>
      </w:r>
      <w:r w:rsidR="00883F8D">
        <w:rPr>
          <w:position w:val="-3"/>
          <w:sz w:val="24"/>
          <w:szCs w:val="24"/>
        </w:rPr>
        <w:t xml:space="preserve">}                                                         </w:t>
      </w:r>
      <w:hyperlink r:id="rId27">
        <w:r w:rsidR="00883F8D">
          <w:rPr>
            <w:color w:val="0000FF"/>
            <w:sz w:val="24"/>
            <w:szCs w:val="24"/>
          </w:rPr>
          <w:t>cs6411</w:t>
        </w:r>
      </w:hyperlink>
    </w:p>
    <w:p w:rsidR="00C9550B" w:rsidRDefault="00883F8D">
      <w:pPr>
        <w:spacing w:before="58" w:line="260" w:lineRule="exact"/>
        <w:ind w:left="100"/>
        <w:rPr>
          <w:sz w:val="24"/>
          <w:szCs w:val="24"/>
        </w:rPr>
      </w:pPr>
      <w:r>
        <w:rPr>
          <w:position w:val="-1"/>
          <w:sz w:val="24"/>
          <w:szCs w:val="24"/>
        </w:rPr>
        <w:t>}</w:t>
      </w:r>
    </w:p>
    <w:p w:rsidR="00C9550B" w:rsidRDefault="00C9550B">
      <w:pPr>
        <w:spacing w:before="2" w:line="180" w:lineRule="exact"/>
        <w:rPr>
          <w:sz w:val="18"/>
          <w:szCs w:val="18"/>
        </w:rPr>
      </w:pPr>
    </w:p>
    <w:p w:rsidR="00C9550B" w:rsidRDefault="00C9550B">
      <w:pPr>
        <w:spacing w:line="200" w:lineRule="exact"/>
      </w:pPr>
    </w:p>
    <w:p w:rsidR="00C9550B" w:rsidRDefault="00883F8D">
      <w:pPr>
        <w:spacing w:before="29" w:line="295" w:lineRule="auto"/>
        <w:ind w:left="100" w:right="7271"/>
        <w:rPr>
          <w:sz w:val="24"/>
          <w:szCs w:val="24"/>
        </w:rPr>
      </w:pPr>
      <w:r>
        <w:rPr>
          <w:sz w:val="24"/>
          <w:szCs w:val="24"/>
        </w:rPr>
        <w:t>//pingserver.java import java.io.*; import java.net.*; import java.util.*; import java.text.*; class pingserver</w:t>
      </w:r>
    </w:p>
    <w:p w:rsidR="00C9550B" w:rsidRDefault="00883F8D">
      <w:pPr>
        <w:spacing w:before="3"/>
        <w:ind w:left="100"/>
        <w:rPr>
          <w:sz w:val="24"/>
          <w:szCs w:val="24"/>
        </w:rPr>
      </w:pPr>
      <w:r>
        <w:rPr>
          <w:sz w:val="24"/>
          <w:szCs w:val="24"/>
        </w:rPr>
        <w:t>{</w:t>
      </w:r>
    </w:p>
    <w:p w:rsidR="00C9550B" w:rsidRDefault="00883F8D">
      <w:pPr>
        <w:spacing w:before="62"/>
        <w:ind w:left="100"/>
        <w:rPr>
          <w:sz w:val="24"/>
          <w:szCs w:val="24"/>
        </w:rPr>
      </w:pPr>
      <w:r>
        <w:rPr>
          <w:sz w:val="24"/>
          <w:szCs w:val="24"/>
        </w:rPr>
        <w:t>public static void main(String args[])throws Exception</w:t>
      </w:r>
    </w:p>
    <w:p w:rsidR="00C9550B" w:rsidRDefault="00883F8D">
      <w:pPr>
        <w:spacing w:before="65"/>
        <w:ind w:left="100"/>
        <w:rPr>
          <w:sz w:val="24"/>
          <w:szCs w:val="24"/>
        </w:rPr>
      </w:pPr>
      <w:r>
        <w:rPr>
          <w:sz w:val="24"/>
          <w:szCs w:val="24"/>
        </w:rPr>
        <w:t>{</w:t>
      </w:r>
    </w:p>
    <w:p w:rsidR="00C9550B" w:rsidRDefault="00883F8D">
      <w:pPr>
        <w:spacing w:before="65" w:line="294" w:lineRule="auto"/>
        <w:ind w:left="100" w:right="4933"/>
        <w:rPr>
          <w:sz w:val="24"/>
          <w:szCs w:val="24"/>
        </w:rPr>
      </w:pPr>
      <w:r>
        <w:rPr>
          <w:sz w:val="24"/>
          <w:szCs w:val="24"/>
        </w:rPr>
        <w:t>ServerSocket ss=new ServerSocket(5555); Socket s=ss.accept();</w:t>
      </w:r>
    </w:p>
    <w:p w:rsidR="00C9550B" w:rsidRDefault="00883F8D">
      <w:pPr>
        <w:spacing w:before="4"/>
        <w:ind w:left="100"/>
        <w:rPr>
          <w:sz w:val="24"/>
          <w:szCs w:val="24"/>
        </w:rPr>
      </w:pPr>
      <w:r>
        <w:rPr>
          <w:sz w:val="24"/>
          <w:szCs w:val="24"/>
        </w:rPr>
        <w:t>int c=0;</w:t>
      </w:r>
    </w:p>
    <w:p w:rsidR="00C9550B" w:rsidRDefault="00883F8D">
      <w:pPr>
        <w:spacing w:before="65"/>
        <w:ind w:left="100"/>
        <w:rPr>
          <w:sz w:val="24"/>
          <w:szCs w:val="24"/>
        </w:rPr>
      </w:pPr>
      <w:r>
        <w:rPr>
          <w:sz w:val="24"/>
          <w:szCs w:val="24"/>
        </w:rPr>
        <w:t>while(c&lt;4)</w:t>
      </w:r>
    </w:p>
    <w:p w:rsidR="00C9550B" w:rsidRDefault="00883F8D">
      <w:pPr>
        <w:spacing w:before="62"/>
        <w:ind w:left="100"/>
        <w:rPr>
          <w:sz w:val="24"/>
          <w:szCs w:val="24"/>
        </w:rPr>
      </w:pPr>
      <w:r>
        <w:rPr>
          <w:sz w:val="24"/>
          <w:szCs w:val="24"/>
        </w:rPr>
        <w:t>{</w:t>
      </w:r>
    </w:p>
    <w:p w:rsidR="00C9550B" w:rsidRDefault="00883F8D">
      <w:pPr>
        <w:spacing w:before="65" w:line="296" w:lineRule="auto"/>
        <w:ind w:left="100" w:right="2806"/>
        <w:rPr>
          <w:sz w:val="24"/>
          <w:szCs w:val="24"/>
        </w:rPr>
      </w:pPr>
      <w:r>
        <w:rPr>
          <w:sz w:val="24"/>
          <w:szCs w:val="24"/>
        </w:rPr>
        <w:t>DataInputStream dis=new DataInputStream(s.getInputStream()); PrintStream out=new PrintStream(s.getOutputStream());</w:t>
      </w:r>
    </w:p>
    <w:p w:rsidR="00C9550B" w:rsidRDefault="00883F8D">
      <w:pPr>
        <w:ind w:left="100"/>
        <w:rPr>
          <w:sz w:val="24"/>
          <w:szCs w:val="24"/>
        </w:rPr>
      </w:pPr>
      <w:r>
        <w:rPr>
          <w:sz w:val="24"/>
          <w:szCs w:val="24"/>
        </w:rPr>
        <w:t>String str=dis.readLine();</w:t>
      </w:r>
    </w:p>
    <w:p w:rsidR="00C9550B" w:rsidRDefault="00883F8D">
      <w:pPr>
        <w:spacing w:before="65"/>
        <w:ind w:left="100"/>
        <w:rPr>
          <w:sz w:val="24"/>
          <w:szCs w:val="24"/>
        </w:rPr>
      </w:pPr>
      <w:r>
        <w:rPr>
          <w:sz w:val="24"/>
          <w:szCs w:val="24"/>
        </w:rPr>
        <w:t>out.println("Reply from"+InetAddress.getLocalHost()+";Length"+str.length());</w:t>
      </w:r>
    </w:p>
    <w:p w:rsidR="00C9550B" w:rsidRDefault="00883F8D">
      <w:pPr>
        <w:spacing w:before="65"/>
        <w:ind w:left="100"/>
        <w:rPr>
          <w:sz w:val="24"/>
          <w:szCs w:val="24"/>
        </w:rPr>
      </w:pPr>
      <w:r>
        <w:rPr>
          <w:sz w:val="24"/>
          <w:szCs w:val="24"/>
        </w:rPr>
        <w:t>c++;</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s.close();</w:t>
      </w:r>
    </w:p>
    <w:p w:rsidR="00C9550B" w:rsidRDefault="00883F8D">
      <w:pPr>
        <w:spacing w:before="65"/>
        <w:ind w:left="100"/>
        <w:rPr>
          <w:sz w:val="24"/>
          <w:szCs w:val="24"/>
        </w:rPr>
      </w:pPr>
      <w:r>
        <w:rPr>
          <w:sz w:val="24"/>
          <w:szCs w:val="24"/>
        </w:rPr>
        <w:t>}</w:t>
      </w:r>
    </w:p>
    <w:p w:rsidR="00C9550B" w:rsidRDefault="00883F8D">
      <w:pPr>
        <w:spacing w:before="62"/>
        <w:ind w:left="100"/>
        <w:rPr>
          <w:sz w:val="24"/>
          <w:szCs w:val="24"/>
        </w:rPr>
      </w:pPr>
      <w:r>
        <w:rPr>
          <w:sz w:val="24"/>
          <w:szCs w:val="24"/>
        </w:rPr>
        <w:t>}</w:t>
      </w:r>
    </w:p>
    <w:p w:rsidR="00C9550B" w:rsidRDefault="00C9550B">
      <w:pPr>
        <w:spacing w:line="200" w:lineRule="exact"/>
      </w:pPr>
    </w:p>
    <w:p w:rsidR="00C9550B" w:rsidRDefault="00C9550B">
      <w:pPr>
        <w:spacing w:before="6" w:line="200" w:lineRule="exact"/>
      </w:pPr>
    </w:p>
    <w:p w:rsidR="00C9550B" w:rsidRDefault="00883F8D">
      <w:pPr>
        <w:ind w:left="100"/>
        <w:rPr>
          <w:sz w:val="24"/>
          <w:szCs w:val="24"/>
        </w:rPr>
      </w:pPr>
      <w:r>
        <w:rPr>
          <w:sz w:val="24"/>
          <w:szCs w:val="24"/>
        </w:rPr>
        <w:t>Out put :</w:t>
      </w:r>
    </w:p>
    <w:p w:rsidR="00C9550B" w:rsidRDefault="00C9550B">
      <w:pPr>
        <w:spacing w:before="8" w:line="120" w:lineRule="exact"/>
        <w:rPr>
          <w:sz w:val="12"/>
          <w:szCs w:val="12"/>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b/>
          <w:sz w:val="24"/>
          <w:szCs w:val="24"/>
        </w:rPr>
        <w:t>Result:</w:t>
      </w:r>
    </w:p>
    <w:p w:rsidR="00C9550B" w:rsidRDefault="00C9550B">
      <w:pPr>
        <w:spacing w:line="200" w:lineRule="exact"/>
      </w:pPr>
    </w:p>
    <w:p w:rsidR="00C9550B" w:rsidRDefault="00C9550B">
      <w:pPr>
        <w:spacing w:before="1" w:line="200" w:lineRule="exact"/>
      </w:pPr>
    </w:p>
    <w:p w:rsidR="00C9550B" w:rsidRDefault="00883F8D">
      <w:pPr>
        <w:spacing w:line="260" w:lineRule="exact"/>
        <w:ind w:left="820"/>
        <w:rPr>
          <w:sz w:val="24"/>
          <w:szCs w:val="24"/>
        </w:rPr>
      </w:pPr>
      <w:r>
        <w:rPr>
          <w:position w:val="-1"/>
          <w:sz w:val="24"/>
          <w:szCs w:val="24"/>
        </w:rPr>
        <w:t>Thus the program was implementing to simulating ping and traceroute commands</w:t>
      </w:r>
    </w:p>
    <w:p w:rsidR="00C9550B" w:rsidRDefault="00C9550B">
      <w:pPr>
        <w:spacing w:before="4" w:line="180" w:lineRule="exact"/>
        <w:rPr>
          <w:sz w:val="19"/>
          <w:szCs w:val="19"/>
        </w:rPr>
      </w:pPr>
    </w:p>
    <w:p w:rsidR="00C9550B" w:rsidRDefault="00C9550B">
      <w:pPr>
        <w:spacing w:line="200" w:lineRule="exact"/>
      </w:pPr>
    </w:p>
    <w:p w:rsidR="00C9550B" w:rsidRDefault="00C9550B">
      <w:pPr>
        <w:spacing w:line="200" w:lineRule="exact"/>
      </w:pPr>
    </w:p>
    <w:p w:rsidR="00C9550B" w:rsidRDefault="00BD7BB8">
      <w:pPr>
        <w:spacing w:before="29"/>
        <w:ind w:left="3583" w:right="3203"/>
        <w:jc w:val="center"/>
        <w:rPr>
          <w:sz w:val="24"/>
          <w:szCs w:val="24"/>
        </w:rPr>
        <w:sectPr w:rsidR="00C9550B">
          <w:pgSz w:w="12240" w:h="15840"/>
          <w:pgMar w:top="600" w:right="1720" w:bottom="280" w:left="1340" w:header="720" w:footer="720" w:gutter="0"/>
          <w:cols w:space="720"/>
        </w:sectPr>
      </w:pPr>
      <w:hyperlink r:id="rId28">
        <w:r w:rsidR="00883F8D">
          <w:rPr>
            <w:color w:val="0000FF"/>
            <w:sz w:val="24"/>
            <w:szCs w:val="24"/>
          </w:rPr>
          <w:t>cs6411</w:t>
        </w:r>
      </w:hyperlink>
    </w:p>
    <w:p w:rsidR="00C9550B" w:rsidRDefault="00BD7BB8">
      <w:pPr>
        <w:spacing w:before="62" w:line="260" w:lineRule="exact"/>
        <w:ind w:left="3583" w:right="3203"/>
        <w:jc w:val="center"/>
        <w:rPr>
          <w:sz w:val="24"/>
          <w:szCs w:val="24"/>
        </w:rPr>
      </w:pPr>
      <w:hyperlink r:id="rId29">
        <w:r w:rsidR="00883F8D">
          <w:rPr>
            <w:color w:val="0000FF"/>
            <w:position w:val="-1"/>
            <w:sz w:val="24"/>
            <w:szCs w:val="24"/>
          </w:rPr>
          <w:t>cs6411</w:t>
        </w:r>
      </w:hyperlink>
    </w:p>
    <w:p w:rsidR="00C9550B" w:rsidRDefault="00C9550B">
      <w:pPr>
        <w:spacing w:before="1" w:line="140" w:lineRule="exact"/>
        <w:rPr>
          <w:sz w:val="15"/>
          <w:szCs w:val="15"/>
        </w:rPr>
      </w:pPr>
    </w:p>
    <w:p w:rsidR="00C9550B" w:rsidRDefault="00C9550B">
      <w:pPr>
        <w:spacing w:line="200" w:lineRule="exact"/>
      </w:pPr>
    </w:p>
    <w:p w:rsidR="00C9550B" w:rsidRDefault="00883F8D">
      <w:pPr>
        <w:spacing w:before="24" w:line="300" w:lineRule="exact"/>
        <w:ind w:left="924"/>
        <w:rPr>
          <w:sz w:val="28"/>
          <w:szCs w:val="28"/>
        </w:rPr>
      </w:pPr>
      <w:r>
        <w:rPr>
          <w:b/>
          <w:position w:val="-1"/>
          <w:sz w:val="28"/>
          <w:szCs w:val="28"/>
        </w:rPr>
        <w:t>5. Create a socket for HTTP for web page upload and download.</w:t>
      </w:r>
    </w:p>
    <w:p w:rsidR="00C9550B" w:rsidRDefault="00C9550B">
      <w:pPr>
        <w:spacing w:before="11" w:line="240" w:lineRule="exact"/>
        <w:rPr>
          <w:sz w:val="24"/>
          <w:szCs w:val="24"/>
        </w:rPr>
        <w:sectPr w:rsidR="00C9550B">
          <w:pgSz w:w="12240" w:h="15840"/>
          <w:pgMar w:top="600" w:right="1720" w:bottom="280" w:left="1340" w:header="720" w:footer="720" w:gutter="0"/>
          <w:cols w:space="720"/>
        </w:sectPr>
      </w:pPr>
    </w:p>
    <w:p w:rsidR="00C9550B" w:rsidRDefault="00883F8D">
      <w:pPr>
        <w:spacing w:before="29"/>
        <w:ind w:left="100" w:right="-56"/>
        <w:rPr>
          <w:sz w:val="24"/>
          <w:szCs w:val="24"/>
        </w:rPr>
      </w:pPr>
      <w:r>
        <w:rPr>
          <w:b/>
          <w:sz w:val="24"/>
          <w:szCs w:val="24"/>
        </w:rPr>
        <w:lastRenderedPageBreak/>
        <w:t>Aim:</w:t>
      </w:r>
    </w:p>
    <w:p w:rsidR="00C9550B" w:rsidRDefault="00883F8D">
      <w:pPr>
        <w:spacing w:line="100" w:lineRule="exact"/>
        <w:rPr>
          <w:sz w:val="10"/>
          <w:szCs w:val="10"/>
        </w:rPr>
      </w:pPr>
      <w:r>
        <w:br w:type="column"/>
      </w:r>
    </w:p>
    <w:p w:rsidR="00C9550B" w:rsidRDefault="00C9550B">
      <w:pPr>
        <w:spacing w:line="200" w:lineRule="exact"/>
      </w:pPr>
    </w:p>
    <w:p w:rsidR="00C9550B" w:rsidRDefault="00883F8D">
      <w:pPr>
        <w:spacing w:line="260" w:lineRule="exact"/>
        <w:rPr>
          <w:sz w:val="24"/>
          <w:szCs w:val="24"/>
        </w:rPr>
        <w:sectPr w:rsidR="00C9550B">
          <w:type w:val="continuous"/>
          <w:pgSz w:w="12240" w:h="15840"/>
          <w:pgMar w:top="600" w:right="1720" w:bottom="280" w:left="1340" w:header="720" w:footer="720" w:gutter="0"/>
          <w:cols w:num="2" w:space="720" w:equalWidth="0">
            <w:col w:w="621" w:space="560"/>
            <w:col w:w="7999"/>
          </w:cols>
        </w:sectPr>
      </w:pPr>
      <w:r>
        <w:rPr>
          <w:position w:val="-1"/>
          <w:sz w:val="24"/>
          <w:szCs w:val="24"/>
        </w:rPr>
        <w:t>To write a java program for socket for HTTP for web page upload and download .</w:t>
      </w:r>
    </w:p>
    <w:p w:rsidR="00C9550B" w:rsidRDefault="00C9550B">
      <w:pPr>
        <w:spacing w:before="17" w:line="240" w:lineRule="exact"/>
        <w:rPr>
          <w:sz w:val="24"/>
          <w:szCs w:val="24"/>
        </w:rPr>
      </w:pPr>
    </w:p>
    <w:p w:rsidR="00C9550B" w:rsidRDefault="00883F8D">
      <w:pPr>
        <w:spacing w:before="29"/>
        <w:ind w:left="100"/>
        <w:rPr>
          <w:sz w:val="24"/>
          <w:szCs w:val="24"/>
        </w:rPr>
      </w:pPr>
      <w:r>
        <w:rPr>
          <w:b/>
          <w:sz w:val="24"/>
          <w:szCs w:val="24"/>
        </w:rPr>
        <w:t>Algorithm</w:t>
      </w:r>
    </w:p>
    <w:p w:rsidR="00C9550B" w:rsidRDefault="00C9550B">
      <w:pPr>
        <w:spacing w:before="11" w:line="260" w:lineRule="exact"/>
        <w:rPr>
          <w:sz w:val="26"/>
          <w:szCs w:val="26"/>
        </w:rPr>
      </w:pPr>
    </w:p>
    <w:p w:rsidR="00C9550B" w:rsidRDefault="00883F8D">
      <w:pPr>
        <w:ind w:left="100"/>
        <w:rPr>
          <w:sz w:val="24"/>
          <w:szCs w:val="24"/>
        </w:rPr>
      </w:pPr>
      <w:r>
        <w:rPr>
          <w:sz w:val="24"/>
          <w:szCs w:val="24"/>
        </w:rPr>
        <w:t>1.Start the program.</w:t>
      </w:r>
    </w:p>
    <w:p w:rsidR="00C9550B" w:rsidRDefault="00883F8D">
      <w:pPr>
        <w:ind w:left="100"/>
        <w:rPr>
          <w:sz w:val="24"/>
          <w:szCs w:val="24"/>
        </w:rPr>
      </w:pPr>
      <w:r>
        <w:rPr>
          <w:sz w:val="24"/>
          <w:szCs w:val="24"/>
        </w:rPr>
        <w:t>2.Get the frame size from the user</w:t>
      </w:r>
    </w:p>
    <w:p w:rsidR="00C9550B" w:rsidRDefault="00883F8D">
      <w:pPr>
        <w:ind w:left="100"/>
        <w:rPr>
          <w:sz w:val="24"/>
          <w:szCs w:val="24"/>
        </w:rPr>
      </w:pPr>
      <w:r>
        <w:rPr>
          <w:sz w:val="24"/>
          <w:szCs w:val="24"/>
        </w:rPr>
        <w:t>3.To create the frame based on the user request.</w:t>
      </w:r>
    </w:p>
    <w:p w:rsidR="00C9550B" w:rsidRDefault="00883F8D">
      <w:pPr>
        <w:ind w:left="100"/>
        <w:rPr>
          <w:sz w:val="24"/>
          <w:szCs w:val="24"/>
        </w:rPr>
      </w:pPr>
      <w:r>
        <w:rPr>
          <w:sz w:val="24"/>
          <w:szCs w:val="24"/>
        </w:rPr>
        <w:t>4.To send frames to server from the client side.</w:t>
      </w:r>
    </w:p>
    <w:p w:rsidR="00C9550B" w:rsidRDefault="00883F8D">
      <w:pPr>
        <w:ind w:left="100" w:right="1125"/>
        <w:rPr>
          <w:sz w:val="24"/>
          <w:szCs w:val="24"/>
        </w:rPr>
      </w:pPr>
      <w:r>
        <w:rPr>
          <w:sz w:val="24"/>
          <w:szCs w:val="24"/>
        </w:rPr>
        <w:t>5.If your frames reach the server it will send ACK signal to client otherwise it will send NACK signal to client.</w:t>
      </w:r>
    </w:p>
    <w:p w:rsidR="00C9550B" w:rsidRDefault="00883F8D">
      <w:pPr>
        <w:ind w:left="100"/>
        <w:rPr>
          <w:sz w:val="24"/>
          <w:szCs w:val="24"/>
        </w:rPr>
      </w:pPr>
      <w:r>
        <w:rPr>
          <w:sz w:val="24"/>
          <w:szCs w:val="24"/>
        </w:rPr>
        <w:t>6.Stop the program</w:t>
      </w:r>
    </w:p>
    <w:p w:rsidR="00C9550B" w:rsidRDefault="00C9550B">
      <w:pPr>
        <w:spacing w:before="1" w:line="100" w:lineRule="exact"/>
        <w:rPr>
          <w:sz w:val="10"/>
          <w:szCs w:val="10"/>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b/>
          <w:sz w:val="24"/>
          <w:szCs w:val="24"/>
        </w:rPr>
        <w:t>Program :</w:t>
      </w:r>
    </w:p>
    <w:p w:rsidR="00C9550B" w:rsidRDefault="00C9550B">
      <w:pPr>
        <w:spacing w:before="8" w:line="140" w:lineRule="exact"/>
        <w:rPr>
          <w:sz w:val="14"/>
          <w:szCs w:val="14"/>
        </w:rPr>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sz w:val="24"/>
          <w:szCs w:val="24"/>
        </w:rPr>
        <w:t>import javax.swing.*;</w:t>
      </w:r>
    </w:p>
    <w:p w:rsidR="00C9550B" w:rsidRDefault="00883F8D">
      <w:pPr>
        <w:ind w:left="100"/>
        <w:rPr>
          <w:sz w:val="24"/>
          <w:szCs w:val="24"/>
        </w:rPr>
      </w:pPr>
      <w:r>
        <w:rPr>
          <w:sz w:val="24"/>
          <w:szCs w:val="24"/>
        </w:rPr>
        <w:t>import java.net.*;</w:t>
      </w:r>
    </w:p>
    <w:p w:rsidR="00C9550B" w:rsidRDefault="00883F8D">
      <w:pPr>
        <w:ind w:left="100" w:right="6642"/>
        <w:rPr>
          <w:sz w:val="24"/>
          <w:szCs w:val="24"/>
        </w:rPr>
      </w:pPr>
      <w:r>
        <w:rPr>
          <w:sz w:val="24"/>
          <w:szCs w:val="24"/>
        </w:rPr>
        <w:t>import java.awt.image.*; import javax.imageio.*; import java.io.*;</w:t>
      </w:r>
    </w:p>
    <w:p w:rsidR="00C9550B" w:rsidRDefault="00883F8D">
      <w:pPr>
        <w:ind w:left="100" w:right="5207"/>
        <w:rPr>
          <w:sz w:val="24"/>
          <w:szCs w:val="24"/>
        </w:rPr>
      </w:pPr>
      <w:r>
        <w:rPr>
          <w:sz w:val="24"/>
          <w:szCs w:val="24"/>
        </w:rPr>
        <w:t>import java.awt.image.BufferedImage; import java.io.ByteArrayOutputStream; import java.io.File;</w:t>
      </w:r>
    </w:p>
    <w:p w:rsidR="00C9550B" w:rsidRDefault="00883F8D">
      <w:pPr>
        <w:ind w:left="100"/>
        <w:rPr>
          <w:sz w:val="24"/>
          <w:szCs w:val="24"/>
        </w:rPr>
      </w:pPr>
      <w:r>
        <w:rPr>
          <w:sz w:val="24"/>
          <w:szCs w:val="24"/>
        </w:rPr>
        <w:t>import java.io.IOException;</w:t>
      </w:r>
    </w:p>
    <w:p w:rsidR="00C9550B" w:rsidRDefault="00883F8D">
      <w:pPr>
        <w:ind w:left="100"/>
        <w:rPr>
          <w:sz w:val="24"/>
          <w:szCs w:val="24"/>
        </w:rPr>
      </w:pPr>
      <w:r>
        <w:rPr>
          <w:sz w:val="24"/>
          <w:szCs w:val="24"/>
        </w:rPr>
        <w:t>import javax.imageio.ImageIO;</w:t>
      </w:r>
    </w:p>
    <w:p w:rsidR="00C9550B" w:rsidRDefault="00C9550B">
      <w:pPr>
        <w:spacing w:before="17" w:line="260" w:lineRule="exact"/>
        <w:rPr>
          <w:sz w:val="26"/>
          <w:szCs w:val="26"/>
        </w:rPr>
      </w:pPr>
    </w:p>
    <w:p w:rsidR="00C9550B" w:rsidRDefault="00883F8D">
      <w:pPr>
        <w:ind w:left="100"/>
        <w:rPr>
          <w:sz w:val="24"/>
          <w:szCs w:val="24"/>
        </w:rPr>
      </w:pPr>
      <w:r>
        <w:rPr>
          <w:sz w:val="24"/>
          <w:szCs w:val="24"/>
        </w:rPr>
        <w:t>public class Client{</w:t>
      </w:r>
    </w:p>
    <w:p w:rsidR="00C9550B" w:rsidRDefault="00883F8D">
      <w:pPr>
        <w:ind w:left="460" w:right="3438" w:hanging="180"/>
        <w:rPr>
          <w:sz w:val="24"/>
          <w:szCs w:val="24"/>
        </w:rPr>
      </w:pPr>
      <w:r>
        <w:rPr>
          <w:sz w:val="24"/>
          <w:szCs w:val="24"/>
        </w:rPr>
        <w:t>public static void main(String args[]) throws Exception{ Socket soc;</w:t>
      </w:r>
    </w:p>
    <w:p w:rsidR="00C9550B" w:rsidRDefault="00883F8D">
      <w:pPr>
        <w:ind w:left="460"/>
        <w:rPr>
          <w:sz w:val="24"/>
          <w:szCs w:val="24"/>
        </w:rPr>
      </w:pPr>
      <w:r>
        <w:rPr>
          <w:sz w:val="24"/>
          <w:szCs w:val="24"/>
        </w:rPr>
        <w:t>BufferedImage img = null;</w:t>
      </w:r>
    </w:p>
    <w:p w:rsidR="00C9550B" w:rsidRDefault="00883F8D">
      <w:pPr>
        <w:ind w:left="460" w:right="4753"/>
        <w:rPr>
          <w:sz w:val="24"/>
          <w:szCs w:val="24"/>
        </w:rPr>
      </w:pPr>
      <w:r>
        <w:rPr>
          <w:sz w:val="24"/>
          <w:szCs w:val="24"/>
        </w:rPr>
        <w:t>soc=new Socket("localhost",4000); System.out.println("Client is running. "); try {</w:t>
      </w:r>
    </w:p>
    <w:p w:rsidR="00C9550B" w:rsidRDefault="00883F8D">
      <w:pPr>
        <w:ind w:left="640"/>
        <w:rPr>
          <w:sz w:val="24"/>
          <w:szCs w:val="24"/>
        </w:rPr>
      </w:pPr>
      <w:r>
        <w:rPr>
          <w:sz w:val="24"/>
          <w:szCs w:val="24"/>
        </w:rPr>
        <w:t>System.out.println("Reading image from disk. ");</w:t>
      </w:r>
    </w:p>
    <w:p w:rsidR="00C9550B" w:rsidRDefault="00883F8D">
      <w:pPr>
        <w:ind w:left="640" w:right="2303"/>
        <w:rPr>
          <w:sz w:val="24"/>
          <w:szCs w:val="24"/>
        </w:rPr>
      </w:pPr>
      <w:r>
        <w:rPr>
          <w:sz w:val="24"/>
          <w:szCs w:val="24"/>
        </w:rPr>
        <w:t>img = ImageIO.read(new File("digital_image_processing.jpg")); ByteArrayOutputStream baos = new ByteArrayOutputStream();</w:t>
      </w:r>
    </w:p>
    <w:p w:rsidR="00C9550B" w:rsidRDefault="00C9550B">
      <w:pPr>
        <w:spacing w:before="7" w:line="240" w:lineRule="exact"/>
        <w:rPr>
          <w:sz w:val="24"/>
          <w:szCs w:val="24"/>
        </w:rPr>
        <w:sectPr w:rsidR="00C9550B">
          <w:type w:val="continuous"/>
          <w:pgSz w:w="12240" w:h="15840"/>
          <w:pgMar w:top="600" w:right="1720" w:bottom="280" w:left="1340" w:header="720" w:footer="720" w:gutter="0"/>
          <w:cols w:space="720"/>
        </w:sectPr>
      </w:pPr>
    </w:p>
    <w:p w:rsidR="00C9550B" w:rsidRDefault="00C9550B">
      <w:pPr>
        <w:spacing w:before="5" w:line="100" w:lineRule="exact"/>
        <w:rPr>
          <w:sz w:val="10"/>
          <w:szCs w:val="10"/>
        </w:rPr>
      </w:pPr>
    </w:p>
    <w:p w:rsidR="00C9550B" w:rsidRDefault="00C9550B">
      <w:pPr>
        <w:spacing w:line="200" w:lineRule="exact"/>
      </w:pPr>
    </w:p>
    <w:p w:rsidR="00C9550B" w:rsidRDefault="00883F8D">
      <w:pPr>
        <w:spacing w:line="260" w:lineRule="exact"/>
        <w:ind w:left="640" w:right="-56"/>
        <w:rPr>
          <w:sz w:val="24"/>
          <w:szCs w:val="24"/>
        </w:rPr>
      </w:pPr>
      <w:r>
        <w:rPr>
          <w:position w:val="-1"/>
          <w:sz w:val="24"/>
          <w:szCs w:val="24"/>
        </w:rPr>
        <w:t>baos.flush();</w:t>
      </w:r>
    </w:p>
    <w:p w:rsidR="00C9550B" w:rsidRDefault="00883F8D">
      <w:pPr>
        <w:spacing w:before="29"/>
        <w:rPr>
          <w:sz w:val="24"/>
          <w:szCs w:val="24"/>
        </w:rPr>
        <w:sectPr w:rsidR="00C9550B">
          <w:type w:val="continuous"/>
          <w:pgSz w:w="12240" w:h="15840"/>
          <w:pgMar w:top="600" w:right="1720" w:bottom="280" w:left="1340" w:header="720" w:footer="720" w:gutter="0"/>
          <w:cols w:num="2" w:space="720" w:equalWidth="0">
            <w:col w:w="1845" w:space="149"/>
            <w:col w:w="7186"/>
          </w:cols>
        </w:sectPr>
      </w:pPr>
      <w:r>
        <w:br w:type="column"/>
      </w:r>
      <w:r>
        <w:rPr>
          <w:sz w:val="24"/>
          <w:szCs w:val="24"/>
        </w:rPr>
        <w:lastRenderedPageBreak/>
        <w:t>ImageIO.write(img, "jpg", baos);</w:t>
      </w:r>
    </w:p>
    <w:p w:rsidR="00C9550B" w:rsidRDefault="00BD7BB8">
      <w:pPr>
        <w:spacing w:before="5"/>
        <w:ind w:left="640"/>
        <w:rPr>
          <w:sz w:val="24"/>
          <w:szCs w:val="24"/>
        </w:rPr>
      </w:pPr>
      <w:r w:rsidRPr="00BD7BB8">
        <w:lastRenderedPageBreak/>
        <w:pict>
          <v:group id="_x0000_s1182" style="position:absolute;left:0;text-align:left;margin-left:23.95pt;margin-top:23.7pt;width:564.2pt;height:744.7pt;z-index:-2427;mso-position-horizontal-relative:page;mso-position-vertical-relative:page" coordorigin="479,474" coordsize="11284,14894">
            <v:shape id="_x0000_s1186" style="position:absolute;left:490;top:485;width:11263;height:0" coordorigin="490,485" coordsize="11263,0" path="m490,485r11263,e" filled="f" strokeweight=".58pt">
              <v:path arrowok="t"/>
            </v:shape>
            <v:shape id="_x0000_s1185" style="position:absolute;left:485;top:480;width:0;height:14882" coordorigin="485,480" coordsize="0,14882" path="m485,480r,14882e" filled="f" strokeweight=".58pt">
              <v:path arrowok="t"/>
            </v:shape>
            <v:shape id="_x0000_s1184" style="position:absolute;left:11758;top:480;width:0;height:14882" coordorigin="11758,480" coordsize="0,14882" path="m11758,480r,14882e" filled="f" strokeweight=".58pt">
              <v:path arrowok="t"/>
            </v:shape>
            <v:shape id="_x0000_s1183" style="position:absolute;left:490;top:15358;width:11263;height:0" coordorigin="490,15358" coordsize="11263,0" path="m490,15358r11263,e" filled="f" strokeweight=".58pt">
              <v:path arrowok="t"/>
            </v:shape>
            <w10:wrap anchorx="page" anchory="page"/>
          </v:group>
        </w:pict>
      </w:r>
      <w:r w:rsidR="00883F8D">
        <w:rPr>
          <w:sz w:val="24"/>
          <w:szCs w:val="24"/>
        </w:rPr>
        <w:t>byte[] bytes = baos.toByteArray();</w:t>
      </w:r>
    </w:p>
    <w:p w:rsidR="00C9550B" w:rsidRDefault="00883F8D">
      <w:pPr>
        <w:spacing w:line="260" w:lineRule="exact"/>
        <w:ind w:left="640"/>
        <w:rPr>
          <w:sz w:val="24"/>
          <w:szCs w:val="24"/>
        </w:rPr>
      </w:pPr>
      <w:r>
        <w:rPr>
          <w:position w:val="-1"/>
          <w:sz w:val="24"/>
          <w:szCs w:val="24"/>
        </w:rPr>
        <w:t>baos.close();</w:t>
      </w:r>
    </w:p>
    <w:p w:rsidR="00C9550B" w:rsidRDefault="00C9550B">
      <w:pPr>
        <w:spacing w:before="6" w:line="100" w:lineRule="exact"/>
        <w:rPr>
          <w:sz w:val="10"/>
          <w:szCs w:val="10"/>
        </w:rPr>
      </w:pPr>
    </w:p>
    <w:p w:rsidR="00C9550B" w:rsidRDefault="00C9550B">
      <w:pPr>
        <w:spacing w:line="200" w:lineRule="exact"/>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30">
        <w:r w:rsidR="00883F8D">
          <w:rPr>
            <w:color w:val="0000FF"/>
            <w:sz w:val="24"/>
            <w:szCs w:val="24"/>
          </w:rPr>
          <w:t>cs6411</w:t>
        </w:r>
      </w:hyperlink>
    </w:p>
    <w:p w:rsidR="00C9550B" w:rsidRDefault="00BD7BB8">
      <w:pPr>
        <w:spacing w:before="63" w:line="300" w:lineRule="exact"/>
        <w:ind w:left="640"/>
        <w:rPr>
          <w:sz w:val="24"/>
          <w:szCs w:val="24"/>
        </w:rPr>
      </w:pPr>
      <w:r w:rsidRPr="00BD7BB8">
        <w:lastRenderedPageBreak/>
        <w:pict>
          <v:group id="_x0000_s1177" style="position:absolute;left:0;text-align:left;margin-left:23.95pt;margin-top:23.7pt;width:564.2pt;height:744.7pt;z-index:-2426;mso-position-horizontal-relative:page;mso-position-vertical-relative:page" coordorigin="479,474" coordsize="11284,14894">
            <v:shape id="_x0000_s1181" style="position:absolute;left:490;top:485;width:11263;height:0" coordorigin="490,485" coordsize="11263,0" path="m490,485r11263,e" filled="f" strokeweight=".58pt">
              <v:path arrowok="t"/>
            </v:shape>
            <v:shape id="_x0000_s1180" style="position:absolute;left:485;top:480;width:0;height:14882" coordorigin="485,480" coordsize="0,14882" path="m485,480r,14882e" filled="f" strokeweight=".58pt">
              <v:path arrowok="t"/>
            </v:shape>
            <v:shape id="_x0000_s1179" style="position:absolute;left:11758;top:480;width:0;height:14882" coordorigin="11758,480" coordsize="0,14882" path="m11758,480r,14882e" filled="f" strokeweight=".58pt">
              <v:path arrowok="t"/>
            </v:shape>
            <v:shape id="_x0000_s1178" style="position:absolute;left:490;top:15358;width:11263;height:0" coordorigin="490,15358" coordsize="11263,0" path="m490,15358r11263,e" filled="f" strokeweight=".58pt">
              <v:path arrowok="t"/>
            </v:shape>
            <w10:wrap anchorx="page" anchory="page"/>
          </v:group>
        </w:pict>
      </w:r>
      <w:r w:rsidR="00883F8D">
        <w:rPr>
          <w:position w:val="2"/>
          <w:sz w:val="24"/>
          <w:szCs w:val="24"/>
        </w:rPr>
        <w:t>System.out.println("Sending im</w:t>
      </w:r>
      <w:r w:rsidR="00883F8D">
        <w:rPr>
          <w:color w:val="0000FF"/>
          <w:position w:val="-2"/>
          <w:sz w:val="24"/>
          <w:szCs w:val="24"/>
        </w:rPr>
        <w:t>w</w:t>
      </w:r>
      <w:r w:rsidR="00883F8D">
        <w:rPr>
          <w:color w:val="000000"/>
          <w:position w:val="2"/>
          <w:sz w:val="24"/>
          <w:szCs w:val="24"/>
        </w:rPr>
        <w:t>a</w:t>
      </w:r>
      <w:r w:rsidR="00883F8D">
        <w:rPr>
          <w:color w:val="0000FF"/>
          <w:position w:val="-2"/>
          <w:sz w:val="24"/>
          <w:szCs w:val="24"/>
        </w:rPr>
        <w:t>w</w:t>
      </w:r>
      <w:r w:rsidR="00883F8D">
        <w:rPr>
          <w:color w:val="000000"/>
          <w:position w:val="2"/>
          <w:sz w:val="24"/>
          <w:szCs w:val="24"/>
        </w:rPr>
        <w:t>ge</w:t>
      </w:r>
      <w:r w:rsidR="00883F8D">
        <w:rPr>
          <w:color w:val="0000FF"/>
          <w:position w:val="-2"/>
          <w:sz w:val="24"/>
          <w:szCs w:val="24"/>
        </w:rPr>
        <w:t>w</w:t>
      </w:r>
      <w:r w:rsidR="00883F8D">
        <w:rPr>
          <w:color w:val="000000"/>
          <w:position w:val="2"/>
          <w:sz w:val="24"/>
          <w:szCs w:val="24"/>
        </w:rPr>
        <w:t>t</w:t>
      </w:r>
      <w:r w:rsidR="00883F8D">
        <w:rPr>
          <w:color w:val="0000FF"/>
          <w:position w:val="-2"/>
          <w:sz w:val="24"/>
          <w:szCs w:val="24"/>
        </w:rPr>
        <w:t>.</w:t>
      </w:r>
      <w:r w:rsidR="00883F8D">
        <w:rPr>
          <w:color w:val="000000"/>
          <w:position w:val="2"/>
          <w:sz w:val="24"/>
          <w:szCs w:val="24"/>
        </w:rPr>
        <w:t>o</w:t>
      </w:r>
      <w:r w:rsidR="00883F8D">
        <w:rPr>
          <w:color w:val="0000FF"/>
          <w:position w:val="-2"/>
          <w:sz w:val="24"/>
          <w:szCs w:val="24"/>
        </w:rPr>
        <w:t>vi</w:t>
      </w:r>
      <w:r w:rsidR="00883F8D">
        <w:rPr>
          <w:color w:val="000000"/>
          <w:position w:val="2"/>
          <w:sz w:val="24"/>
          <w:szCs w:val="24"/>
        </w:rPr>
        <w:t>s</w:t>
      </w:r>
      <w:r w:rsidR="00883F8D">
        <w:rPr>
          <w:color w:val="0000FF"/>
          <w:position w:val="-2"/>
          <w:sz w:val="24"/>
          <w:szCs w:val="24"/>
        </w:rPr>
        <w:t>d</w:t>
      </w:r>
      <w:r w:rsidR="00883F8D">
        <w:rPr>
          <w:color w:val="000000"/>
          <w:position w:val="2"/>
          <w:sz w:val="24"/>
          <w:szCs w:val="24"/>
        </w:rPr>
        <w:t>e</w:t>
      </w:r>
      <w:r w:rsidR="00883F8D">
        <w:rPr>
          <w:color w:val="0000FF"/>
          <w:position w:val="-2"/>
          <w:sz w:val="24"/>
          <w:szCs w:val="24"/>
        </w:rPr>
        <w:t>y</w:t>
      </w:r>
      <w:r w:rsidR="00883F8D">
        <w:rPr>
          <w:color w:val="000000"/>
          <w:position w:val="2"/>
          <w:sz w:val="24"/>
          <w:szCs w:val="24"/>
        </w:rPr>
        <w:t>rv</w:t>
      </w:r>
      <w:r w:rsidR="00883F8D">
        <w:rPr>
          <w:color w:val="0000FF"/>
          <w:position w:val="-2"/>
          <w:sz w:val="24"/>
          <w:szCs w:val="24"/>
        </w:rPr>
        <w:t>a</w:t>
      </w:r>
      <w:r w:rsidR="00883F8D">
        <w:rPr>
          <w:color w:val="000000"/>
          <w:position w:val="2"/>
          <w:sz w:val="24"/>
          <w:szCs w:val="24"/>
        </w:rPr>
        <w:t>e</w:t>
      </w:r>
      <w:r w:rsidR="00883F8D">
        <w:rPr>
          <w:color w:val="0000FF"/>
          <w:position w:val="-2"/>
          <w:sz w:val="24"/>
          <w:szCs w:val="24"/>
        </w:rPr>
        <w:t>rt</w:t>
      </w:r>
      <w:r w:rsidR="00883F8D">
        <w:rPr>
          <w:color w:val="000000"/>
          <w:position w:val="2"/>
          <w:sz w:val="24"/>
          <w:szCs w:val="24"/>
        </w:rPr>
        <w:t>r</w:t>
      </w:r>
      <w:r w:rsidR="00883F8D">
        <w:rPr>
          <w:color w:val="0000FF"/>
          <w:position w:val="-2"/>
          <w:sz w:val="24"/>
          <w:szCs w:val="24"/>
        </w:rPr>
        <w:t>h</w:t>
      </w:r>
      <w:r w:rsidR="00883F8D">
        <w:rPr>
          <w:color w:val="000000"/>
          <w:position w:val="2"/>
          <w:sz w:val="24"/>
          <w:szCs w:val="24"/>
        </w:rPr>
        <w:t>.</w:t>
      </w:r>
      <w:r w:rsidR="00883F8D">
        <w:rPr>
          <w:color w:val="0000FF"/>
          <w:position w:val="-2"/>
          <w:sz w:val="24"/>
          <w:szCs w:val="24"/>
        </w:rPr>
        <w:t>i</w:t>
      </w:r>
      <w:r w:rsidR="00883F8D">
        <w:rPr>
          <w:color w:val="000000"/>
          <w:position w:val="2"/>
          <w:sz w:val="24"/>
          <w:szCs w:val="24"/>
        </w:rPr>
        <w:t>"</w:t>
      </w:r>
      <w:r w:rsidR="00883F8D">
        <w:rPr>
          <w:color w:val="0000FF"/>
          <w:position w:val="-2"/>
          <w:sz w:val="24"/>
          <w:szCs w:val="24"/>
        </w:rPr>
        <w:t>p</w:t>
      </w:r>
      <w:r w:rsidR="00883F8D">
        <w:rPr>
          <w:color w:val="000000"/>
          <w:position w:val="2"/>
          <w:sz w:val="24"/>
          <w:szCs w:val="24"/>
        </w:rPr>
        <w:t>)</w:t>
      </w:r>
      <w:r w:rsidR="00883F8D">
        <w:rPr>
          <w:color w:val="0000FF"/>
          <w:position w:val="-2"/>
          <w:sz w:val="24"/>
          <w:szCs w:val="24"/>
        </w:rPr>
        <w:t>l</w:t>
      </w:r>
      <w:r w:rsidR="00883F8D">
        <w:rPr>
          <w:color w:val="000000"/>
          <w:position w:val="2"/>
          <w:sz w:val="24"/>
          <w:szCs w:val="24"/>
        </w:rPr>
        <w:t>;</w:t>
      </w:r>
      <w:r w:rsidR="00883F8D">
        <w:rPr>
          <w:color w:val="0000FF"/>
          <w:position w:val="-2"/>
          <w:sz w:val="24"/>
          <w:szCs w:val="24"/>
        </w:rPr>
        <w:t>us.com</w:t>
      </w:r>
    </w:p>
    <w:p w:rsidR="00C9550B" w:rsidRDefault="00C9550B">
      <w:pPr>
        <w:spacing w:before="10" w:line="200" w:lineRule="exact"/>
      </w:pPr>
    </w:p>
    <w:p w:rsidR="00C9550B" w:rsidRDefault="00883F8D">
      <w:pPr>
        <w:spacing w:before="29"/>
        <w:ind w:left="640" w:right="2935" w:firstLine="1351"/>
        <w:rPr>
          <w:sz w:val="24"/>
          <w:szCs w:val="24"/>
        </w:rPr>
      </w:pPr>
      <w:r>
        <w:rPr>
          <w:sz w:val="24"/>
          <w:szCs w:val="24"/>
        </w:rPr>
        <w:t>OutputStream out = soc.getOutputStream(); DataOutputStream dos = new DataOutputStream(out); dos.writeInt(bytes.length);</w:t>
      </w:r>
    </w:p>
    <w:p w:rsidR="00C9550B" w:rsidRDefault="00883F8D">
      <w:pPr>
        <w:spacing w:before="3" w:line="260" w:lineRule="exact"/>
        <w:ind w:left="640" w:right="4247"/>
        <w:rPr>
          <w:sz w:val="24"/>
          <w:szCs w:val="24"/>
        </w:rPr>
      </w:pPr>
      <w:r>
        <w:rPr>
          <w:sz w:val="24"/>
          <w:szCs w:val="24"/>
        </w:rPr>
        <w:t>dos.write(bytes, 0, bytes.length); System.out.println("Image sent to server. ");</w:t>
      </w:r>
    </w:p>
    <w:p w:rsidR="00C9550B" w:rsidRDefault="00C9550B">
      <w:pPr>
        <w:spacing w:before="13" w:line="260" w:lineRule="exact"/>
        <w:rPr>
          <w:sz w:val="26"/>
          <w:szCs w:val="26"/>
        </w:rPr>
      </w:pPr>
    </w:p>
    <w:p w:rsidR="00C9550B" w:rsidRDefault="00883F8D">
      <w:pPr>
        <w:ind w:left="640"/>
        <w:rPr>
          <w:sz w:val="24"/>
          <w:szCs w:val="24"/>
        </w:rPr>
      </w:pPr>
      <w:r>
        <w:rPr>
          <w:sz w:val="24"/>
          <w:szCs w:val="24"/>
        </w:rPr>
        <w:t>dos.close();</w:t>
      </w:r>
    </w:p>
    <w:p w:rsidR="00C9550B" w:rsidRDefault="00883F8D">
      <w:pPr>
        <w:ind w:left="640"/>
        <w:rPr>
          <w:sz w:val="24"/>
          <w:szCs w:val="24"/>
        </w:rPr>
      </w:pPr>
      <w:r>
        <w:rPr>
          <w:sz w:val="24"/>
          <w:szCs w:val="24"/>
        </w:rPr>
        <w:t>out.close();</w:t>
      </w:r>
    </w:p>
    <w:p w:rsidR="00C9550B" w:rsidRDefault="00883F8D">
      <w:pPr>
        <w:ind w:left="460"/>
        <w:rPr>
          <w:sz w:val="24"/>
          <w:szCs w:val="24"/>
        </w:rPr>
      </w:pPr>
      <w:r>
        <w:rPr>
          <w:sz w:val="24"/>
          <w:szCs w:val="24"/>
        </w:rPr>
        <w:t>}catch (Exception e) {</w:t>
      </w:r>
    </w:p>
    <w:p w:rsidR="00C9550B" w:rsidRDefault="00883F8D">
      <w:pPr>
        <w:ind w:left="640"/>
        <w:rPr>
          <w:sz w:val="24"/>
          <w:szCs w:val="24"/>
        </w:rPr>
      </w:pPr>
      <w:r>
        <w:rPr>
          <w:sz w:val="24"/>
          <w:szCs w:val="24"/>
        </w:rPr>
        <w:t>System.out.println("Exception: " + e.getMessage());</w:t>
      </w:r>
    </w:p>
    <w:p w:rsidR="00C9550B" w:rsidRDefault="00883F8D">
      <w:pPr>
        <w:spacing w:line="260" w:lineRule="exact"/>
        <w:ind w:left="640"/>
        <w:rPr>
          <w:sz w:val="24"/>
          <w:szCs w:val="24"/>
        </w:rPr>
      </w:pPr>
      <w:r>
        <w:rPr>
          <w:position w:val="-1"/>
          <w:sz w:val="24"/>
          <w:szCs w:val="24"/>
        </w:rPr>
        <w:t>soc.close();</w:t>
      </w:r>
    </w:p>
    <w:p w:rsidR="00C9550B" w:rsidRDefault="00883F8D">
      <w:pPr>
        <w:spacing w:before="5"/>
        <w:ind w:left="460"/>
        <w:rPr>
          <w:sz w:val="24"/>
          <w:szCs w:val="24"/>
        </w:rPr>
      </w:pPr>
      <w:r>
        <w:rPr>
          <w:sz w:val="24"/>
          <w:szCs w:val="24"/>
        </w:rPr>
        <w:t>}</w:t>
      </w:r>
    </w:p>
    <w:p w:rsidR="00C9550B" w:rsidRDefault="00883F8D">
      <w:pPr>
        <w:ind w:left="640"/>
        <w:rPr>
          <w:sz w:val="24"/>
          <w:szCs w:val="24"/>
        </w:rPr>
      </w:pPr>
      <w:r>
        <w:rPr>
          <w:sz w:val="24"/>
          <w:szCs w:val="24"/>
        </w:rPr>
        <w:t>soc.close();</w:t>
      </w:r>
    </w:p>
    <w:p w:rsidR="00C9550B" w:rsidRDefault="00883F8D">
      <w:pPr>
        <w:ind w:left="280"/>
        <w:rPr>
          <w:sz w:val="24"/>
          <w:szCs w:val="24"/>
        </w:rPr>
      </w:pPr>
      <w:r>
        <w:rPr>
          <w:sz w:val="24"/>
          <w:szCs w:val="24"/>
        </w:rPr>
        <w:t>}</w:t>
      </w:r>
    </w:p>
    <w:p w:rsidR="00C9550B" w:rsidRDefault="00883F8D">
      <w:pPr>
        <w:spacing w:line="260" w:lineRule="exact"/>
        <w:ind w:left="100"/>
        <w:rPr>
          <w:sz w:val="24"/>
          <w:szCs w:val="24"/>
        </w:rPr>
      </w:pPr>
      <w:r>
        <w:rPr>
          <w:position w:val="-1"/>
          <w:sz w:val="24"/>
          <w:szCs w:val="24"/>
        </w:rPr>
        <w:t>}</w:t>
      </w:r>
    </w:p>
    <w:p w:rsidR="00C9550B" w:rsidRDefault="00C9550B">
      <w:pPr>
        <w:spacing w:before="8" w:line="120" w:lineRule="exact"/>
        <w:rPr>
          <w:sz w:val="12"/>
          <w:szCs w:val="12"/>
        </w:rPr>
      </w:pPr>
    </w:p>
    <w:p w:rsidR="00C9550B" w:rsidRDefault="00C9550B">
      <w:pPr>
        <w:spacing w:line="200" w:lineRule="exact"/>
      </w:pPr>
    </w:p>
    <w:p w:rsidR="00C9550B" w:rsidRDefault="00C9550B">
      <w:pPr>
        <w:spacing w:line="200" w:lineRule="exact"/>
      </w:pPr>
    </w:p>
    <w:p w:rsidR="00C9550B" w:rsidRDefault="00883F8D">
      <w:pPr>
        <w:spacing w:before="29"/>
        <w:ind w:left="100"/>
        <w:rPr>
          <w:sz w:val="24"/>
          <w:szCs w:val="24"/>
        </w:rPr>
      </w:pPr>
      <w:r>
        <w:rPr>
          <w:sz w:val="24"/>
          <w:szCs w:val="24"/>
        </w:rPr>
        <w:t>import java.net.*;</w:t>
      </w:r>
    </w:p>
    <w:p w:rsidR="00C9550B" w:rsidRDefault="00883F8D">
      <w:pPr>
        <w:ind w:left="100"/>
        <w:rPr>
          <w:sz w:val="24"/>
          <w:szCs w:val="24"/>
        </w:rPr>
      </w:pPr>
      <w:r>
        <w:rPr>
          <w:sz w:val="24"/>
          <w:szCs w:val="24"/>
        </w:rPr>
        <w:t>import java.io.*;</w:t>
      </w:r>
    </w:p>
    <w:p w:rsidR="00C9550B" w:rsidRDefault="00883F8D">
      <w:pPr>
        <w:ind w:left="100" w:right="6641"/>
        <w:rPr>
          <w:sz w:val="24"/>
          <w:szCs w:val="24"/>
        </w:rPr>
      </w:pPr>
      <w:r>
        <w:rPr>
          <w:sz w:val="24"/>
          <w:szCs w:val="24"/>
        </w:rPr>
        <w:t>import java.awt.image.*; import javax.imageio.*; import javax.swing.*;</w:t>
      </w:r>
    </w:p>
    <w:p w:rsidR="00C9550B" w:rsidRDefault="00C9550B">
      <w:pPr>
        <w:spacing w:before="16" w:line="260" w:lineRule="exact"/>
        <w:rPr>
          <w:sz w:val="26"/>
          <w:szCs w:val="26"/>
        </w:rPr>
      </w:pPr>
    </w:p>
    <w:p w:rsidR="00C9550B" w:rsidRDefault="00883F8D">
      <w:pPr>
        <w:ind w:left="100"/>
        <w:rPr>
          <w:sz w:val="24"/>
          <w:szCs w:val="24"/>
        </w:rPr>
      </w:pPr>
      <w:r>
        <w:rPr>
          <w:sz w:val="24"/>
          <w:szCs w:val="24"/>
        </w:rPr>
        <w:t>class Server {</w:t>
      </w:r>
    </w:p>
    <w:p w:rsidR="00C9550B" w:rsidRDefault="00883F8D">
      <w:pPr>
        <w:ind w:left="460" w:right="3378" w:hanging="180"/>
        <w:rPr>
          <w:sz w:val="24"/>
          <w:szCs w:val="24"/>
        </w:rPr>
      </w:pPr>
      <w:r>
        <w:rPr>
          <w:sz w:val="24"/>
          <w:szCs w:val="24"/>
        </w:rPr>
        <w:t>public static void main(String  args[]) throws Exception{ ServerSocket server=null;</w:t>
      </w:r>
    </w:p>
    <w:p w:rsidR="00C9550B" w:rsidRDefault="00883F8D">
      <w:pPr>
        <w:ind w:left="460"/>
        <w:rPr>
          <w:sz w:val="24"/>
          <w:szCs w:val="24"/>
        </w:rPr>
      </w:pPr>
      <w:r>
        <w:rPr>
          <w:sz w:val="24"/>
          <w:szCs w:val="24"/>
        </w:rPr>
        <w:t>Socket socket;</w:t>
      </w:r>
    </w:p>
    <w:p w:rsidR="00C9550B" w:rsidRDefault="00883F8D">
      <w:pPr>
        <w:ind w:left="460" w:right="4037"/>
        <w:rPr>
          <w:sz w:val="24"/>
          <w:szCs w:val="24"/>
        </w:rPr>
      </w:pPr>
      <w:r>
        <w:rPr>
          <w:sz w:val="24"/>
          <w:szCs w:val="24"/>
        </w:rPr>
        <w:t>server=new ServerSocket(4000); System.out.println("Server Waiting for image");</w:t>
      </w:r>
    </w:p>
    <w:p w:rsidR="00C9550B" w:rsidRDefault="00C9550B">
      <w:pPr>
        <w:spacing w:before="16" w:line="260" w:lineRule="exact"/>
        <w:rPr>
          <w:sz w:val="26"/>
          <w:szCs w:val="26"/>
        </w:rPr>
      </w:pPr>
    </w:p>
    <w:p w:rsidR="00C9550B" w:rsidRDefault="00883F8D">
      <w:pPr>
        <w:ind w:left="460" w:right="3931"/>
        <w:rPr>
          <w:sz w:val="24"/>
          <w:szCs w:val="24"/>
        </w:rPr>
      </w:pPr>
      <w:r>
        <w:rPr>
          <w:sz w:val="24"/>
          <w:szCs w:val="24"/>
        </w:rPr>
        <w:t>socket=server.accept(); System.out.println("Client connected."); InputStream in = socket.getInputStream(); DataInputStream dis = new DataInputStream(in);</w:t>
      </w:r>
    </w:p>
    <w:p w:rsidR="00C9550B" w:rsidRDefault="00C9550B">
      <w:pPr>
        <w:spacing w:before="16" w:line="260" w:lineRule="exact"/>
        <w:rPr>
          <w:sz w:val="26"/>
          <w:szCs w:val="26"/>
        </w:rPr>
      </w:pPr>
    </w:p>
    <w:p w:rsidR="00C9550B" w:rsidRDefault="00883F8D">
      <w:pPr>
        <w:ind w:left="460"/>
        <w:rPr>
          <w:sz w:val="24"/>
          <w:szCs w:val="24"/>
        </w:rPr>
      </w:pPr>
      <w:r>
        <w:rPr>
          <w:sz w:val="24"/>
          <w:szCs w:val="24"/>
        </w:rPr>
        <w:t>int len = dis.readInt();</w:t>
      </w:r>
    </w:p>
    <w:p w:rsidR="00C9550B" w:rsidRDefault="00883F8D">
      <w:pPr>
        <w:ind w:left="460"/>
        <w:rPr>
          <w:sz w:val="24"/>
          <w:szCs w:val="24"/>
        </w:rPr>
      </w:pPr>
      <w:r>
        <w:rPr>
          <w:sz w:val="24"/>
          <w:szCs w:val="24"/>
        </w:rPr>
        <w:t>System.out.println("Image Size: " + len/1024 + "KB");</w:t>
      </w:r>
    </w:p>
    <w:p w:rsidR="00C9550B" w:rsidRDefault="00883F8D">
      <w:pPr>
        <w:ind w:left="460" w:right="5993"/>
        <w:rPr>
          <w:sz w:val="24"/>
          <w:szCs w:val="24"/>
        </w:rPr>
      </w:pPr>
      <w:r>
        <w:rPr>
          <w:sz w:val="24"/>
          <w:szCs w:val="24"/>
        </w:rPr>
        <w:t>byte[] data = new byte[len]; dis.readFully(data); dis.close();</w:t>
      </w:r>
    </w:p>
    <w:p w:rsidR="00C9550B" w:rsidRDefault="00883F8D">
      <w:pPr>
        <w:ind w:left="1137"/>
        <w:rPr>
          <w:sz w:val="24"/>
          <w:szCs w:val="24"/>
        </w:rPr>
      </w:pPr>
      <w:r>
        <w:rPr>
          <w:sz w:val="24"/>
          <w:szCs w:val="24"/>
        </w:rPr>
        <w:t>in.close();</w:t>
      </w:r>
    </w:p>
    <w:p w:rsidR="00C9550B" w:rsidRDefault="00C9550B">
      <w:pPr>
        <w:spacing w:before="16" w:line="260" w:lineRule="exact"/>
        <w:rPr>
          <w:sz w:val="26"/>
          <w:szCs w:val="26"/>
        </w:rPr>
      </w:pPr>
    </w:p>
    <w:p w:rsidR="00C9550B" w:rsidRDefault="00883F8D">
      <w:pPr>
        <w:ind w:left="1137" w:right="2921" w:firstLine="2"/>
        <w:rPr>
          <w:sz w:val="24"/>
          <w:szCs w:val="24"/>
        </w:rPr>
      </w:pPr>
      <w:r>
        <w:rPr>
          <w:sz w:val="24"/>
          <w:szCs w:val="24"/>
        </w:rPr>
        <w:t>InputStream ian = new ByteArrayInputStream(data); BufferedImage bImage = ImageIO.read(ian);</w:t>
      </w:r>
    </w:p>
    <w:p w:rsidR="00C9550B" w:rsidRDefault="00C9550B">
      <w:pPr>
        <w:spacing w:before="16" w:line="260" w:lineRule="exact"/>
        <w:rPr>
          <w:sz w:val="26"/>
          <w:szCs w:val="26"/>
        </w:rPr>
      </w:pPr>
    </w:p>
    <w:p w:rsidR="00C9550B" w:rsidRDefault="00883F8D">
      <w:pPr>
        <w:ind w:left="1137" w:right="3816"/>
        <w:rPr>
          <w:sz w:val="24"/>
          <w:szCs w:val="24"/>
        </w:rPr>
      </w:pPr>
      <w:r>
        <w:rPr>
          <w:sz w:val="24"/>
          <w:szCs w:val="24"/>
        </w:rPr>
        <w:t>JFrame f = new JFrame("Server"); ImageIcon icon = new ImageIcon(bImage); JLabel l = new JLabel();</w:t>
      </w:r>
    </w:p>
    <w:p w:rsidR="00C9550B" w:rsidRDefault="00C9550B">
      <w:pPr>
        <w:spacing w:before="2" w:line="180" w:lineRule="exact"/>
        <w:rPr>
          <w:sz w:val="19"/>
          <w:szCs w:val="19"/>
        </w:rPr>
      </w:pPr>
    </w:p>
    <w:p w:rsidR="00C9550B" w:rsidRDefault="00C9550B">
      <w:pPr>
        <w:spacing w:line="200" w:lineRule="exact"/>
      </w:pPr>
    </w:p>
    <w:p w:rsidR="00C9550B" w:rsidRDefault="00BD7BB8">
      <w:pPr>
        <w:spacing w:before="29"/>
        <w:ind w:left="3583" w:right="3203"/>
        <w:jc w:val="center"/>
        <w:rPr>
          <w:sz w:val="24"/>
          <w:szCs w:val="24"/>
        </w:rPr>
        <w:sectPr w:rsidR="00C9550B">
          <w:pgSz w:w="12240" w:h="15840"/>
          <w:pgMar w:top="560" w:right="1720" w:bottom="280" w:left="1340" w:header="720" w:footer="720" w:gutter="0"/>
          <w:cols w:space="720"/>
        </w:sectPr>
      </w:pPr>
      <w:hyperlink r:id="rId31">
        <w:r w:rsidR="00883F8D">
          <w:rPr>
            <w:color w:val="0000FF"/>
            <w:sz w:val="24"/>
            <w:szCs w:val="24"/>
          </w:rPr>
          <w:t>cs6411</w:t>
        </w:r>
      </w:hyperlink>
    </w:p>
    <w:p w:rsidR="00C9550B" w:rsidRDefault="00883F8D">
      <w:pPr>
        <w:spacing w:before="64"/>
        <w:ind w:left="1137" w:right="199"/>
        <w:rPr>
          <w:sz w:val="24"/>
          <w:szCs w:val="24"/>
        </w:rPr>
      </w:pPr>
      <w:r>
        <w:rPr>
          <w:sz w:val="24"/>
          <w:szCs w:val="24"/>
        </w:rPr>
        <w:lastRenderedPageBreak/>
        <w:t>l.setIcon(icon); f.add(l); f.pack();</w:t>
      </w:r>
    </w:p>
    <w:p w:rsidR="00C9550B" w:rsidRDefault="00883F8D">
      <w:pPr>
        <w:ind w:left="1137" w:right="-56"/>
        <w:rPr>
          <w:sz w:val="24"/>
          <w:szCs w:val="24"/>
        </w:rPr>
      </w:pPr>
      <w:r>
        <w:rPr>
          <w:sz w:val="24"/>
          <w:szCs w:val="24"/>
        </w:rPr>
        <w:t>f.setVisible(true);</w:t>
      </w:r>
    </w:p>
    <w:p w:rsidR="00C9550B" w:rsidRDefault="00883F8D">
      <w:pPr>
        <w:ind w:left="280"/>
        <w:rPr>
          <w:sz w:val="24"/>
          <w:szCs w:val="24"/>
        </w:rPr>
      </w:pPr>
      <w:r>
        <w:rPr>
          <w:sz w:val="24"/>
          <w:szCs w:val="24"/>
        </w:rPr>
        <w:t>}</w:t>
      </w:r>
    </w:p>
    <w:p w:rsidR="00C9550B" w:rsidRDefault="00883F8D">
      <w:pPr>
        <w:spacing w:line="260" w:lineRule="exact"/>
        <w:ind w:left="100"/>
        <w:rPr>
          <w:sz w:val="24"/>
          <w:szCs w:val="24"/>
        </w:rPr>
      </w:pPr>
      <w:r>
        <w:rPr>
          <w:position w:val="-1"/>
          <w:sz w:val="24"/>
          <w:szCs w:val="24"/>
        </w:rPr>
        <w:t>}</w:t>
      </w:r>
    </w:p>
    <w:p w:rsidR="00C9550B" w:rsidRDefault="00883F8D">
      <w:pPr>
        <w:spacing w:before="2" w:line="100" w:lineRule="exact"/>
        <w:rPr>
          <w:sz w:val="10"/>
          <w:szCs w:val="10"/>
        </w:rPr>
      </w:pPr>
      <w:r>
        <w:br w:type="column"/>
      </w:r>
    </w:p>
    <w:p w:rsidR="00C9550B" w:rsidRDefault="00BD7BB8">
      <w:pPr>
        <w:rPr>
          <w:sz w:val="24"/>
          <w:szCs w:val="24"/>
        </w:rPr>
        <w:sectPr w:rsidR="00C9550B">
          <w:pgSz w:w="12240" w:h="15840"/>
          <w:pgMar w:top="560" w:right="1720" w:bottom="280" w:left="1340" w:header="720" w:footer="720" w:gutter="0"/>
          <w:cols w:num="2" w:space="720" w:equalWidth="0">
            <w:col w:w="2834" w:space="787"/>
            <w:col w:w="5559"/>
          </w:cols>
        </w:sectPr>
      </w:pPr>
      <w:hyperlink r:id="rId32">
        <w:r w:rsidR="00883F8D">
          <w:rPr>
            <w:color w:val="0000FF"/>
            <w:sz w:val="24"/>
            <w:szCs w:val="24"/>
          </w:rPr>
          <w:t>cs6411</w:t>
        </w:r>
      </w:hyperlink>
    </w:p>
    <w:p w:rsidR="00C9550B" w:rsidRDefault="00BD7BB8">
      <w:pPr>
        <w:spacing w:before="17" w:line="240" w:lineRule="exact"/>
        <w:rPr>
          <w:sz w:val="24"/>
          <w:szCs w:val="24"/>
        </w:rPr>
      </w:pPr>
      <w:r w:rsidRPr="00BD7BB8">
        <w:lastRenderedPageBreak/>
        <w:pict>
          <v:group id="_x0000_s1172" style="position:absolute;margin-left:23.95pt;margin-top:23.7pt;width:564.2pt;height:744.7pt;z-index:-2425;mso-position-horizontal-relative:page;mso-position-vertical-relative:page" coordorigin="479,474" coordsize="11284,14894">
            <v:shape id="_x0000_s1176" style="position:absolute;left:490;top:485;width:11263;height:0" coordorigin="490,485" coordsize="11263,0" path="m490,485r11263,e" filled="f" strokeweight=".58pt">
              <v:path arrowok="t"/>
            </v:shape>
            <v:shape id="_x0000_s1175" style="position:absolute;left:485;top:480;width:0;height:14882" coordorigin="485,480" coordsize="0,14882" path="m485,480r,14882e" filled="f" strokeweight=".58pt">
              <v:path arrowok="t"/>
            </v:shape>
            <v:shape id="_x0000_s1174" style="position:absolute;left:11758;top:480;width:0;height:14882" coordorigin="11758,480" coordsize="0,14882" path="m11758,480r,14882e" filled="f" strokeweight=".58pt">
              <v:path arrowok="t"/>
            </v:shape>
            <v:shape id="_x0000_s1173" style="position:absolute;left:490;top:15358;width:11263;height:0" coordorigin="490,15358" coordsize="11263,0" path="m490,15358r11263,e" filled="f" strokeweight=".58pt">
              <v:path arrowok="t"/>
            </v:shape>
            <w10:wrap anchorx="page" anchory="page"/>
          </v:group>
        </w:pict>
      </w:r>
    </w:p>
    <w:p w:rsidR="00C9550B" w:rsidRDefault="00883F8D">
      <w:pPr>
        <w:spacing w:before="29"/>
        <w:ind w:left="100"/>
        <w:rPr>
          <w:sz w:val="24"/>
          <w:szCs w:val="24"/>
        </w:rPr>
      </w:pPr>
      <w:r>
        <w:rPr>
          <w:b/>
          <w:sz w:val="24"/>
          <w:szCs w:val="24"/>
        </w:rPr>
        <w:t>Output</w:t>
      </w:r>
    </w:p>
    <w:p w:rsidR="00C9550B" w:rsidRDefault="00C9550B">
      <w:pPr>
        <w:spacing w:before="11" w:line="260" w:lineRule="exact"/>
        <w:rPr>
          <w:sz w:val="26"/>
          <w:szCs w:val="26"/>
        </w:rPr>
      </w:pPr>
    </w:p>
    <w:p w:rsidR="00C9550B" w:rsidRDefault="00883F8D">
      <w:pPr>
        <w:ind w:left="100"/>
        <w:rPr>
          <w:sz w:val="24"/>
          <w:szCs w:val="24"/>
        </w:rPr>
      </w:pPr>
      <w:r>
        <w:rPr>
          <w:sz w:val="24"/>
          <w:szCs w:val="24"/>
        </w:rPr>
        <w:t>When you run the client code, following output screen would appear on client side.</w:t>
      </w:r>
    </w:p>
    <w:p w:rsidR="00C9550B" w:rsidRDefault="00C9550B">
      <w:pPr>
        <w:spacing w:before="5" w:line="280" w:lineRule="exact"/>
        <w:rPr>
          <w:sz w:val="28"/>
          <w:szCs w:val="28"/>
        </w:rPr>
      </w:pPr>
    </w:p>
    <w:p w:rsidR="00C9550B" w:rsidRDefault="00A12238">
      <w:pPr>
        <w:ind w:left="13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69.75pt">
            <v:imagedata r:id="rId33" o:title=""/>
          </v:shape>
        </w:pict>
      </w:r>
    </w:p>
    <w:p w:rsidR="00C9550B" w:rsidRDefault="00C9550B">
      <w:pPr>
        <w:spacing w:before="1" w:line="140" w:lineRule="exact"/>
        <w:rPr>
          <w:sz w:val="15"/>
          <w:szCs w:val="15"/>
        </w:rPr>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b/>
          <w:sz w:val="24"/>
          <w:szCs w:val="24"/>
        </w:rPr>
        <w:t>RESULT</w:t>
      </w:r>
    </w:p>
    <w:p w:rsidR="00C9550B" w:rsidRDefault="00883F8D">
      <w:pPr>
        <w:spacing w:before="13" w:line="320" w:lineRule="exact"/>
        <w:ind w:left="100" w:right="318" w:firstLine="840"/>
        <w:rPr>
          <w:sz w:val="24"/>
          <w:szCs w:val="24"/>
        </w:rPr>
      </w:pPr>
      <w:r>
        <w:rPr>
          <w:sz w:val="24"/>
          <w:szCs w:val="24"/>
        </w:rPr>
        <w:t>Thus the program was implementing to socket for HTTP for web page upload and download.</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8" w:line="220" w:lineRule="exact"/>
        <w:rPr>
          <w:sz w:val="22"/>
          <w:szCs w:val="22"/>
        </w:rPr>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34">
        <w:r w:rsidR="00883F8D">
          <w:rPr>
            <w:color w:val="0000FF"/>
            <w:sz w:val="24"/>
            <w:szCs w:val="24"/>
          </w:rPr>
          <w:t>cs6411</w:t>
        </w:r>
      </w:hyperlink>
    </w:p>
    <w:p w:rsidR="00C9550B" w:rsidRDefault="00883F8D">
      <w:pPr>
        <w:spacing w:before="69"/>
        <w:ind w:left="460"/>
        <w:rPr>
          <w:sz w:val="28"/>
          <w:szCs w:val="28"/>
        </w:rPr>
      </w:pPr>
      <w:r>
        <w:rPr>
          <w:b/>
          <w:sz w:val="28"/>
          <w:szCs w:val="28"/>
        </w:rPr>
        <w:lastRenderedPageBreak/>
        <w:t>EX-NO 6. Write a program</w:t>
      </w:r>
      <w:r>
        <w:rPr>
          <w:color w:val="0000FF"/>
          <w:sz w:val="24"/>
          <w:szCs w:val="24"/>
        </w:rPr>
        <w:t>ww</w:t>
      </w:r>
      <w:r>
        <w:rPr>
          <w:b/>
          <w:color w:val="000000"/>
          <w:sz w:val="28"/>
          <w:szCs w:val="28"/>
        </w:rPr>
        <w:t>to</w:t>
      </w:r>
      <w:r>
        <w:rPr>
          <w:color w:val="0000FF"/>
          <w:sz w:val="24"/>
          <w:szCs w:val="24"/>
        </w:rPr>
        <w:t>w</w:t>
      </w:r>
      <w:r>
        <w:rPr>
          <w:b/>
          <w:color w:val="000000"/>
          <w:sz w:val="28"/>
          <w:szCs w:val="28"/>
        </w:rPr>
        <w:t>i</w:t>
      </w:r>
      <w:r>
        <w:rPr>
          <w:color w:val="0000FF"/>
          <w:sz w:val="24"/>
          <w:szCs w:val="24"/>
        </w:rPr>
        <w:t>.v</w:t>
      </w:r>
      <w:r>
        <w:rPr>
          <w:b/>
          <w:color w:val="000000"/>
          <w:sz w:val="28"/>
          <w:szCs w:val="28"/>
        </w:rPr>
        <w:t>m</w:t>
      </w:r>
      <w:r>
        <w:rPr>
          <w:color w:val="0000FF"/>
          <w:sz w:val="24"/>
          <w:szCs w:val="24"/>
        </w:rPr>
        <w:t>id</w:t>
      </w:r>
      <w:r>
        <w:rPr>
          <w:b/>
          <w:color w:val="000000"/>
          <w:sz w:val="28"/>
          <w:szCs w:val="28"/>
        </w:rPr>
        <w:t>p</w:t>
      </w:r>
      <w:r>
        <w:rPr>
          <w:color w:val="0000FF"/>
          <w:sz w:val="24"/>
          <w:szCs w:val="24"/>
        </w:rPr>
        <w:t>y</w:t>
      </w:r>
      <w:r>
        <w:rPr>
          <w:b/>
          <w:color w:val="000000"/>
          <w:sz w:val="28"/>
          <w:szCs w:val="28"/>
        </w:rPr>
        <w:t>l</w:t>
      </w:r>
      <w:r>
        <w:rPr>
          <w:color w:val="0000FF"/>
          <w:sz w:val="24"/>
          <w:szCs w:val="24"/>
        </w:rPr>
        <w:t>a</w:t>
      </w:r>
      <w:r>
        <w:rPr>
          <w:b/>
          <w:color w:val="000000"/>
          <w:sz w:val="28"/>
          <w:szCs w:val="28"/>
        </w:rPr>
        <w:t>e</w:t>
      </w:r>
      <w:r>
        <w:rPr>
          <w:color w:val="0000FF"/>
          <w:sz w:val="24"/>
          <w:szCs w:val="24"/>
        </w:rPr>
        <w:t>r</w:t>
      </w:r>
      <w:r>
        <w:rPr>
          <w:b/>
          <w:color w:val="000000"/>
          <w:sz w:val="28"/>
          <w:szCs w:val="28"/>
        </w:rPr>
        <w:t>m</w:t>
      </w:r>
      <w:r>
        <w:rPr>
          <w:color w:val="0000FF"/>
          <w:sz w:val="24"/>
          <w:szCs w:val="24"/>
        </w:rPr>
        <w:t>thi</w:t>
      </w:r>
      <w:r>
        <w:rPr>
          <w:b/>
          <w:color w:val="000000"/>
          <w:sz w:val="28"/>
          <w:szCs w:val="28"/>
        </w:rPr>
        <w:t>e</w:t>
      </w:r>
      <w:r>
        <w:rPr>
          <w:color w:val="0000FF"/>
          <w:sz w:val="24"/>
          <w:szCs w:val="24"/>
        </w:rPr>
        <w:t>p</w:t>
      </w:r>
      <w:r>
        <w:rPr>
          <w:b/>
          <w:color w:val="000000"/>
          <w:sz w:val="28"/>
          <w:szCs w:val="28"/>
        </w:rPr>
        <w:t>n</w:t>
      </w:r>
      <w:r>
        <w:rPr>
          <w:color w:val="0000FF"/>
          <w:sz w:val="24"/>
          <w:szCs w:val="24"/>
        </w:rPr>
        <w:t>lu</w:t>
      </w:r>
      <w:r>
        <w:rPr>
          <w:b/>
          <w:color w:val="000000"/>
          <w:sz w:val="28"/>
          <w:szCs w:val="28"/>
        </w:rPr>
        <w:t>t</w:t>
      </w:r>
      <w:r>
        <w:rPr>
          <w:color w:val="0000FF"/>
          <w:sz w:val="24"/>
          <w:szCs w:val="24"/>
        </w:rPr>
        <w:t>s.</w:t>
      </w:r>
      <w:r>
        <w:rPr>
          <w:b/>
          <w:color w:val="000000"/>
          <w:sz w:val="28"/>
          <w:szCs w:val="28"/>
        </w:rPr>
        <w:t>R</w:t>
      </w:r>
      <w:r>
        <w:rPr>
          <w:color w:val="0000FF"/>
          <w:sz w:val="24"/>
          <w:szCs w:val="24"/>
        </w:rPr>
        <w:t>co</w:t>
      </w:r>
      <w:r>
        <w:rPr>
          <w:b/>
          <w:color w:val="000000"/>
          <w:sz w:val="28"/>
          <w:szCs w:val="28"/>
        </w:rPr>
        <w:t>P</w:t>
      </w:r>
      <w:r>
        <w:rPr>
          <w:color w:val="0000FF"/>
          <w:sz w:val="24"/>
          <w:szCs w:val="24"/>
        </w:rPr>
        <w:t>m</w:t>
      </w:r>
      <w:r>
        <w:rPr>
          <w:b/>
          <w:color w:val="000000"/>
          <w:sz w:val="28"/>
          <w:szCs w:val="28"/>
        </w:rPr>
        <w:t>C (Remote Procedure Call)</w:t>
      </w:r>
    </w:p>
    <w:p w:rsidR="00C9550B" w:rsidRDefault="00C9550B">
      <w:pPr>
        <w:spacing w:before="15" w:line="260" w:lineRule="exact"/>
        <w:rPr>
          <w:sz w:val="26"/>
          <w:szCs w:val="26"/>
        </w:rPr>
      </w:pPr>
    </w:p>
    <w:p w:rsidR="00C9550B" w:rsidRDefault="00883F8D">
      <w:pPr>
        <w:ind w:left="100" w:right="8564"/>
        <w:jc w:val="both"/>
        <w:rPr>
          <w:sz w:val="24"/>
          <w:szCs w:val="24"/>
        </w:rPr>
      </w:pPr>
      <w:r>
        <w:rPr>
          <w:b/>
          <w:sz w:val="24"/>
          <w:szCs w:val="24"/>
        </w:rPr>
        <w:t>Aim:</w:t>
      </w:r>
    </w:p>
    <w:p w:rsidR="00C9550B" w:rsidRDefault="00883F8D">
      <w:pPr>
        <w:spacing w:line="260" w:lineRule="exact"/>
        <w:ind w:left="100" w:right="2691"/>
        <w:jc w:val="both"/>
        <w:rPr>
          <w:sz w:val="24"/>
          <w:szCs w:val="24"/>
        </w:rPr>
      </w:pPr>
      <w:r>
        <w:rPr>
          <w:sz w:val="24"/>
          <w:szCs w:val="24"/>
        </w:rPr>
        <w:t>To write a java program to implement RPC (remote procedure call</w:t>
      </w:r>
    </w:p>
    <w:p w:rsidR="00C9550B" w:rsidRDefault="00C9550B">
      <w:pPr>
        <w:spacing w:before="7" w:line="140" w:lineRule="exact"/>
        <w:rPr>
          <w:sz w:val="15"/>
          <w:szCs w:val="15"/>
        </w:rPr>
      </w:pPr>
    </w:p>
    <w:p w:rsidR="00C9550B" w:rsidRDefault="00C9550B">
      <w:pPr>
        <w:spacing w:line="200" w:lineRule="exact"/>
      </w:pPr>
    </w:p>
    <w:p w:rsidR="00C9550B" w:rsidRDefault="00C9550B">
      <w:pPr>
        <w:spacing w:line="200" w:lineRule="exact"/>
      </w:pPr>
    </w:p>
    <w:p w:rsidR="00C9550B" w:rsidRDefault="00883F8D">
      <w:pPr>
        <w:ind w:left="100" w:right="7878"/>
        <w:jc w:val="both"/>
        <w:rPr>
          <w:sz w:val="24"/>
          <w:szCs w:val="24"/>
        </w:rPr>
      </w:pPr>
      <w:r>
        <w:rPr>
          <w:b/>
          <w:sz w:val="24"/>
          <w:szCs w:val="24"/>
        </w:rPr>
        <w:t>Algorithm :</w:t>
      </w:r>
    </w:p>
    <w:p w:rsidR="00C9550B" w:rsidRDefault="00C9550B">
      <w:pPr>
        <w:spacing w:before="11" w:line="260" w:lineRule="exact"/>
        <w:rPr>
          <w:sz w:val="26"/>
          <w:szCs w:val="26"/>
        </w:rPr>
      </w:pPr>
    </w:p>
    <w:p w:rsidR="00C9550B" w:rsidRDefault="00883F8D">
      <w:pPr>
        <w:ind w:left="100" w:right="7167"/>
        <w:jc w:val="both"/>
        <w:rPr>
          <w:sz w:val="24"/>
          <w:szCs w:val="24"/>
        </w:rPr>
      </w:pPr>
      <w:r>
        <w:rPr>
          <w:sz w:val="24"/>
          <w:szCs w:val="24"/>
        </w:rPr>
        <w:t>1.Start the program.</w:t>
      </w:r>
    </w:p>
    <w:p w:rsidR="00C9550B" w:rsidRDefault="00883F8D">
      <w:pPr>
        <w:ind w:left="100" w:right="5812"/>
        <w:jc w:val="both"/>
        <w:rPr>
          <w:sz w:val="24"/>
          <w:szCs w:val="24"/>
        </w:rPr>
      </w:pPr>
      <w:r>
        <w:rPr>
          <w:sz w:val="24"/>
          <w:szCs w:val="24"/>
        </w:rPr>
        <w:t>2.Get the frame size from the user</w:t>
      </w:r>
    </w:p>
    <w:p w:rsidR="00C9550B" w:rsidRDefault="00883F8D">
      <w:pPr>
        <w:ind w:left="100" w:right="4504"/>
        <w:jc w:val="both"/>
        <w:rPr>
          <w:sz w:val="24"/>
          <w:szCs w:val="24"/>
        </w:rPr>
      </w:pPr>
      <w:r>
        <w:rPr>
          <w:sz w:val="24"/>
          <w:szCs w:val="24"/>
        </w:rPr>
        <w:t>3.To create the frame based on the user request.</w:t>
      </w:r>
    </w:p>
    <w:p w:rsidR="00C9550B" w:rsidRDefault="00883F8D">
      <w:pPr>
        <w:ind w:left="100" w:right="4554"/>
        <w:jc w:val="both"/>
        <w:rPr>
          <w:sz w:val="24"/>
          <w:szCs w:val="24"/>
        </w:rPr>
      </w:pPr>
      <w:r>
        <w:rPr>
          <w:sz w:val="24"/>
          <w:szCs w:val="24"/>
        </w:rPr>
        <w:t>4.To send frames to server from the client side.</w:t>
      </w:r>
    </w:p>
    <w:p w:rsidR="00C9550B" w:rsidRDefault="00883F8D">
      <w:pPr>
        <w:ind w:left="100" w:right="1164"/>
        <w:rPr>
          <w:sz w:val="24"/>
          <w:szCs w:val="24"/>
        </w:rPr>
      </w:pPr>
      <w:r>
        <w:rPr>
          <w:sz w:val="24"/>
          <w:szCs w:val="24"/>
        </w:rPr>
        <w:t>5.If your frames reach the server it will send ACK signal to client otherwise it will send NACK signal to client.</w:t>
      </w:r>
    </w:p>
    <w:p w:rsidR="00C9550B" w:rsidRDefault="00883F8D">
      <w:pPr>
        <w:ind w:left="100" w:right="7234"/>
        <w:jc w:val="both"/>
        <w:rPr>
          <w:sz w:val="24"/>
          <w:szCs w:val="24"/>
        </w:rPr>
      </w:pPr>
      <w:r>
        <w:rPr>
          <w:sz w:val="24"/>
          <w:szCs w:val="24"/>
        </w:rPr>
        <w:t>6.Stop the program</w:t>
      </w:r>
    </w:p>
    <w:p w:rsidR="00C9550B" w:rsidRDefault="00C9550B">
      <w:pPr>
        <w:spacing w:before="4" w:line="140" w:lineRule="exact"/>
        <w:rPr>
          <w:sz w:val="15"/>
          <w:szCs w:val="15"/>
        </w:rPr>
      </w:pPr>
    </w:p>
    <w:p w:rsidR="00C9550B" w:rsidRDefault="00C9550B">
      <w:pPr>
        <w:spacing w:line="200" w:lineRule="exact"/>
      </w:pPr>
    </w:p>
    <w:p w:rsidR="00C9550B" w:rsidRDefault="00C9550B">
      <w:pPr>
        <w:spacing w:line="200" w:lineRule="exact"/>
      </w:pPr>
    </w:p>
    <w:p w:rsidR="00C9550B" w:rsidRDefault="00883F8D">
      <w:pPr>
        <w:ind w:left="100" w:right="8087"/>
        <w:jc w:val="both"/>
        <w:rPr>
          <w:sz w:val="24"/>
          <w:szCs w:val="24"/>
        </w:rPr>
      </w:pPr>
      <w:r>
        <w:rPr>
          <w:b/>
          <w:sz w:val="24"/>
          <w:szCs w:val="24"/>
        </w:rPr>
        <w:t>Program:</w:t>
      </w:r>
    </w:p>
    <w:p w:rsidR="00C9550B" w:rsidRDefault="00C9550B">
      <w:pPr>
        <w:spacing w:before="7" w:line="140" w:lineRule="exact"/>
        <w:rPr>
          <w:sz w:val="14"/>
          <w:szCs w:val="14"/>
        </w:rPr>
      </w:pPr>
    </w:p>
    <w:p w:rsidR="00C9550B" w:rsidRDefault="00C9550B">
      <w:pPr>
        <w:spacing w:line="200" w:lineRule="exact"/>
      </w:pPr>
    </w:p>
    <w:p w:rsidR="00C9550B" w:rsidRDefault="00C9550B">
      <w:pPr>
        <w:spacing w:line="200" w:lineRule="exact"/>
      </w:pPr>
    </w:p>
    <w:p w:rsidR="00C9550B" w:rsidRDefault="00883F8D">
      <w:pPr>
        <w:ind w:left="460"/>
        <w:rPr>
          <w:sz w:val="24"/>
          <w:szCs w:val="24"/>
        </w:rPr>
      </w:pPr>
      <w:r>
        <w:rPr>
          <w:sz w:val="24"/>
          <w:szCs w:val="24"/>
        </w:rPr>
        <w:t>RPC  PROGRAM</w:t>
      </w:r>
    </w:p>
    <w:p w:rsidR="00C9550B" w:rsidRDefault="00883F8D">
      <w:pPr>
        <w:spacing w:before="5"/>
        <w:ind w:left="100" w:right="8457"/>
        <w:jc w:val="both"/>
        <w:rPr>
          <w:sz w:val="24"/>
          <w:szCs w:val="24"/>
        </w:rPr>
      </w:pPr>
      <w:r>
        <w:rPr>
          <w:b/>
          <w:sz w:val="24"/>
          <w:szCs w:val="24"/>
        </w:rPr>
        <w:t>Client</w:t>
      </w:r>
    </w:p>
    <w:p w:rsidR="00C9550B" w:rsidRDefault="00883F8D">
      <w:pPr>
        <w:spacing w:line="260" w:lineRule="exact"/>
        <w:ind w:left="100" w:right="7491"/>
        <w:jc w:val="both"/>
        <w:rPr>
          <w:sz w:val="24"/>
          <w:szCs w:val="24"/>
        </w:rPr>
      </w:pPr>
      <w:r>
        <w:rPr>
          <w:sz w:val="24"/>
          <w:szCs w:val="24"/>
        </w:rPr>
        <w:t>import java.io.*;</w:t>
      </w:r>
    </w:p>
    <w:p w:rsidR="00C9550B" w:rsidRDefault="00883F8D">
      <w:pPr>
        <w:ind w:left="100" w:right="7352"/>
        <w:jc w:val="both"/>
        <w:rPr>
          <w:sz w:val="24"/>
          <w:szCs w:val="24"/>
        </w:rPr>
      </w:pPr>
      <w:r>
        <w:rPr>
          <w:sz w:val="24"/>
          <w:szCs w:val="24"/>
        </w:rPr>
        <w:t>import java.net.*; import java.util.*; class Clientrpc</w:t>
      </w:r>
    </w:p>
    <w:p w:rsidR="00C9550B" w:rsidRDefault="00883F8D">
      <w:pPr>
        <w:spacing w:line="260" w:lineRule="exact"/>
        <w:ind w:left="100" w:right="8968"/>
        <w:jc w:val="both"/>
        <w:rPr>
          <w:sz w:val="24"/>
          <w:szCs w:val="24"/>
        </w:rPr>
      </w:pPr>
      <w:r>
        <w:rPr>
          <w:position w:val="-1"/>
          <w:sz w:val="24"/>
          <w:szCs w:val="24"/>
        </w:rPr>
        <w:t>{</w:t>
      </w:r>
    </w:p>
    <w:p w:rsidR="00C9550B" w:rsidRDefault="00883F8D">
      <w:pPr>
        <w:spacing w:before="5"/>
        <w:ind w:left="820"/>
        <w:rPr>
          <w:sz w:val="24"/>
          <w:szCs w:val="24"/>
        </w:rPr>
      </w:pPr>
      <w:r>
        <w:rPr>
          <w:sz w:val="24"/>
          <w:szCs w:val="24"/>
        </w:rPr>
        <w:t>public static void main(String args[])</w:t>
      </w:r>
    </w:p>
    <w:p w:rsidR="00C9550B" w:rsidRDefault="00883F8D">
      <w:pPr>
        <w:ind w:left="820"/>
        <w:rPr>
          <w:sz w:val="24"/>
          <w:szCs w:val="24"/>
        </w:rPr>
      </w:pPr>
      <w:r>
        <w:rPr>
          <w:sz w:val="24"/>
          <w:szCs w:val="24"/>
        </w:rPr>
        <w:t>{</w:t>
      </w:r>
    </w:p>
    <w:p w:rsidR="00C9550B" w:rsidRDefault="00883F8D">
      <w:pPr>
        <w:ind w:left="820"/>
        <w:rPr>
          <w:sz w:val="24"/>
          <w:szCs w:val="24"/>
        </w:rPr>
      </w:pPr>
      <w:r>
        <w:rPr>
          <w:sz w:val="24"/>
          <w:szCs w:val="24"/>
        </w:rPr>
        <w:t>try</w:t>
      </w:r>
    </w:p>
    <w:p w:rsidR="00C9550B" w:rsidRDefault="00883F8D">
      <w:pPr>
        <w:spacing w:line="260" w:lineRule="exact"/>
        <w:ind w:left="820"/>
        <w:rPr>
          <w:sz w:val="24"/>
          <w:szCs w:val="24"/>
        </w:rPr>
      </w:pPr>
      <w:r>
        <w:rPr>
          <w:position w:val="-1"/>
          <w:sz w:val="24"/>
          <w:szCs w:val="24"/>
        </w:rPr>
        <w:t>{</w:t>
      </w:r>
    </w:p>
    <w:p w:rsidR="00C9550B" w:rsidRDefault="00883F8D">
      <w:pPr>
        <w:spacing w:before="5"/>
        <w:ind w:left="1540" w:right="72"/>
        <w:rPr>
          <w:sz w:val="24"/>
          <w:szCs w:val="24"/>
        </w:rPr>
      </w:pPr>
      <w:r>
        <w:rPr>
          <w:sz w:val="24"/>
          <w:szCs w:val="24"/>
        </w:rPr>
        <w:t>BufferedReader in=new BufferedReader(new InputStreamReader(System.in)); Socket clsct=new Socket("127.0.0.1",139);</w:t>
      </w:r>
    </w:p>
    <w:p w:rsidR="00C9550B" w:rsidRDefault="00883F8D">
      <w:pPr>
        <w:ind w:left="1540" w:right="433"/>
        <w:rPr>
          <w:sz w:val="24"/>
          <w:szCs w:val="24"/>
        </w:rPr>
      </w:pPr>
      <w:r>
        <w:rPr>
          <w:sz w:val="24"/>
          <w:szCs w:val="24"/>
        </w:rPr>
        <w:t>DataInputStream din=new DataInputStream(clsct.getInputStream()); DataOutputStream dout=new DataOutputStream(clsct.getOutputStream());</w:t>
      </w:r>
    </w:p>
    <w:p w:rsidR="00C9550B" w:rsidRDefault="00C9550B">
      <w:pPr>
        <w:spacing w:before="8" w:line="240" w:lineRule="exact"/>
        <w:rPr>
          <w:sz w:val="24"/>
          <w:szCs w:val="24"/>
        </w:rPr>
      </w:pPr>
    </w:p>
    <w:p w:rsidR="00C9550B" w:rsidRDefault="00883F8D">
      <w:pPr>
        <w:spacing w:before="29"/>
        <w:ind w:left="1540" w:right="4277"/>
        <w:rPr>
          <w:sz w:val="24"/>
          <w:szCs w:val="24"/>
        </w:rPr>
      </w:pPr>
      <w:r>
        <w:rPr>
          <w:sz w:val="24"/>
          <w:szCs w:val="24"/>
        </w:rPr>
        <w:t>System.out.println("Enter String"); String str=in.readLine(); dout.writeBytes(str+'\n'); clsct.close();</w:t>
      </w:r>
    </w:p>
    <w:p w:rsidR="00C9550B" w:rsidRDefault="00883F8D">
      <w:pPr>
        <w:spacing w:line="260" w:lineRule="exact"/>
        <w:ind w:left="820"/>
        <w:rPr>
          <w:sz w:val="24"/>
          <w:szCs w:val="24"/>
        </w:rPr>
        <w:sectPr w:rsidR="00C9550B">
          <w:pgSz w:w="12240" w:h="15840"/>
          <w:pgMar w:top="560" w:right="1680" w:bottom="280" w:left="1340" w:header="720" w:footer="720" w:gutter="0"/>
          <w:cols w:space="720"/>
        </w:sectPr>
      </w:pPr>
      <w:r>
        <w:rPr>
          <w:position w:val="-1"/>
          <w:sz w:val="24"/>
          <w:szCs w:val="24"/>
        </w:rPr>
        <w:t>}</w:t>
      </w:r>
    </w:p>
    <w:p w:rsidR="00C9550B" w:rsidRDefault="00C9550B">
      <w:pPr>
        <w:spacing w:before="5" w:line="180" w:lineRule="exact"/>
        <w:rPr>
          <w:sz w:val="18"/>
          <w:szCs w:val="18"/>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sz w:val="24"/>
          <w:szCs w:val="24"/>
        </w:rPr>
        <w:t>}</w:t>
      </w:r>
    </w:p>
    <w:p w:rsidR="00C9550B" w:rsidRDefault="00883F8D">
      <w:pPr>
        <w:spacing w:before="5" w:line="260" w:lineRule="exact"/>
        <w:ind w:left="100" w:right="-56"/>
        <w:rPr>
          <w:sz w:val="24"/>
          <w:szCs w:val="24"/>
        </w:rPr>
      </w:pPr>
      <w:r>
        <w:rPr>
          <w:b/>
          <w:position w:val="-1"/>
          <w:sz w:val="24"/>
          <w:szCs w:val="24"/>
        </w:rPr>
        <w:t>Server</w:t>
      </w:r>
    </w:p>
    <w:p w:rsidR="00C9550B" w:rsidRDefault="00883F8D">
      <w:pPr>
        <w:spacing w:before="5"/>
        <w:rPr>
          <w:sz w:val="24"/>
          <w:szCs w:val="24"/>
        </w:rPr>
      </w:pPr>
      <w:r>
        <w:br w:type="column"/>
      </w:r>
      <w:r>
        <w:rPr>
          <w:sz w:val="24"/>
          <w:szCs w:val="24"/>
        </w:rPr>
        <w:lastRenderedPageBreak/>
        <w:t>catch (Exception e)</w:t>
      </w:r>
    </w:p>
    <w:p w:rsidR="00C9550B" w:rsidRDefault="00883F8D">
      <w:pPr>
        <w:ind w:right="6254"/>
        <w:rPr>
          <w:sz w:val="24"/>
          <w:szCs w:val="24"/>
        </w:rPr>
      </w:pPr>
      <w:r>
        <w:rPr>
          <w:sz w:val="24"/>
          <w:szCs w:val="24"/>
        </w:rPr>
        <w:t>{ System.out.println(e);</w:t>
      </w:r>
    </w:p>
    <w:p w:rsidR="00C9550B" w:rsidRDefault="00883F8D">
      <w:pPr>
        <w:rPr>
          <w:sz w:val="24"/>
          <w:szCs w:val="24"/>
        </w:rPr>
      </w:pPr>
      <w:r>
        <w:rPr>
          <w:sz w:val="24"/>
          <w:szCs w:val="24"/>
        </w:rPr>
        <w:t>}</w:t>
      </w:r>
    </w:p>
    <w:p w:rsidR="00C9550B" w:rsidRDefault="00883F8D">
      <w:pPr>
        <w:rPr>
          <w:sz w:val="24"/>
          <w:szCs w:val="24"/>
        </w:rPr>
        <w:sectPr w:rsidR="00C9550B">
          <w:type w:val="continuous"/>
          <w:pgSz w:w="12240" w:h="15840"/>
          <w:pgMar w:top="600" w:right="1680" w:bottom="280" w:left="1340" w:header="720" w:footer="720" w:gutter="0"/>
          <w:cols w:num="2" w:space="720" w:equalWidth="0">
            <w:col w:w="779" w:space="42"/>
            <w:col w:w="8399"/>
          </w:cols>
        </w:sectPr>
      </w:pPr>
      <w:r>
        <w:rPr>
          <w:sz w:val="24"/>
          <w:szCs w:val="24"/>
        </w:rPr>
        <w:t>}</w:t>
      </w:r>
    </w:p>
    <w:p w:rsidR="00C9550B" w:rsidRDefault="00BD7BB8">
      <w:pPr>
        <w:ind w:left="100"/>
        <w:rPr>
          <w:sz w:val="24"/>
          <w:szCs w:val="24"/>
        </w:rPr>
      </w:pPr>
      <w:r w:rsidRPr="00BD7BB8">
        <w:lastRenderedPageBreak/>
        <w:pict>
          <v:group id="_x0000_s1166" style="position:absolute;left:0;text-align:left;margin-left:23.95pt;margin-top:23.7pt;width:564.2pt;height:744.7pt;z-index:-2424;mso-position-horizontal-relative:page;mso-position-vertical-relative:page" coordorigin="479,474" coordsize="11284,14894">
            <v:shape id="_x0000_s1170" style="position:absolute;left:490;top:485;width:11263;height:0" coordorigin="490,485" coordsize="11263,0" path="m490,485r11263,e" filled="f" strokeweight=".58pt">
              <v:path arrowok="t"/>
            </v:shape>
            <v:shape id="_x0000_s1169" style="position:absolute;left:485;top:480;width:0;height:14882" coordorigin="485,480" coordsize="0,14882" path="m485,480r,14882e" filled="f" strokeweight=".58pt">
              <v:path arrowok="t"/>
            </v:shape>
            <v:shape id="_x0000_s1168" style="position:absolute;left:11758;top:480;width:0;height:14882" coordorigin="11758,480" coordsize="0,14882" path="m11758,480r,14882e" filled="f" strokeweight=".58pt">
              <v:path arrowok="t"/>
            </v:shape>
            <v:shape id="_x0000_s1167" style="position:absolute;left:490;top:15358;width:11263;height:0" coordorigin="490,15358" coordsize="11263,0" path="m490,15358r11263,e" filled="f" strokeweight=".58pt">
              <v:path arrowok="t"/>
            </v:shape>
            <w10:wrap anchorx="page" anchory="page"/>
          </v:group>
        </w:pict>
      </w:r>
      <w:r w:rsidR="00883F8D">
        <w:rPr>
          <w:sz w:val="24"/>
          <w:szCs w:val="24"/>
        </w:rPr>
        <w:t>import java.io.*;</w:t>
      </w:r>
    </w:p>
    <w:p w:rsidR="00C9550B" w:rsidRDefault="00883F8D">
      <w:pPr>
        <w:spacing w:line="260" w:lineRule="exact"/>
        <w:ind w:left="100"/>
        <w:rPr>
          <w:sz w:val="24"/>
          <w:szCs w:val="24"/>
        </w:rPr>
      </w:pPr>
      <w:r>
        <w:rPr>
          <w:position w:val="-1"/>
          <w:sz w:val="24"/>
          <w:szCs w:val="24"/>
        </w:rPr>
        <w:t>import java.net.*;</w:t>
      </w:r>
    </w:p>
    <w:p w:rsidR="00C9550B" w:rsidRDefault="00C9550B">
      <w:pPr>
        <w:spacing w:before="1" w:line="140" w:lineRule="exact"/>
        <w:rPr>
          <w:sz w:val="15"/>
          <w:szCs w:val="15"/>
        </w:rPr>
      </w:pPr>
    </w:p>
    <w:p w:rsidR="00C9550B" w:rsidRDefault="00C9550B">
      <w:pPr>
        <w:spacing w:line="200" w:lineRule="exact"/>
      </w:pPr>
    </w:p>
    <w:p w:rsidR="00C9550B" w:rsidRDefault="00BD7BB8">
      <w:pPr>
        <w:spacing w:before="29"/>
        <w:ind w:left="3583" w:right="3243"/>
        <w:jc w:val="center"/>
        <w:rPr>
          <w:sz w:val="24"/>
          <w:szCs w:val="24"/>
        </w:rPr>
        <w:sectPr w:rsidR="00C9550B">
          <w:type w:val="continuous"/>
          <w:pgSz w:w="12240" w:h="15840"/>
          <w:pgMar w:top="600" w:right="1680" w:bottom="280" w:left="1340" w:header="720" w:footer="720" w:gutter="0"/>
          <w:cols w:space="720"/>
        </w:sectPr>
      </w:pPr>
      <w:hyperlink r:id="rId35">
        <w:r w:rsidR="00883F8D">
          <w:rPr>
            <w:color w:val="0000FF"/>
            <w:sz w:val="24"/>
            <w:szCs w:val="24"/>
          </w:rPr>
          <w:t>cs6411</w:t>
        </w:r>
      </w:hyperlink>
    </w:p>
    <w:p w:rsidR="00C9550B" w:rsidRDefault="00883F8D">
      <w:pPr>
        <w:spacing w:before="63"/>
        <w:ind w:left="100" w:right="-61"/>
        <w:rPr>
          <w:sz w:val="24"/>
          <w:szCs w:val="24"/>
        </w:rPr>
      </w:pPr>
      <w:r>
        <w:rPr>
          <w:sz w:val="24"/>
          <w:szCs w:val="24"/>
        </w:rPr>
        <w:lastRenderedPageBreak/>
        <w:t>import java.util.*;</w:t>
      </w:r>
    </w:p>
    <w:p w:rsidR="00C9550B" w:rsidRDefault="00883F8D">
      <w:pPr>
        <w:spacing w:line="260" w:lineRule="exact"/>
        <w:ind w:left="100"/>
        <w:rPr>
          <w:sz w:val="24"/>
          <w:szCs w:val="24"/>
        </w:rPr>
      </w:pPr>
      <w:r>
        <w:rPr>
          <w:sz w:val="24"/>
          <w:szCs w:val="24"/>
        </w:rPr>
        <w:t>class Serverrpc</w:t>
      </w:r>
    </w:p>
    <w:p w:rsidR="00C9550B" w:rsidRDefault="00883F8D">
      <w:pPr>
        <w:spacing w:line="260" w:lineRule="exact"/>
        <w:ind w:left="100"/>
        <w:rPr>
          <w:sz w:val="24"/>
          <w:szCs w:val="24"/>
        </w:rPr>
      </w:pPr>
      <w:r>
        <w:rPr>
          <w:position w:val="-1"/>
          <w:sz w:val="24"/>
          <w:szCs w:val="24"/>
        </w:rPr>
        <w:t>{</w:t>
      </w:r>
    </w:p>
    <w:p w:rsidR="00C9550B" w:rsidRDefault="00883F8D">
      <w:pPr>
        <w:spacing w:before="2" w:line="100" w:lineRule="exact"/>
        <w:rPr>
          <w:sz w:val="10"/>
          <w:szCs w:val="10"/>
        </w:rPr>
      </w:pPr>
      <w:r>
        <w:br w:type="column"/>
      </w:r>
    </w:p>
    <w:p w:rsidR="00C9550B" w:rsidRDefault="00BD7BB8">
      <w:pPr>
        <w:rPr>
          <w:sz w:val="24"/>
          <w:szCs w:val="24"/>
        </w:rPr>
        <w:sectPr w:rsidR="00C9550B">
          <w:pgSz w:w="12240" w:h="15840"/>
          <w:pgMar w:top="560" w:right="1340" w:bottom="280" w:left="1340" w:header="720" w:footer="720" w:gutter="0"/>
          <w:cols w:num="2" w:space="720" w:equalWidth="0">
            <w:col w:w="1828" w:space="1793"/>
            <w:col w:w="5939"/>
          </w:cols>
        </w:sectPr>
      </w:pPr>
      <w:hyperlink r:id="rId36">
        <w:r w:rsidR="00883F8D">
          <w:rPr>
            <w:color w:val="0000FF"/>
            <w:sz w:val="24"/>
            <w:szCs w:val="24"/>
          </w:rPr>
          <w:t>cs6411</w:t>
        </w:r>
      </w:hyperlink>
    </w:p>
    <w:p w:rsidR="00C9550B" w:rsidRDefault="00BD7BB8">
      <w:pPr>
        <w:spacing w:before="5"/>
        <w:ind w:left="820"/>
        <w:rPr>
          <w:sz w:val="24"/>
          <w:szCs w:val="24"/>
        </w:rPr>
      </w:pPr>
      <w:r w:rsidRPr="00BD7BB8">
        <w:lastRenderedPageBreak/>
        <w:pict>
          <v:group id="_x0000_s1161" style="position:absolute;left:0;text-align:left;margin-left:23.95pt;margin-top:23.7pt;width:564.2pt;height:744.7pt;z-index:-2423;mso-position-horizontal-relative:page;mso-position-vertical-relative:page" coordorigin="479,474" coordsize="11284,14894">
            <v:shape id="_x0000_s1165" style="position:absolute;left:490;top:485;width:11263;height:0" coordorigin="490,485" coordsize="11263,0" path="m490,485r11263,e" filled="f" strokeweight=".58pt">
              <v:path arrowok="t"/>
            </v:shape>
            <v:shape id="_x0000_s1164" style="position:absolute;left:485;top:480;width:0;height:14882" coordorigin="485,480" coordsize="0,14882" path="m485,480r,14882e" filled="f" strokeweight=".58pt">
              <v:path arrowok="t"/>
            </v:shape>
            <v:shape id="_x0000_s1163" style="position:absolute;left:11758;top:480;width:0;height:14882" coordorigin="11758,480" coordsize="0,14882" path="m11758,480r,14882e" filled="f" strokeweight=".58pt">
              <v:path arrowok="t"/>
            </v:shape>
            <v:shape id="_x0000_s1162" style="position:absolute;left:490;top:15358;width:11263;height:0" coordorigin="490,15358" coordsize="11263,0" path="m490,15358r11263,e" filled="f" strokeweight=".58pt">
              <v:path arrowok="t"/>
            </v:shape>
            <w10:wrap anchorx="page" anchory="page"/>
          </v:group>
        </w:pict>
      </w:r>
      <w:r w:rsidR="00883F8D">
        <w:rPr>
          <w:sz w:val="24"/>
          <w:szCs w:val="24"/>
        </w:rPr>
        <w:t>public static void main(String args[])</w:t>
      </w:r>
    </w:p>
    <w:p w:rsidR="00C9550B" w:rsidRDefault="00883F8D">
      <w:pPr>
        <w:ind w:left="820"/>
        <w:rPr>
          <w:sz w:val="24"/>
          <w:szCs w:val="24"/>
        </w:rPr>
      </w:pPr>
      <w:r>
        <w:rPr>
          <w:sz w:val="24"/>
          <w:szCs w:val="24"/>
        </w:rPr>
        <w:t>{</w:t>
      </w:r>
    </w:p>
    <w:p w:rsidR="00C9550B" w:rsidRDefault="00883F8D">
      <w:pPr>
        <w:ind w:left="820"/>
        <w:rPr>
          <w:sz w:val="24"/>
          <w:szCs w:val="24"/>
        </w:rPr>
      </w:pPr>
      <w:r>
        <w:rPr>
          <w:sz w:val="24"/>
          <w:szCs w:val="24"/>
        </w:rPr>
        <w:t>try</w:t>
      </w:r>
    </w:p>
    <w:p w:rsidR="00C9550B" w:rsidRDefault="00883F8D">
      <w:pPr>
        <w:spacing w:line="260" w:lineRule="exact"/>
        <w:ind w:left="820"/>
        <w:rPr>
          <w:sz w:val="24"/>
          <w:szCs w:val="24"/>
        </w:rPr>
      </w:pPr>
      <w:r>
        <w:rPr>
          <w:position w:val="-1"/>
          <w:sz w:val="24"/>
          <w:szCs w:val="24"/>
        </w:rPr>
        <w:t>{</w:t>
      </w:r>
    </w:p>
    <w:p w:rsidR="00C9550B" w:rsidRDefault="00883F8D">
      <w:pPr>
        <w:spacing w:before="5"/>
        <w:ind w:left="1540"/>
        <w:rPr>
          <w:sz w:val="24"/>
          <w:szCs w:val="24"/>
        </w:rPr>
      </w:pPr>
      <w:r>
        <w:rPr>
          <w:sz w:val="24"/>
          <w:szCs w:val="24"/>
        </w:rPr>
        <w:t>ServerSocket obj=new ServerSocket(139);</w:t>
      </w:r>
    </w:p>
    <w:p w:rsidR="00C9550B" w:rsidRDefault="00883F8D">
      <w:pPr>
        <w:ind w:left="1540"/>
        <w:rPr>
          <w:sz w:val="24"/>
          <w:szCs w:val="24"/>
        </w:rPr>
      </w:pPr>
      <w:r>
        <w:rPr>
          <w:sz w:val="24"/>
          <w:szCs w:val="24"/>
        </w:rPr>
        <w:t>while(true)</w:t>
      </w:r>
    </w:p>
    <w:p w:rsidR="00C9550B" w:rsidRDefault="00883F8D">
      <w:pPr>
        <w:spacing w:line="260" w:lineRule="exact"/>
        <w:ind w:left="1540"/>
        <w:rPr>
          <w:sz w:val="24"/>
          <w:szCs w:val="24"/>
        </w:rPr>
      </w:pPr>
      <w:r>
        <w:rPr>
          <w:position w:val="-1"/>
          <w:sz w:val="24"/>
          <w:szCs w:val="24"/>
        </w:rPr>
        <w:t>{</w:t>
      </w:r>
    </w:p>
    <w:p w:rsidR="00C9550B" w:rsidRDefault="00883F8D">
      <w:pPr>
        <w:spacing w:before="5"/>
        <w:ind w:left="2260"/>
        <w:rPr>
          <w:sz w:val="24"/>
          <w:szCs w:val="24"/>
        </w:rPr>
      </w:pPr>
      <w:r>
        <w:rPr>
          <w:sz w:val="24"/>
          <w:szCs w:val="24"/>
        </w:rPr>
        <w:t>Socket obj1=obj.accept();</w:t>
      </w:r>
    </w:p>
    <w:p w:rsidR="00C9550B" w:rsidRDefault="00883F8D">
      <w:pPr>
        <w:ind w:left="2260" w:right="68"/>
        <w:rPr>
          <w:sz w:val="24"/>
          <w:szCs w:val="24"/>
        </w:rPr>
      </w:pPr>
      <w:r>
        <w:rPr>
          <w:sz w:val="24"/>
          <w:szCs w:val="24"/>
        </w:rPr>
        <w:t>DataInputStream din=new DataInputStream(obj1.getInputStream()); DataOutputStream dout=new DataOutputStream(obj1.getOutputStream()); String str=din.readLine();</w:t>
      </w:r>
    </w:p>
    <w:p w:rsidR="00C9550B" w:rsidRDefault="00883F8D">
      <w:pPr>
        <w:ind w:left="2260"/>
        <w:rPr>
          <w:sz w:val="24"/>
          <w:szCs w:val="24"/>
        </w:rPr>
      </w:pPr>
      <w:r>
        <w:rPr>
          <w:sz w:val="24"/>
          <w:szCs w:val="24"/>
        </w:rPr>
        <w:t>Process p=Runtime.getRuntime().exec(str);</w:t>
      </w:r>
    </w:p>
    <w:p w:rsidR="00C9550B" w:rsidRDefault="00883F8D">
      <w:pPr>
        <w:ind w:left="1540"/>
        <w:rPr>
          <w:sz w:val="24"/>
          <w:szCs w:val="24"/>
        </w:rPr>
      </w:pPr>
      <w:r>
        <w:rPr>
          <w:sz w:val="24"/>
          <w:szCs w:val="24"/>
        </w:rPr>
        <w:t>}</w:t>
      </w:r>
    </w:p>
    <w:p w:rsidR="00C9550B" w:rsidRDefault="00883F8D">
      <w:pPr>
        <w:spacing w:line="260" w:lineRule="exact"/>
        <w:ind w:left="820"/>
        <w:rPr>
          <w:sz w:val="24"/>
          <w:szCs w:val="24"/>
        </w:rPr>
      </w:pPr>
      <w:r>
        <w:rPr>
          <w:position w:val="-1"/>
          <w:sz w:val="24"/>
          <w:szCs w:val="24"/>
        </w:rPr>
        <w:t>}</w:t>
      </w:r>
    </w:p>
    <w:p w:rsidR="00C9550B" w:rsidRDefault="00883F8D">
      <w:pPr>
        <w:spacing w:before="5"/>
        <w:ind w:left="820"/>
        <w:rPr>
          <w:sz w:val="24"/>
          <w:szCs w:val="24"/>
        </w:rPr>
      </w:pPr>
      <w:r>
        <w:rPr>
          <w:sz w:val="24"/>
          <w:szCs w:val="24"/>
        </w:rPr>
        <w:t>catch(Exception e)</w:t>
      </w:r>
    </w:p>
    <w:p w:rsidR="00C9550B" w:rsidRDefault="00883F8D">
      <w:pPr>
        <w:spacing w:line="260" w:lineRule="exact"/>
        <w:ind w:left="820"/>
        <w:rPr>
          <w:sz w:val="24"/>
          <w:szCs w:val="24"/>
        </w:rPr>
      </w:pPr>
      <w:r>
        <w:rPr>
          <w:position w:val="-1"/>
          <w:sz w:val="24"/>
          <w:szCs w:val="24"/>
        </w:rPr>
        <w:t>{</w:t>
      </w:r>
    </w:p>
    <w:p w:rsidR="00C9550B" w:rsidRDefault="00883F8D">
      <w:pPr>
        <w:spacing w:before="5"/>
        <w:ind w:left="1540"/>
        <w:rPr>
          <w:sz w:val="24"/>
          <w:szCs w:val="24"/>
        </w:rPr>
      </w:pPr>
      <w:r>
        <w:rPr>
          <w:sz w:val="24"/>
          <w:szCs w:val="24"/>
        </w:rPr>
        <w:t>System.out.println(e);</w:t>
      </w:r>
    </w:p>
    <w:p w:rsidR="00C9550B" w:rsidRDefault="00883F8D">
      <w:pPr>
        <w:ind w:left="820"/>
        <w:rPr>
          <w:sz w:val="24"/>
          <w:szCs w:val="24"/>
        </w:rPr>
      </w:pPr>
      <w:r>
        <w:rPr>
          <w:sz w:val="24"/>
          <w:szCs w:val="24"/>
        </w:rPr>
        <w:t>}</w:t>
      </w:r>
    </w:p>
    <w:p w:rsidR="00C9550B" w:rsidRDefault="00883F8D">
      <w:pPr>
        <w:ind w:left="820"/>
        <w:rPr>
          <w:sz w:val="24"/>
          <w:szCs w:val="24"/>
        </w:rPr>
      </w:pPr>
      <w:r>
        <w:rPr>
          <w:sz w:val="24"/>
          <w:szCs w:val="24"/>
        </w:rPr>
        <w:t>}</w:t>
      </w:r>
    </w:p>
    <w:p w:rsidR="00C9550B" w:rsidRDefault="00883F8D">
      <w:pPr>
        <w:spacing w:line="260" w:lineRule="exact"/>
        <w:ind w:left="100"/>
        <w:rPr>
          <w:sz w:val="24"/>
          <w:szCs w:val="24"/>
        </w:rPr>
      </w:pPr>
      <w:r>
        <w:rPr>
          <w:position w:val="-1"/>
          <w:sz w:val="24"/>
          <w:szCs w:val="24"/>
        </w:rPr>
        <w:t>}</w:t>
      </w:r>
    </w:p>
    <w:p w:rsidR="00C9550B" w:rsidRDefault="00C9550B">
      <w:pPr>
        <w:spacing w:before="17" w:line="240" w:lineRule="exact"/>
        <w:rPr>
          <w:sz w:val="24"/>
          <w:szCs w:val="24"/>
        </w:rPr>
      </w:pPr>
    </w:p>
    <w:p w:rsidR="00C9550B" w:rsidRDefault="00883F8D">
      <w:pPr>
        <w:spacing w:before="29"/>
        <w:ind w:left="100"/>
        <w:rPr>
          <w:sz w:val="24"/>
          <w:szCs w:val="24"/>
        </w:rPr>
      </w:pPr>
      <w:r>
        <w:rPr>
          <w:b/>
          <w:sz w:val="24"/>
          <w:szCs w:val="24"/>
        </w:rPr>
        <w:t>OUTPUT</w:t>
      </w:r>
    </w:p>
    <w:p w:rsidR="00C9550B" w:rsidRDefault="00883F8D">
      <w:pPr>
        <w:spacing w:line="260" w:lineRule="exact"/>
        <w:ind w:left="100"/>
        <w:rPr>
          <w:sz w:val="24"/>
          <w:szCs w:val="24"/>
        </w:rPr>
      </w:pPr>
      <w:r>
        <w:rPr>
          <w:sz w:val="24"/>
          <w:szCs w:val="24"/>
        </w:rPr>
        <w:t>Server</w:t>
      </w:r>
    </w:p>
    <w:p w:rsidR="00C9550B" w:rsidRDefault="00883F8D">
      <w:pPr>
        <w:ind w:left="100"/>
        <w:rPr>
          <w:sz w:val="24"/>
          <w:szCs w:val="24"/>
        </w:rPr>
      </w:pPr>
      <w:r>
        <w:rPr>
          <w:sz w:val="24"/>
          <w:szCs w:val="24"/>
        </w:rPr>
        <w:t>Y:\networks\remote&gt;java Serverrpc</w:t>
      </w:r>
    </w:p>
    <w:p w:rsidR="00C9550B" w:rsidRDefault="00883F8D">
      <w:pPr>
        <w:ind w:left="100"/>
        <w:rPr>
          <w:sz w:val="24"/>
          <w:szCs w:val="24"/>
        </w:rPr>
      </w:pPr>
      <w:r>
        <w:rPr>
          <w:sz w:val="24"/>
          <w:szCs w:val="24"/>
        </w:rPr>
        <w:t>Client</w:t>
      </w:r>
    </w:p>
    <w:p w:rsidR="00C9550B" w:rsidRDefault="00883F8D">
      <w:pPr>
        <w:ind w:left="100"/>
        <w:rPr>
          <w:sz w:val="24"/>
          <w:szCs w:val="24"/>
        </w:rPr>
      </w:pPr>
      <w:r>
        <w:rPr>
          <w:sz w:val="24"/>
          <w:szCs w:val="24"/>
        </w:rPr>
        <w:t>Y:\networks\remote&gt;java Clientrpc</w:t>
      </w:r>
    </w:p>
    <w:p w:rsidR="00C9550B" w:rsidRDefault="00883F8D">
      <w:pPr>
        <w:ind w:left="100" w:right="8252"/>
        <w:rPr>
          <w:sz w:val="24"/>
          <w:szCs w:val="24"/>
        </w:rPr>
      </w:pPr>
      <w:r>
        <w:rPr>
          <w:sz w:val="24"/>
          <w:szCs w:val="24"/>
        </w:rPr>
        <w:t>Enter String calc</w:t>
      </w:r>
    </w:p>
    <w:p w:rsidR="00C9550B" w:rsidRDefault="00C9550B">
      <w:pPr>
        <w:spacing w:before="1" w:line="140" w:lineRule="exact"/>
        <w:rPr>
          <w:sz w:val="15"/>
          <w:szCs w:val="15"/>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b/>
          <w:sz w:val="24"/>
          <w:szCs w:val="24"/>
        </w:rPr>
        <w:t>Result :</w:t>
      </w:r>
    </w:p>
    <w:p w:rsidR="00C9550B" w:rsidRDefault="00883F8D">
      <w:pPr>
        <w:spacing w:line="260" w:lineRule="exact"/>
        <w:ind w:left="100"/>
        <w:rPr>
          <w:sz w:val="24"/>
          <w:szCs w:val="24"/>
        </w:rPr>
      </w:pPr>
      <w:r>
        <w:rPr>
          <w:position w:val="-1"/>
          <w:sz w:val="24"/>
          <w:szCs w:val="24"/>
        </w:rPr>
        <w:t>Thus the program was implementing to implement RPC (remote procedure call</w:t>
      </w:r>
    </w:p>
    <w:p w:rsidR="00C9550B" w:rsidRDefault="00C9550B">
      <w:pPr>
        <w:spacing w:before="6" w:line="140" w:lineRule="exact"/>
        <w:rPr>
          <w:sz w:val="14"/>
          <w:szCs w:val="14"/>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BD7BB8">
      <w:pPr>
        <w:spacing w:before="29"/>
        <w:ind w:left="3583" w:right="3583"/>
        <w:jc w:val="center"/>
        <w:rPr>
          <w:sz w:val="24"/>
          <w:szCs w:val="24"/>
        </w:rPr>
        <w:sectPr w:rsidR="00C9550B">
          <w:type w:val="continuous"/>
          <w:pgSz w:w="12240" w:h="15840"/>
          <w:pgMar w:top="600" w:right="1340" w:bottom="280" w:left="1340" w:header="720" w:footer="720" w:gutter="0"/>
          <w:cols w:space="720"/>
        </w:sectPr>
      </w:pPr>
      <w:hyperlink r:id="rId37">
        <w:r w:rsidR="00883F8D">
          <w:rPr>
            <w:color w:val="0000FF"/>
            <w:sz w:val="24"/>
            <w:szCs w:val="24"/>
          </w:rPr>
          <w:t>cs6411</w:t>
        </w:r>
      </w:hyperlink>
    </w:p>
    <w:p w:rsidR="00C9550B" w:rsidRDefault="00BD7BB8">
      <w:pPr>
        <w:spacing w:before="69" w:line="300" w:lineRule="exact"/>
        <w:ind w:left="2356"/>
        <w:rPr>
          <w:sz w:val="28"/>
          <w:szCs w:val="28"/>
        </w:rPr>
      </w:pPr>
      <w:r w:rsidRPr="00BD7BB8">
        <w:lastRenderedPageBreak/>
        <w:pict>
          <v:group id="_x0000_s1156" style="position:absolute;left:0;text-align:left;margin-left:23.95pt;margin-top:23.7pt;width:564.2pt;height:744.7pt;z-index:-2422;mso-position-horizontal-relative:page;mso-position-vertical-relative:page" coordorigin="479,474" coordsize="11284,14894">
            <v:shape id="_x0000_s1160" style="position:absolute;left:490;top:485;width:11263;height:0" coordorigin="490,485" coordsize="11263,0" path="m490,485r11263,e" filled="f" strokeweight=".58pt">
              <v:path arrowok="t"/>
            </v:shape>
            <v:shape id="_x0000_s1159" style="position:absolute;left:485;top:480;width:0;height:14882" coordorigin="485,480" coordsize="0,14882" path="m485,480r,14882e" filled="f" strokeweight=".58pt">
              <v:path arrowok="t"/>
            </v:shape>
            <v:shape id="_x0000_s1158" style="position:absolute;left:11758;top:480;width:0;height:14882" coordorigin="11758,480" coordsize="0,14882" path="m11758,480r,14882e" filled="f" strokeweight=".58pt">
              <v:path arrowok="t"/>
            </v:shape>
            <v:shape id="_x0000_s1157" style="position:absolute;left:490;top:15358;width:11263;height:0" coordorigin="490,15358" coordsize="11263,0" path="m490,15358r11263,e" filled="f" strokeweight=".58pt">
              <v:path arrowok="t"/>
            </v:shape>
            <w10:wrap anchorx="page" anchory="page"/>
          </v:group>
        </w:pict>
      </w:r>
      <w:r w:rsidR="00883F8D">
        <w:rPr>
          <w:b/>
          <w:position w:val="-1"/>
          <w:sz w:val="28"/>
          <w:szCs w:val="28"/>
        </w:rPr>
        <w:t>EX-NO 7. I</w:t>
      </w:r>
      <w:r w:rsidR="00883F8D">
        <w:rPr>
          <w:color w:val="0000FF"/>
          <w:sz w:val="24"/>
          <w:szCs w:val="24"/>
        </w:rPr>
        <w:t>w</w:t>
      </w:r>
      <w:r w:rsidR="00883F8D">
        <w:rPr>
          <w:b/>
          <w:color w:val="000000"/>
          <w:position w:val="-1"/>
          <w:sz w:val="28"/>
          <w:szCs w:val="28"/>
        </w:rPr>
        <w:t>m</w:t>
      </w:r>
      <w:r w:rsidR="00883F8D">
        <w:rPr>
          <w:color w:val="0000FF"/>
          <w:sz w:val="24"/>
          <w:szCs w:val="24"/>
        </w:rPr>
        <w:t>w</w:t>
      </w:r>
      <w:r w:rsidR="00883F8D">
        <w:rPr>
          <w:b/>
          <w:color w:val="000000"/>
          <w:position w:val="-1"/>
          <w:sz w:val="28"/>
          <w:szCs w:val="28"/>
        </w:rPr>
        <w:t>p</w:t>
      </w:r>
      <w:r w:rsidR="00883F8D">
        <w:rPr>
          <w:color w:val="0000FF"/>
          <w:sz w:val="24"/>
          <w:szCs w:val="24"/>
        </w:rPr>
        <w:t>w</w:t>
      </w:r>
      <w:r w:rsidR="00883F8D">
        <w:rPr>
          <w:b/>
          <w:color w:val="000000"/>
          <w:position w:val="-1"/>
          <w:sz w:val="28"/>
          <w:szCs w:val="28"/>
        </w:rPr>
        <w:t>l</w:t>
      </w:r>
      <w:r w:rsidR="00883F8D">
        <w:rPr>
          <w:color w:val="0000FF"/>
          <w:sz w:val="24"/>
          <w:szCs w:val="24"/>
        </w:rPr>
        <w:t>.</w:t>
      </w:r>
      <w:r w:rsidR="00883F8D">
        <w:rPr>
          <w:b/>
          <w:color w:val="000000"/>
          <w:position w:val="-1"/>
          <w:sz w:val="28"/>
          <w:szCs w:val="28"/>
        </w:rPr>
        <w:t>e</w:t>
      </w:r>
      <w:r w:rsidR="00883F8D">
        <w:rPr>
          <w:color w:val="0000FF"/>
          <w:sz w:val="24"/>
          <w:szCs w:val="24"/>
        </w:rPr>
        <w:t>v</w:t>
      </w:r>
      <w:r w:rsidR="00883F8D">
        <w:rPr>
          <w:b/>
          <w:color w:val="000000"/>
          <w:position w:val="-1"/>
          <w:sz w:val="28"/>
          <w:szCs w:val="28"/>
        </w:rPr>
        <w:t>m</w:t>
      </w:r>
      <w:r w:rsidR="00883F8D">
        <w:rPr>
          <w:color w:val="0000FF"/>
          <w:sz w:val="24"/>
          <w:szCs w:val="24"/>
        </w:rPr>
        <w:t>idy</w:t>
      </w:r>
      <w:r w:rsidR="00883F8D">
        <w:rPr>
          <w:b/>
          <w:color w:val="000000"/>
          <w:position w:val="-1"/>
          <w:sz w:val="28"/>
          <w:szCs w:val="28"/>
        </w:rPr>
        <w:t>e</w:t>
      </w:r>
      <w:r w:rsidR="00883F8D">
        <w:rPr>
          <w:color w:val="0000FF"/>
          <w:sz w:val="24"/>
          <w:szCs w:val="24"/>
        </w:rPr>
        <w:t>a</w:t>
      </w:r>
      <w:r w:rsidR="00883F8D">
        <w:rPr>
          <w:b/>
          <w:color w:val="000000"/>
          <w:position w:val="-1"/>
          <w:sz w:val="28"/>
          <w:szCs w:val="28"/>
        </w:rPr>
        <w:t>n</w:t>
      </w:r>
      <w:r w:rsidR="00883F8D">
        <w:rPr>
          <w:color w:val="0000FF"/>
          <w:sz w:val="24"/>
          <w:szCs w:val="24"/>
        </w:rPr>
        <w:t>r</w:t>
      </w:r>
      <w:r w:rsidR="00883F8D">
        <w:rPr>
          <w:emboss/>
          <w:color w:val="0000FF"/>
          <w:sz w:val="24"/>
          <w:szCs w:val="24"/>
        </w:rPr>
        <w:t>t</w:t>
      </w:r>
      <w:r w:rsidR="00883F8D">
        <w:rPr>
          <w:color w:val="0000FF"/>
          <w:sz w:val="24"/>
          <w:szCs w:val="24"/>
        </w:rPr>
        <w:t>h</w:t>
      </w:r>
      <w:r w:rsidR="00883F8D">
        <w:rPr>
          <w:b/>
          <w:color w:val="000000"/>
          <w:position w:val="-1"/>
          <w:sz w:val="28"/>
          <w:szCs w:val="28"/>
        </w:rPr>
        <w:t>a</w:t>
      </w:r>
      <w:r w:rsidR="00883F8D">
        <w:rPr>
          <w:color w:val="0000FF"/>
          <w:sz w:val="24"/>
          <w:szCs w:val="24"/>
        </w:rPr>
        <w:t>i</w:t>
      </w:r>
      <w:r w:rsidR="00883F8D">
        <w:rPr>
          <w:b/>
          <w:color w:val="000000"/>
          <w:position w:val="-1"/>
          <w:sz w:val="28"/>
          <w:szCs w:val="28"/>
        </w:rPr>
        <w:t>t</w:t>
      </w:r>
      <w:r w:rsidR="00883F8D">
        <w:rPr>
          <w:color w:val="0000FF"/>
          <w:sz w:val="24"/>
          <w:szCs w:val="24"/>
        </w:rPr>
        <w:t>p</w:t>
      </w:r>
      <w:r w:rsidR="00883F8D">
        <w:rPr>
          <w:b/>
          <w:color w:val="000000"/>
          <w:position w:val="-1"/>
          <w:sz w:val="28"/>
          <w:szCs w:val="28"/>
        </w:rPr>
        <w:t>i</w:t>
      </w:r>
      <w:r w:rsidR="00883F8D">
        <w:rPr>
          <w:color w:val="0000FF"/>
          <w:sz w:val="24"/>
          <w:szCs w:val="24"/>
        </w:rPr>
        <w:t>l</w:t>
      </w:r>
      <w:r w:rsidR="00883F8D">
        <w:rPr>
          <w:b/>
          <w:color w:val="000000"/>
          <w:position w:val="-1"/>
          <w:sz w:val="28"/>
          <w:szCs w:val="28"/>
        </w:rPr>
        <w:t>o</w:t>
      </w:r>
      <w:r w:rsidR="00883F8D">
        <w:rPr>
          <w:color w:val="0000FF"/>
          <w:sz w:val="24"/>
          <w:szCs w:val="24"/>
        </w:rPr>
        <w:t>u</w:t>
      </w:r>
      <w:r w:rsidR="00883F8D">
        <w:rPr>
          <w:b/>
          <w:color w:val="000000"/>
          <w:position w:val="-1"/>
          <w:sz w:val="28"/>
          <w:szCs w:val="28"/>
        </w:rPr>
        <w:t>n</w:t>
      </w:r>
      <w:r w:rsidR="00883F8D">
        <w:rPr>
          <w:color w:val="0000FF"/>
          <w:sz w:val="24"/>
          <w:szCs w:val="24"/>
        </w:rPr>
        <w:t>s.c</w:t>
      </w:r>
      <w:r w:rsidR="00883F8D">
        <w:rPr>
          <w:b/>
          <w:color w:val="000000"/>
          <w:position w:val="-1"/>
          <w:sz w:val="28"/>
          <w:szCs w:val="28"/>
        </w:rPr>
        <w:t>o</w:t>
      </w:r>
      <w:r w:rsidR="00883F8D">
        <w:rPr>
          <w:color w:val="0000FF"/>
          <w:sz w:val="24"/>
          <w:szCs w:val="24"/>
        </w:rPr>
        <w:t>o</w:t>
      </w:r>
      <w:r w:rsidR="00883F8D">
        <w:rPr>
          <w:b/>
          <w:color w:val="000000"/>
          <w:position w:val="-1"/>
          <w:sz w:val="28"/>
          <w:szCs w:val="28"/>
        </w:rPr>
        <w:t>f</w:t>
      </w:r>
      <w:r w:rsidR="00883F8D">
        <w:rPr>
          <w:color w:val="0000FF"/>
          <w:sz w:val="24"/>
          <w:szCs w:val="24"/>
        </w:rPr>
        <w:t>m</w:t>
      </w:r>
      <w:r w:rsidR="00883F8D">
        <w:rPr>
          <w:b/>
          <w:color w:val="000000"/>
          <w:position w:val="-1"/>
          <w:sz w:val="28"/>
          <w:szCs w:val="28"/>
        </w:rPr>
        <w:t>Subnetting</w:t>
      </w:r>
    </w:p>
    <w:p w:rsidR="00C9550B" w:rsidRDefault="00C9550B">
      <w:pPr>
        <w:spacing w:before="6" w:line="240" w:lineRule="exact"/>
        <w:rPr>
          <w:sz w:val="24"/>
          <w:szCs w:val="24"/>
        </w:rPr>
      </w:pPr>
    </w:p>
    <w:p w:rsidR="00C9550B" w:rsidRDefault="00883F8D">
      <w:pPr>
        <w:spacing w:before="29"/>
        <w:ind w:left="100"/>
        <w:rPr>
          <w:sz w:val="24"/>
          <w:szCs w:val="24"/>
        </w:rPr>
      </w:pPr>
      <w:r>
        <w:rPr>
          <w:sz w:val="24"/>
          <w:szCs w:val="24"/>
        </w:rPr>
        <w:t>Aim:</w:t>
      </w:r>
    </w:p>
    <w:p w:rsidR="00C9550B" w:rsidRDefault="00C9550B">
      <w:pPr>
        <w:spacing w:before="16" w:line="260" w:lineRule="exact"/>
        <w:rPr>
          <w:sz w:val="26"/>
          <w:szCs w:val="26"/>
        </w:rPr>
      </w:pPr>
    </w:p>
    <w:p w:rsidR="00C9550B" w:rsidRDefault="00883F8D">
      <w:pPr>
        <w:ind w:left="100"/>
        <w:rPr>
          <w:sz w:val="24"/>
          <w:szCs w:val="24"/>
        </w:rPr>
      </w:pPr>
      <w:r>
        <w:rPr>
          <w:sz w:val="24"/>
          <w:szCs w:val="24"/>
        </w:rPr>
        <w:t>Write a program to implement subnetting and find the subnet masks.</w:t>
      </w:r>
    </w:p>
    <w:p w:rsidR="00C9550B" w:rsidRDefault="00C9550B">
      <w:pPr>
        <w:spacing w:before="1" w:line="160" w:lineRule="exact"/>
        <w:rPr>
          <w:sz w:val="17"/>
          <w:szCs w:val="17"/>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b/>
          <w:sz w:val="24"/>
          <w:szCs w:val="24"/>
        </w:rPr>
        <w:t>Algorithm :</w:t>
      </w:r>
    </w:p>
    <w:p w:rsidR="00C9550B" w:rsidRDefault="00C9550B">
      <w:pPr>
        <w:spacing w:before="6" w:line="120" w:lineRule="exact"/>
        <w:rPr>
          <w:sz w:val="13"/>
          <w:szCs w:val="13"/>
        </w:rPr>
      </w:pPr>
    </w:p>
    <w:p w:rsidR="00C9550B" w:rsidRDefault="00C9550B">
      <w:pPr>
        <w:spacing w:line="200" w:lineRule="exact"/>
      </w:pPr>
    </w:p>
    <w:p w:rsidR="00C9550B" w:rsidRDefault="00883F8D">
      <w:pPr>
        <w:ind w:left="100"/>
        <w:rPr>
          <w:sz w:val="24"/>
          <w:szCs w:val="24"/>
        </w:rPr>
      </w:pPr>
      <w:r>
        <w:rPr>
          <w:sz w:val="24"/>
          <w:szCs w:val="24"/>
        </w:rPr>
        <w:t>1.Start the program.</w:t>
      </w:r>
    </w:p>
    <w:p w:rsidR="00C9550B" w:rsidRDefault="00883F8D">
      <w:pPr>
        <w:ind w:left="100"/>
        <w:rPr>
          <w:sz w:val="24"/>
          <w:szCs w:val="24"/>
        </w:rPr>
      </w:pPr>
      <w:r>
        <w:rPr>
          <w:sz w:val="24"/>
          <w:szCs w:val="24"/>
        </w:rPr>
        <w:t>2.Get the frame size from the user</w:t>
      </w:r>
    </w:p>
    <w:p w:rsidR="00C9550B" w:rsidRDefault="00883F8D">
      <w:pPr>
        <w:ind w:left="100"/>
        <w:rPr>
          <w:sz w:val="24"/>
          <w:szCs w:val="24"/>
        </w:rPr>
      </w:pPr>
      <w:r>
        <w:rPr>
          <w:sz w:val="24"/>
          <w:szCs w:val="24"/>
        </w:rPr>
        <w:t>3.To create the frame based on the user request.</w:t>
      </w:r>
    </w:p>
    <w:p w:rsidR="00C9550B" w:rsidRDefault="00883F8D">
      <w:pPr>
        <w:ind w:left="100"/>
        <w:rPr>
          <w:sz w:val="24"/>
          <w:szCs w:val="24"/>
        </w:rPr>
      </w:pPr>
      <w:r>
        <w:rPr>
          <w:sz w:val="24"/>
          <w:szCs w:val="24"/>
        </w:rPr>
        <w:t>4.To send frames to server from the client side.</w:t>
      </w:r>
    </w:p>
    <w:p w:rsidR="00C9550B" w:rsidRDefault="00883F8D">
      <w:pPr>
        <w:ind w:left="100" w:right="1125"/>
        <w:rPr>
          <w:sz w:val="24"/>
          <w:szCs w:val="24"/>
        </w:rPr>
      </w:pPr>
      <w:r>
        <w:rPr>
          <w:sz w:val="24"/>
          <w:szCs w:val="24"/>
        </w:rPr>
        <w:t>5.If your frames reach the server it will send ACK signal to client otherwise it will send NACK signal to client.</w:t>
      </w:r>
    </w:p>
    <w:p w:rsidR="00C9550B" w:rsidRDefault="00883F8D">
      <w:pPr>
        <w:ind w:left="100"/>
        <w:rPr>
          <w:sz w:val="24"/>
          <w:szCs w:val="24"/>
        </w:rPr>
      </w:pPr>
      <w:r>
        <w:rPr>
          <w:sz w:val="24"/>
          <w:szCs w:val="24"/>
        </w:rPr>
        <w:t>6.Stop the program</w:t>
      </w:r>
    </w:p>
    <w:p w:rsidR="00C9550B" w:rsidRDefault="00C9550B">
      <w:pPr>
        <w:spacing w:line="200" w:lineRule="exact"/>
      </w:pPr>
    </w:p>
    <w:p w:rsidR="00C9550B" w:rsidRDefault="00C9550B">
      <w:pPr>
        <w:spacing w:before="10" w:line="200" w:lineRule="exact"/>
      </w:pPr>
    </w:p>
    <w:p w:rsidR="00C9550B" w:rsidRDefault="00883F8D">
      <w:pPr>
        <w:ind w:left="100"/>
        <w:rPr>
          <w:sz w:val="24"/>
          <w:szCs w:val="24"/>
        </w:rPr>
      </w:pPr>
      <w:r>
        <w:rPr>
          <w:b/>
          <w:sz w:val="24"/>
          <w:szCs w:val="24"/>
        </w:rPr>
        <w:t>Program</w:t>
      </w:r>
    </w:p>
    <w:p w:rsidR="00C9550B" w:rsidRDefault="00C9550B">
      <w:pPr>
        <w:spacing w:before="14" w:line="260" w:lineRule="exact"/>
        <w:rPr>
          <w:sz w:val="26"/>
          <w:szCs w:val="26"/>
        </w:rPr>
      </w:pPr>
    </w:p>
    <w:p w:rsidR="00C9550B" w:rsidRDefault="00883F8D">
      <w:pPr>
        <w:ind w:left="100"/>
        <w:rPr>
          <w:sz w:val="24"/>
          <w:szCs w:val="24"/>
        </w:rPr>
      </w:pPr>
      <w:r>
        <w:rPr>
          <w:sz w:val="24"/>
          <w:szCs w:val="24"/>
        </w:rPr>
        <w:t>import java.util.Scanner;</w:t>
      </w:r>
    </w:p>
    <w:p w:rsidR="00C9550B" w:rsidRDefault="00883F8D">
      <w:pPr>
        <w:ind w:left="100"/>
        <w:rPr>
          <w:sz w:val="24"/>
          <w:szCs w:val="24"/>
        </w:rPr>
      </w:pPr>
      <w:r>
        <w:rPr>
          <w:sz w:val="24"/>
          <w:szCs w:val="24"/>
        </w:rPr>
        <w:t>class Subnet</w:t>
      </w:r>
    </w:p>
    <w:p w:rsidR="00C9550B" w:rsidRDefault="00C9550B">
      <w:pPr>
        <w:spacing w:before="19" w:line="260" w:lineRule="exact"/>
        <w:rPr>
          <w:sz w:val="26"/>
          <w:szCs w:val="26"/>
        </w:rPr>
      </w:pPr>
    </w:p>
    <w:p w:rsidR="00C9550B" w:rsidRDefault="00883F8D">
      <w:pPr>
        <w:ind w:left="100"/>
        <w:rPr>
          <w:sz w:val="24"/>
          <w:szCs w:val="24"/>
        </w:rPr>
      </w:pPr>
      <w:r>
        <w:rPr>
          <w:sz w:val="24"/>
          <w:szCs w:val="24"/>
        </w:rPr>
        <w:t>{</w:t>
      </w:r>
    </w:p>
    <w:p w:rsidR="00C9550B" w:rsidRDefault="00883F8D">
      <w:pPr>
        <w:ind w:left="100"/>
        <w:rPr>
          <w:sz w:val="24"/>
          <w:szCs w:val="24"/>
        </w:rPr>
      </w:pPr>
      <w:r>
        <w:rPr>
          <w:sz w:val="24"/>
          <w:szCs w:val="24"/>
        </w:rPr>
        <w:t>public static void main(String args[])</w:t>
      </w:r>
    </w:p>
    <w:p w:rsidR="00C9550B" w:rsidRDefault="00C9550B">
      <w:pPr>
        <w:spacing w:before="1" w:line="280" w:lineRule="exact"/>
        <w:rPr>
          <w:sz w:val="28"/>
          <w:szCs w:val="28"/>
        </w:rPr>
      </w:pPr>
    </w:p>
    <w:p w:rsidR="00C9550B" w:rsidRDefault="00883F8D">
      <w:pPr>
        <w:ind w:left="100"/>
        <w:rPr>
          <w:sz w:val="24"/>
          <w:szCs w:val="24"/>
        </w:rPr>
      </w:pPr>
      <w:r>
        <w:rPr>
          <w:sz w:val="24"/>
          <w:szCs w:val="24"/>
        </w:rPr>
        <w:t>{</w:t>
      </w:r>
    </w:p>
    <w:p w:rsidR="00C9550B" w:rsidRDefault="00883F8D">
      <w:pPr>
        <w:spacing w:before="3" w:line="260" w:lineRule="exact"/>
        <w:ind w:left="100" w:right="4984"/>
        <w:rPr>
          <w:sz w:val="24"/>
          <w:szCs w:val="24"/>
        </w:rPr>
      </w:pPr>
      <w:r>
        <w:rPr>
          <w:sz w:val="24"/>
          <w:szCs w:val="24"/>
        </w:rPr>
        <w:t xml:space="preserve">Scanner sc = new Scanner(System.in); </w:t>
      </w:r>
      <w:r>
        <w:rPr>
          <w:rFonts w:ascii="Calibri" w:eastAsia="Calibri" w:hAnsi="Calibri" w:cs="Calibri"/>
          <w:sz w:val="24"/>
          <w:szCs w:val="24"/>
        </w:rPr>
        <w:t xml:space="preserve">System.out.print(―Enter the ip address: ―); </w:t>
      </w:r>
      <w:r>
        <w:rPr>
          <w:sz w:val="24"/>
          <w:szCs w:val="24"/>
        </w:rPr>
        <w:t>String ip = sc.nextLine();</w:t>
      </w:r>
    </w:p>
    <w:p w:rsidR="00C9550B" w:rsidRDefault="00883F8D">
      <w:pPr>
        <w:spacing w:line="280" w:lineRule="exact"/>
        <w:ind w:left="100"/>
        <w:rPr>
          <w:rFonts w:ascii="Calibri" w:eastAsia="Calibri" w:hAnsi="Calibri" w:cs="Calibri"/>
          <w:sz w:val="24"/>
          <w:szCs w:val="24"/>
        </w:rPr>
      </w:pPr>
      <w:r>
        <w:rPr>
          <w:sz w:val="24"/>
          <w:szCs w:val="24"/>
        </w:rPr>
        <w:t>String split_ip[] = ip.split</w:t>
      </w:r>
      <w:r>
        <w:rPr>
          <w:rFonts w:ascii="Calibri" w:eastAsia="Calibri" w:hAnsi="Calibri" w:cs="Calibri"/>
          <w:sz w:val="24"/>
          <w:szCs w:val="24"/>
        </w:rPr>
        <w:t>(―</w:t>
      </w:r>
      <w:r>
        <w:rPr>
          <w:sz w:val="24"/>
          <w:szCs w:val="24"/>
        </w:rPr>
        <w:t>\\</w:t>
      </w:r>
      <w:r>
        <w:rPr>
          <w:rFonts w:ascii="Calibri" w:eastAsia="Calibri" w:hAnsi="Calibri" w:cs="Calibri"/>
          <w:sz w:val="24"/>
          <w:szCs w:val="24"/>
        </w:rPr>
        <w:t>.‖);</w:t>
      </w:r>
    </w:p>
    <w:p w:rsidR="00C9550B" w:rsidRDefault="00C9550B">
      <w:pPr>
        <w:spacing w:before="13" w:line="260" w:lineRule="exact"/>
        <w:rPr>
          <w:sz w:val="26"/>
          <w:szCs w:val="26"/>
        </w:rPr>
      </w:pPr>
    </w:p>
    <w:p w:rsidR="00C9550B" w:rsidRDefault="00883F8D">
      <w:pPr>
        <w:ind w:left="100" w:right="5743" w:firstLine="60"/>
        <w:rPr>
          <w:sz w:val="24"/>
          <w:szCs w:val="24"/>
        </w:rPr>
      </w:pPr>
      <w:r>
        <w:rPr>
          <w:sz w:val="24"/>
          <w:szCs w:val="24"/>
        </w:rPr>
        <w:t>//SPlit the string after every . String split_bip[] = new String[4];</w:t>
      </w:r>
    </w:p>
    <w:p w:rsidR="00C9550B" w:rsidRDefault="00C9550B">
      <w:pPr>
        <w:spacing w:before="1" w:line="280" w:lineRule="exact"/>
        <w:rPr>
          <w:sz w:val="28"/>
          <w:szCs w:val="28"/>
        </w:rPr>
      </w:pPr>
    </w:p>
    <w:p w:rsidR="00C9550B" w:rsidRDefault="00883F8D">
      <w:pPr>
        <w:spacing w:line="260" w:lineRule="exact"/>
        <w:ind w:left="100" w:right="7055"/>
        <w:rPr>
          <w:sz w:val="24"/>
          <w:szCs w:val="24"/>
        </w:rPr>
      </w:pPr>
      <w:r>
        <w:rPr>
          <w:sz w:val="24"/>
          <w:szCs w:val="24"/>
        </w:rPr>
        <w:t xml:space="preserve">//split binary ip </w:t>
      </w:r>
      <w:r>
        <w:rPr>
          <w:rFonts w:ascii="Calibri" w:eastAsia="Calibri" w:hAnsi="Calibri" w:cs="Calibri"/>
          <w:sz w:val="24"/>
          <w:szCs w:val="24"/>
        </w:rPr>
        <w:t xml:space="preserve">String bip = ―‖; </w:t>
      </w:r>
      <w:r>
        <w:rPr>
          <w:sz w:val="24"/>
          <w:szCs w:val="24"/>
        </w:rPr>
        <w:t>for(int i=0;i&lt;4;i++){</w:t>
      </w:r>
    </w:p>
    <w:p w:rsidR="00C9550B" w:rsidRDefault="00883F8D">
      <w:pPr>
        <w:spacing w:line="260" w:lineRule="exact"/>
        <w:ind w:left="100"/>
        <w:rPr>
          <w:sz w:val="24"/>
          <w:szCs w:val="24"/>
        </w:rPr>
      </w:pPr>
      <w:r>
        <w:rPr>
          <w:sz w:val="24"/>
          <w:szCs w:val="24"/>
        </w:rPr>
        <w:t>split_bip[i] = appendZeros(Integer.toBinaryString(Integer.parseInt(split_ip[i])));</w:t>
      </w:r>
    </w:p>
    <w:p w:rsidR="00C9550B" w:rsidRDefault="00C9550B">
      <w:pPr>
        <w:spacing w:before="12" w:line="260" w:lineRule="exact"/>
        <w:rPr>
          <w:sz w:val="26"/>
          <w:szCs w:val="26"/>
        </w:rPr>
      </w:pPr>
    </w:p>
    <w:p w:rsidR="00C9550B" w:rsidRDefault="00883F8D">
      <w:pPr>
        <w:ind w:left="100"/>
        <w:rPr>
          <w:rFonts w:ascii="Calibri" w:eastAsia="Calibri" w:hAnsi="Calibri" w:cs="Calibri"/>
          <w:sz w:val="24"/>
          <w:szCs w:val="24"/>
        </w:rPr>
      </w:pPr>
      <w:r>
        <w:rPr>
          <w:rFonts w:ascii="Calibri" w:eastAsia="Calibri" w:hAnsi="Calibri" w:cs="Calibri"/>
          <w:sz w:val="24"/>
          <w:szCs w:val="24"/>
        </w:rPr>
        <w:t>// ―18‖ =&gt; 18 =&gt; 10010 =&gt; 00010010</w:t>
      </w:r>
    </w:p>
    <w:p w:rsidR="00C9550B" w:rsidRDefault="00883F8D">
      <w:pPr>
        <w:spacing w:line="260" w:lineRule="exact"/>
        <w:ind w:left="100"/>
        <w:rPr>
          <w:sz w:val="24"/>
          <w:szCs w:val="24"/>
        </w:rPr>
      </w:pPr>
      <w:r>
        <w:rPr>
          <w:sz w:val="24"/>
          <w:szCs w:val="24"/>
        </w:rPr>
        <w:t>bip += split_bip[i];</w:t>
      </w:r>
    </w:p>
    <w:p w:rsidR="00C9550B" w:rsidRDefault="00883F8D">
      <w:pPr>
        <w:ind w:left="100"/>
        <w:rPr>
          <w:sz w:val="24"/>
          <w:szCs w:val="24"/>
        </w:rPr>
      </w:pPr>
      <w:r>
        <w:rPr>
          <w:sz w:val="24"/>
          <w:szCs w:val="24"/>
        </w:rPr>
        <w:t>}</w:t>
      </w:r>
    </w:p>
    <w:p w:rsidR="00C9550B" w:rsidRDefault="00883F8D">
      <w:pPr>
        <w:spacing w:before="1" w:line="229" w:lineRule="auto"/>
        <w:ind w:left="100" w:right="3979"/>
        <w:rPr>
          <w:sz w:val="24"/>
          <w:szCs w:val="24"/>
        </w:rPr>
      </w:pPr>
      <w:r>
        <w:rPr>
          <w:rFonts w:ascii="Calibri" w:eastAsia="Calibri" w:hAnsi="Calibri" w:cs="Calibri"/>
          <w:sz w:val="24"/>
          <w:szCs w:val="24"/>
        </w:rPr>
        <w:t xml:space="preserve">System.out.println(―IP in binary is ―+bip); System.out.print(―Enter the number of addresses: ―); </w:t>
      </w:r>
      <w:r>
        <w:rPr>
          <w:sz w:val="24"/>
          <w:szCs w:val="24"/>
        </w:rPr>
        <w:t>int n = sc.nextInt();</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6" w:line="280" w:lineRule="exact"/>
        <w:rPr>
          <w:sz w:val="28"/>
          <w:szCs w:val="28"/>
        </w:rPr>
      </w:pPr>
    </w:p>
    <w:p w:rsidR="00C9550B" w:rsidRDefault="00BD7BB8">
      <w:pPr>
        <w:spacing w:before="29"/>
        <w:ind w:left="3583" w:right="3203"/>
        <w:jc w:val="center"/>
        <w:rPr>
          <w:sz w:val="24"/>
          <w:szCs w:val="24"/>
        </w:rPr>
        <w:sectPr w:rsidR="00C9550B">
          <w:pgSz w:w="12240" w:h="15840"/>
          <w:pgMar w:top="560" w:right="1720" w:bottom="280" w:left="1340" w:header="720" w:footer="720" w:gutter="0"/>
          <w:cols w:space="720"/>
        </w:sectPr>
      </w:pPr>
      <w:hyperlink r:id="rId38">
        <w:r w:rsidR="00883F8D">
          <w:rPr>
            <w:color w:val="0000FF"/>
            <w:sz w:val="24"/>
            <w:szCs w:val="24"/>
          </w:rPr>
          <w:t>cs6411</w:t>
        </w:r>
      </w:hyperlink>
    </w:p>
    <w:p w:rsidR="00C9550B" w:rsidRDefault="00883F8D">
      <w:pPr>
        <w:spacing w:before="63"/>
        <w:ind w:left="100" w:right="-56"/>
        <w:rPr>
          <w:sz w:val="24"/>
          <w:szCs w:val="24"/>
        </w:rPr>
      </w:pPr>
      <w:r>
        <w:rPr>
          <w:sz w:val="24"/>
          <w:szCs w:val="24"/>
        </w:rPr>
        <w:lastRenderedPageBreak/>
        <w:t>//Calculation of mask</w:t>
      </w:r>
    </w:p>
    <w:p w:rsidR="00C9550B" w:rsidRDefault="00883F8D">
      <w:pPr>
        <w:spacing w:before="2" w:line="100" w:lineRule="exact"/>
        <w:rPr>
          <w:sz w:val="10"/>
          <w:szCs w:val="10"/>
        </w:rPr>
      </w:pPr>
      <w:r>
        <w:br w:type="column"/>
      </w:r>
    </w:p>
    <w:p w:rsidR="00C9550B" w:rsidRDefault="00BD7BB8">
      <w:pPr>
        <w:spacing w:line="260" w:lineRule="exact"/>
        <w:rPr>
          <w:sz w:val="24"/>
          <w:szCs w:val="24"/>
        </w:rPr>
        <w:sectPr w:rsidR="00C9550B">
          <w:pgSz w:w="12240" w:h="15840"/>
          <w:pgMar w:top="560" w:right="1440" w:bottom="280" w:left="1340" w:header="720" w:footer="720" w:gutter="0"/>
          <w:cols w:num="2" w:space="720" w:equalWidth="0">
            <w:col w:w="2167" w:space="1454"/>
            <w:col w:w="5839"/>
          </w:cols>
        </w:sectPr>
      </w:pPr>
      <w:hyperlink r:id="rId39">
        <w:r w:rsidR="00883F8D">
          <w:rPr>
            <w:color w:val="0000FF"/>
            <w:position w:val="-1"/>
            <w:sz w:val="24"/>
            <w:szCs w:val="24"/>
          </w:rPr>
          <w:t>cs6411</w:t>
        </w:r>
      </w:hyperlink>
    </w:p>
    <w:p w:rsidR="00C9550B" w:rsidRDefault="00BD7BB8">
      <w:pPr>
        <w:spacing w:line="240" w:lineRule="exact"/>
        <w:ind w:left="100"/>
        <w:rPr>
          <w:sz w:val="24"/>
          <w:szCs w:val="24"/>
        </w:rPr>
      </w:pPr>
      <w:r w:rsidRPr="00BD7BB8">
        <w:lastRenderedPageBreak/>
        <w:pict>
          <v:group id="_x0000_s1151" style="position:absolute;left:0;text-align:left;margin-left:23.95pt;margin-top:23.7pt;width:564.2pt;height:744.7pt;z-index:-2421;mso-position-horizontal-relative:page;mso-position-vertical-relative:page" coordorigin="479,474" coordsize="11284,14894">
            <v:shape id="_x0000_s1155" style="position:absolute;left:490;top:485;width:11263;height:0" coordorigin="490,485" coordsize="11263,0" path="m490,485r11263,e" filled="f" strokeweight=".58pt">
              <v:path arrowok="t"/>
            </v:shape>
            <v:shape id="_x0000_s1154" style="position:absolute;left:485;top:480;width:0;height:14882" coordorigin="485,480" coordsize="0,14882" path="m485,480r,14882e" filled="f" strokeweight=".58pt">
              <v:path arrowok="t"/>
            </v:shape>
            <v:shape id="_x0000_s1153" style="position:absolute;left:11758;top:480;width:0;height:14882" coordorigin="11758,480" coordsize="0,14882" path="m11758,480r,14882e" filled="f" strokeweight=".58pt">
              <v:path arrowok="t"/>
            </v:shape>
            <v:shape id="_x0000_s1152" style="position:absolute;left:490;top:15358;width:11263;height:0" coordorigin="490,15358" coordsize="11263,0" path="m490,15358r11263,e" filled="f" strokeweight=".58pt">
              <v:path arrowok="t"/>
            </v:shape>
            <w10:wrap anchorx="page" anchory="page"/>
          </v:group>
        </w:pict>
      </w:r>
      <w:r w:rsidR="00883F8D">
        <w:rPr>
          <w:sz w:val="24"/>
          <w:szCs w:val="24"/>
        </w:rPr>
        <w:t>int bits = (int)Math.ceil(Math.log(n)/Math.log(2)); /*eg if address = 120, log 120/log 2 gives log</w:t>
      </w:r>
    </w:p>
    <w:p w:rsidR="00C9550B" w:rsidRDefault="00883F8D">
      <w:pPr>
        <w:spacing w:before="3" w:line="260" w:lineRule="exact"/>
        <w:ind w:left="100" w:right="2932"/>
        <w:rPr>
          <w:sz w:val="24"/>
          <w:szCs w:val="24"/>
        </w:rPr>
      </w:pPr>
      <w:r>
        <w:rPr>
          <w:sz w:val="24"/>
          <w:szCs w:val="24"/>
        </w:rPr>
        <w:t xml:space="preserve">to the base 2 =&gt; 6.9068, ceil gives us upper integer */ </w:t>
      </w:r>
      <w:r>
        <w:rPr>
          <w:rFonts w:ascii="Calibri" w:eastAsia="Calibri" w:hAnsi="Calibri" w:cs="Calibri"/>
          <w:sz w:val="24"/>
          <w:szCs w:val="24"/>
        </w:rPr>
        <w:t xml:space="preserve">System.out.println(―Number of bits required for address = ―+bits); </w:t>
      </w:r>
      <w:r>
        <w:rPr>
          <w:sz w:val="24"/>
          <w:szCs w:val="24"/>
        </w:rPr>
        <w:t>int mask = 32-bits;</w:t>
      </w:r>
    </w:p>
    <w:p w:rsidR="00C9550B" w:rsidRDefault="00883F8D">
      <w:pPr>
        <w:spacing w:line="280" w:lineRule="exact"/>
        <w:ind w:left="100"/>
        <w:rPr>
          <w:rFonts w:ascii="Calibri" w:eastAsia="Calibri" w:hAnsi="Calibri" w:cs="Calibri"/>
          <w:sz w:val="24"/>
          <w:szCs w:val="24"/>
        </w:rPr>
      </w:pPr>
      <w:r>
        <w:rPr>
          <w:rFonts w:ascii="Calibri" w:eastAsia="Calibri" w:hAnsi="Calibri" w:cs="Calibri"/>
          <w:sz w:val="24"/>
          <w:szCs w:val="24"/>
        </w:rPr>
        <w:t>System.out.println(―The subnet mask is = ―+mask);</w:t>
      </w:r>
    </w:p>
    <w:p w:rsidR="00C9550B" w:rsidRDefault="00C9550B">
      <w:pPr>
        <w:spacing w:before="13" w:line="260" w:lineRule="exact"/>
        <w:rPr>
          <w:sz w:val="26"/>
          <w:szCs w:val="26"/>
        </w:rPr>
      </w:pPr>
    </w:p>
    <w:p w:rsidR="00C9550B" w:rsidRDefault="00883F8D">
      <w:pPr>
        <w:ind w:left="100" w:right="5014"/>
        <w:rPr>
          <w:sz w:val="24"/>
          <w:szCs w:val="24"/>
        </w:rPr>
      </w:pPr>
      <w:r>
        <w:rPr>
          <w:sz w:val="24"/>
          <w:szCs w:val="24"/>
        </w:rPr>
        <w:t>//Calculation of first address and last address int fbip[] = new int[32];</w:t>
      </w:r>
    </w:p>
    <w:p w:rsidR="00C9550B" w:rsidRDefault="00883F8D">
      <w:pPr>
        <w:spacing w:before="3" w:line="260" w:lineRule="exact"/>
        <w:ind w:left="100" w:right="750"/>
        <w:rPr>
          <w:sz w:val="24"/>
          <w:szCs w:val="24"/>
        </w:rPr>
      </w:pPr>
      <w:r>
        <w:rPr>
          <w:sz w:val="24"/>
          <w:szCs w:val="24"/>
        </w:rPr>
        <w:t>for(int i=0; i&lt;32;i++) fbip[i] = (int)bip.charAt(i)-48; //convert cahracter 0,1 to integer 0,1 for(int i=31;i&gt;31-bits;i</w:t>
      </w:r>
      <w:r>
        <w:rPr>
          <w:rFonts w:ascii="Calibri" w:eastAsia="Calibri" w:hAnsi="Calibri" w:cs="Calibri"/>
          <w:sz w:val="24"/>
          <w:szCs w:val="24"/>
        </w:rPr>
        <w:t>–</w:t>
      </w:r>
      <w:r>
        <w:rPr>
          <w:sz w:val="24"/>
          <w:szCs w:val="24"/>
        </w:rPr>
        <w:t>)//Get first address by ANDing last n bits with 0</w:t>
      </w:r>
    </w:p>
    <w:p w:rsidR="00C9550B" w:rsidRDefault="00883F8D">
      <w:pPr>
        <w:spacing w:line="260" w:lineRule="exact"/>
        <w:ind w:left="100"/>
        <w:rPr>
          <w:sz w:val="24"/>
          <w:szCs w:val="24"/>
        </w:rPr>
      </w:pPr>
      <w:r>
        <w:rPr>
          <w:sz w:val="24"/>
          <w:szCs w:val="24"/>
        </w:rPr>
        <w:t>fbip[i] &amp;= 0;</w:t>
      </w:r>
    </w:p>
    <w:p w:rsidR="00C9550B" w:rsidRDefault="00883F8D">
      <w:pPr>
        <w:spacing w:line="280" w:lineRule="exact"/>
        <w:ind w:left="100"/>
        <w:rPr>
          <w:rFonts w:ascii="Calibri" w:eastAsia="Calibri" w:hAnsi="Calibri" w:cs="Calibri"/>
          <w:sz w:val="24"/>
          <w:szCs w:val="24"/>
        </w:rPr>
      </w:pPr>
      <w:r>
        <w:rPr>
          <w:rFonts w:ascii="Calibri" w:eastAsia="Calibri" w:hAnsi="Calibri" w:cs="Calibri"/>
          <w:sz w:val="24"/>
          <w:szCs w:val="24"/>
        </w:rPr>
        <w:t>String fip[] = {―‖,‖‖,‖‖,‖‖};</w:t>
      </w:r>
    </w:p>
    <w:p w:rsidR="00C9550B" w:rsidRDefault="00883F8D">
      <w:pPr>
        <w:spacing w:line="260" w:lineRule="exact"/>
        <w:ind w:left="100"/>
        <w:rPr>
          <w:sz w:val="24"/>
          <w:szCs w:val="24"/>
        </w:rPr>
      </w:pPr>
      <w:r>
        <w:rPr>
          <w:sz w:val="24"/>
          <w:szCs w:val="24"/>
        </w:rPr>
        <w:t>for(int i=0;i&lt;32;i++)</w:t>
      </w:r>
    </w:p>
    <w:p w:rsidR="00C9550B" w:rsidRDefault="00883F8D">
      <w:pPr>
        <w:spacing w:before="4" w:line="260" w:lineRule="exact"/>
        <w:ind w:left="100" w:right="5154"/>
        <w:rPr>
          <w:rFonts w:ascii="Calibri" w:eastAsia="Calibri" w:hAnsi="Calibri" w:cs="Calibri"/>
          <w:sz w:val="24"/>
          <w:szCs w:val="24"/>
        </w:rPr>
      </w:pPr>
      <w:r>
        <w:rPr>
          <w:sz w:val="24"/>
          <w:szCs w:val="24"/>
        </w:rPr>
        <w:t xml:space="preserve">fip[i/8] = new String(fip[i/8]+fbip[i]); </w:t>
      </w:r>
      <w:r>
        <w:rPr>
          <w:rFonts w:ascii="Calibri" w:eastAsia="Calibri" w:hAnsi="Calibri" w:cs="Calibri"/>
          <w:sz w:val="24"/>
          <w:szCs w:val="24"/>
        </w:rPr>
        <w:t xml:space="preserve">System.out.print(―First address is = ―); </w:t>
      </w:r>
      <w:r>
        <w:rPr>
          <w:sz w:val="24"/>
          <w:szCs w:val="24"/>
        </w:rPr>
        <w:t>for(int i=0;i&lt;4;i++){ System.out.print(Integer.parseInt(fip[i],2)); if(i!=3) System.out.print</w:t>
      </w:r>
      <w:r>
        <w:rPr>
          <w:rFonts w:ascii="Calibri" w:eastAsia="Calibri" w:hAnsi="Calibri" w:cs="Calibri"/>
          <w:sz w:val="24"/>
          <w:szCs w:val="24"/>
        </w:rPr>
        <w:t>(―.‖);</w:t>
      </w:r>
    </w:p>
    <w:p w:rsidR="00C9550B" w:rsidRDefault="00883F8D">
      <w:pPr>
        <w:spacing w:line="260" w:lineRule="exact"/>
        <w:ind w:left="100" w:right="7320"/>
        <w:rPr>
          <w:sz w:val="24"/>
          <w:szCs w:val="24"/>
        </w:rPr>
      </w:pPr>
      <w:r>
        <w:rPr>
          <w:sz w:val="24"/>
          <w:szCs w:val="24"/>
        </w:rPr>
        <w:t>} System.out.println();</w:t>
      </w:r>
    </w:p>
    <w:p w:rsidR="00C9550B" w:rsidRDefault="00C9550B">
      <w:pPr>
        <w:spacing w:before="18" w:line="260" w:lineRule="exact"/>
        <w:rPr>
          <w:sz w:val="26"/>
          <w:szCs w:val="26"/>
        </w:rPr>
      </w:pPr>
    </w:p>
    <w:p w:rsidR="00C9550B" w:rsidRDefault="00883F8D">
      <w:pPr>
        <w:ind w:left="100"/>
        <w:rPr>
          <w:sz w:val="24"/>
          <w:szCs w:val="24"/>
        </w:rPr>
      </w:pPr>
      <w:r>
        <w:rPr>
          <w:sz w:val="24"/>
          <w:szCs w:val="24"/>
        </w:rPr>
        <w:t>int lbip[] = new int[32];</w:t>
      </w:r>
    </w:p>
    <w:p w:rsidR="00C9550B" w:rsidRDefault="00883F8D">
      <w:pPr>
        <w:spacing w:before="3" w:line="260" w:lineRule="exact"/>
        <w:ind w:left="100" w:right="762"/>
        <w:rPr>
          <w:sz w:val="24"/>
          <w:szCs w:val="24"/>
        </w:rPr>
      </w:pPr>
      <w:r>
        <w:rPr>
          <w:sz w:val="24"/>
          <w:szCs w:val="24"/>
        </w:rPr>
        <w:t>for(int i=0; i&lt;32;i++) lbip[i] = (int)bip.charAt(i)-48; //convert cahracter 0,1 to integer 0,1 for(int i=31;i&gt;31-bits;i</w:t>
      </w:r>
      <w:r>
        <w:rPr>
          <w:rFonts w:ascii="Calibri" w:eastAsia="Calibri" w:hAnsi="Calibri" w:cs="Calibri"/>
          <w:sz w:val="24"/>
          <w:szCs w:val="24"/>
        </w:rPr>
        <w:t>–</w:t>
      </w:r>
      <w:r>
        <w:rPr>
          <w:sz w:val="24"/>
          <w:szCs w:val="24"/>
        </w:rPr>
        <w:t>)//Get last address by ORing last n bits with 1</w:t>
      </w:r>
    </w:p>
    <w:p w:rsidR="00C9550B" w:rsidRDefault="00883F8D">
      <w:pPr>
        <w:spacing w:line="260" w:lineRule="exact"/>
        <w:ind w:left="100"/>
        <w:rPr>
          <w:sz w:val="24"/>
          <w:szCs w:val="24"/>
        </w:rPr>
      </w:pPr>
      <w:r>
        <w:rPr>
          <w:sz w:val="24"/>
          <w:szCs w:val="24"/>
        </w:rPr>
        <w:t>lbip[i] |= 1;</w:t>
      </w:r>
    </w:p>
    <w:p w:rsidR="00C9550B" w:rsidRDefault="00883F8D">
      <w:pPr>
        <w:spacing w:line="280" w:lineRule="exact"/>
        <w:ind w:left="100"/>
        <w:rPr>
          <w:rFonts w:ascii="Calibri" w:eastAsia="Calibri" w:hAnsi="Calibri" w:cs="Calibri"/>
          <w:sz w:val="24"/>
          <w:szCs w:val="24"/>
        </w:rPr>
      </w:pPr>
      <w:r>
        <w:rPr>
          <w:rFonts w:ascii="Calibri" w:eastAsia="Calibri" w:hAnsi="Calibri" w:cs="Calibri"/>
          <w:sz w:val="24"/>
          <w:szCs w:val="24"/>
        </w:rPr>
        <w:t>String lip[] = {―‖,‖‖,‖‖,‖‖};</w:t>
      </w:r>
    </w:p>
    <w:p w:rsidR="00C9550B" w:rsidRDefault="00883F8D">
      <w:pPr>
        <w:spacing w:line="260" w:lineRule="exact"/>
        <w:ind w:left="100"/>
        <w:rPr>
          <w:sz w:val="24"/>
          <w:szCs w:val="24"/>
        </w:rPr>
      </w:pPr>
      <w:r>
        <w:rPr>
          <w:sz w:val="24"/>
          <w:szCs w:val="24"/>
        </w:rPr>
        <w:t>for(int i=0;i&lt;32;i++)</w:t>
      </w:r>
    </w:p>
    <w:p w:rsidR="00C9550B" w:rsidRDefault="00883F8D">
      <w:pPr>
        <w:spacing w:before="3" w:line="260" w:lineRule="exact"/>
        <w:ind w:left="100" w:right="5169"/>
        <w:rPr>
          <w:rFonts w:ascii="Calibri" w:eastAsia="Calibri" w:hAnsi="Calibri" w:cs="Calibri"/>
          <w:sz w:val="24"/>
          <w:szCs w:val="24"/>
        </w:rPr>
      </w:pPr>
      <w:r>
        <w:rPr>
          <w:sz w:val="24"/>
          <w:szCs w:val="24"/>
        </w:rPr>
        <w:t>lip[i/8] = new String(lip[i/8]+lbip[i]); System.out.print</w:t>
      </w:r>
      <w:r>
        <w:rPr>
          <w:rFonts w:ascii="Calibri" w:eastAsia="Calibri" w:hAnsi="Calibri" w:cs="Calibri"/>
          <w:sz w:val="24"/>
          <w:szCs w:val="24"/>
        </w:rPr>
        <w:t xml:space="preserve">(―Last address is = ―); </w:t>
      </w:r>
      <w:r>
        <w:rPr>
          <w:sz w:val="24"/>
          <w:szCs w:val="24"/>
        </w:rPr>
        <w:t>for(int i=0;i&lt;4;i++){ System.out.print(Integer.parseInt(lip[i],2)); if(i!=3) System.out.print</w:t>
      </w:r>
      <w:r>
        <w:rPr>
          <w:rFonts w:ascii="Calibri" w:eastAsia="Calibri" w:hAnsi="Calibri" w:cs="Calibri"/>
          <w:sz w:val="24"/>
          <w:szCs w:val="24"/>
        </w:rPr>
        <w:t>(―.‖);</w:t>
      </w:r>
    </w:p>
    <w:p w:rsidR="00C9550B" w:rsidRDefault="00883F8D">
      <w:pPr>
        <w:spacing w:line="260" w:lineRule="exact"/>
        <w:ind w:left="100" w:right="7320"/>
        <w:rPr>
          <w:sz w:val="24"/>
          <w:szCs w:val="24"/>
        </w:rPr>
      </w:pPr>
      <w:r>
        <w:rPr>
          <w:sz w:val="24"/>
          <w:szCs w:val="24"/>
        </w:rPr>
        <w:t>} System.out.println();</w:t>
      </w:r>
    </w:p>
    <w:p w:rsidR="00C9550B" w:rsidRDefault="00883F8D">
      <w:pPr>
        <w:spacing w:line="260" w:lineRule="exact"/>
        <w:ind w:left="100"/>
        <w:rPr>
          <w:sz w:val="24"/>
          <w:szCs w:val="24"/>
        </w:rPr>
      </w:pPr>
      <w:r>
        <w:rPr>
          <w:sz w:val="24"/>
          <w:szCs w:val="24"/>
        </w:rPr>
        <w:t>}</w:t>
      </w:r>
    </w:p>
    <w:p w:rsidR="00C9550B" w:rsidRDefault="00883F8D">
      <w:pPr>
        <w:spacing w:before="7" w:line="231" w:lineRule="auto"/>
        <w:ind w:left="100" w:right="5495"/>
        <w:rPr>
          <w:sz w:val="24"/>
          <w:szCs w:val="24"/>
        </w:rPr>
      </w:pPr>
      <w:r>
        <w:rPr>
          <w:sz w:val="24"/>
          <w:szCs w:val="24"/>
        </w:rPr>
        <w:t xml:space="preserve">static String appendZeros(String s){ </w:t>
      </w:r>
      <w:r>
        <w:rPr>
          <w:rFonts w:ascii="Calibri" w:eastAsia="Calibri" w:hAnsi="Calibri" w:cs="Calibri"/>
          <w:sz w:val="24"/>
          <w:szCs w:val="24"/>
        </w:rPr>
        <w:t xml:space="preserve">String temp = new String(―00000000″); </w:t>
      </w:r>
      <w:r>
        <w:rPr>
          <w:sz w:val="24"/>
          <w:szCs w:val="24"/>
        </w:rPr>
        <w:t>return temp.substring(s.length())+ s;</w:t>
      </w:r>
    </w:p>
    <w:p w:rsidR="00C9550B" w:rsidRDefault="00883F8D">
      <w:pPr>
        <w:spacing w:before="1"/>
        <w:ind w:left="100"/>
        <w:rPr>
          <w:sz w:val="24"/>
          <w:szCs w:val="24"/>
        </w:rPr>
      </w:pPr>
      <w:r>
        <w:rPr>
          <w:sz w:val="24"/>
          <w:szCs w:val="24"/>
        </w:rPr>
        <w:t>}</w:t>
      </w:r>
    </w:p>
    <w:p w:rsidR="00C9550B" w:rsidRDefault="00883F8D">
      <w:pPr>
        <w:spacing w:line="260" w:lineRule="exact"/>
        <w:ind w:left="100"/>
        <w:rPr>
          <w:sz w:val="24"/>
          <w:szCs w:val="24"/>
        </w:rPr>
      </w:pPr>
      <w:r>
        <w:rPr>
          <w:position w:val="-1"/>
          <w:sz w:val="24"/>
          <w:szCs w:val="24"/>
        </w:rPr>
        <w:t>}</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4" w:line="260" w:lineRule="exact"/>
        <w:rPr>
          <w:sz w:val="26"/>
          <w:szCs w:val="26"/>
        </w:rPr>
      </w:pPr>
    </w:p>
    <w:p w:rsidR="00C9550B" w:rsidRDefault="00BD7BB8">
      <w:pPr>
        <w:spacing w:before="29"/>
        <w:ind w:left="3583" w:right="3483"/>
        <w:jc w:val="center"/>
        <w:rPr>
          <w:sz w:val="24"/>
          <w:szCs w:val="24"/>
        </w:rPr>
        <w:sectPr w:rsidR="00C9550B">
          <w:type w:val="continuous"/>
          <w:pgSz w:w="12240" w:h="15840"/>
          <w:pgMar w:top="600" w:right="1440" w:bottom="280" w:left="1340" w:header="720" w:footer="720" w:gutter="0"/>
          <w:cols w:space="720"/>
        </w:sectPr>
      </w:pPr>
      <w:hyperlink r:id="rId40">
        <w:r w:rsidR="00883F8D">
          <w:rPr>
            <w:color w:val="0000FF"/>
            <w:sz w:val="24"/>
            <w:szCs w:val="24"/>
          </w:rPr>
          <w:t>cs6411</w:t>
        </w:r>
      </w:hyperlink>
    </w:p>
    <w:p w:rsidR="00C9550B" w:rsidRDefault="00BD7BB8">
      <w:pPr>
        <w:spacing w:before="62" w:line="260" w:lineRule="exact"/>
        <w:ind w:left="3583" w:right="3203"/>
        <w:jc w:val="center"/>
        <w:rPr>
          <w:sz w:val="24"/>
          <w:szCs w:val="24"/>
        </w:rPr>
      </w:pPr>
      <w:r w:rsidRPr="00BD7BB8">
        <w:lastRenderedPageBreak/>
        <w:pict>
          <v:group id="_x0000_s1146" style="position:absolute;left:0;text-align:left;margin-left:23.95pt;margin-top:23.7pt;width:564.2pt;height:744.7pt;z-index:-2420;mso-position-horizontal-relative:page;mso-position-vertical-relative:page" coordorigin="479,474" coordsize="11284,14894">
            <v:shape id="_x0000_s1150" style="position:absolute;left:490;top:485;width:11263;height:0" coordorigin="490,485" coordsize="11263,0" path="m490,485r11263,e" filled="f" strokeweight=".58pt">
              <v:path arrowok="t"/>
            </v:shape>
            <v:shape id="_x0000_s1149" style="position:absolute;left:485;top:480;width:0;height:14882" coordorigin="485,480" coordsize="0,14882" path="m485,480r,14882e" filled="f" strokeweight=".58pt">
              <v:path arrowok="t"/>
            </v:shape>
            <v:shape id="_x0000_s1148" style="position:absolute;left:11758;top:480;width:0;height:14882" coordorigin="11758,480" coordsize="0,14882" path="m11758,480r,14882e" filled="f" strokeweight=".58pt">
              <v:path arrowok="t"/>
            </v:shape>
            <v:shape id="_x0000_s1147" style="position:absolute;left:490;top:15358;width:11263;height:0" coordorigin="490,15358" coordsize="11263,0" path="m490,15358r11263,e" filled="f" strokeweight=".58pt">
              <v:path arrowok="t"/>
            </v:shape>
            <w10:wrap anchorx="page" anchory="page"/>
          </v:group>
        </w:pict>
      </w:r>
      <w:hyperlink r:id="rId41">
        <w:r w:rsidR="00883F8D">
          <w:rPr>
            <w:color w:val="0000FF"/>
            <w:position w:val="-1"/>
            <w:sz w:val="24"/>
            <w:szCs w:val="24"/>
          </w:rPr>
          <w:t>cs6411</w:t>
        </w:r>
      </w:hyperlink>
    </w:p>
    <w:p w:rsidR="00C9550B" w:rsidRDefault="00C9550B">
      <w:pPr>
        <w:spacing w:line="220" w:lineRule="exact"/>
        <w:rPr>
          <w:sz w:val="22"/>
          <w:szCs w:val="22"/>
        </w:rPr>
      </w:pPr>
    </w:p>
    <w:p w:rsidR="00C9550B" w:rsidRDefault="00883F8D">
      <w:pPr>
        <w:spacing w:before="29"/>
        <w:ind w:left="100"/>
        <w:rPr>
          <w:sz w:val="24"/>
          <w:szCs w:val="24"/>
        </w:rPr>
      </w:pPr>
      <w:r>
        <w:rPr>
          <w:b/>
          <w:sz w:val="24"/>
          <w:szCs w:val="24"/>
        </w:rPr>
        <w:t>Output</w:t>
      </w:r>
    </w:p>
    <w:p w:rsidR="00C9550B" w:rsidRDefault="00C9550B">
      <w:pPr>
        <w:spacing w:before="16" w:line="260" w:lineRule="exact"/>
        <w:rPr>
          <w:sz w:val="26"/>
          <w:szCs w:val="26"/>
        </w:rPr>
      </w:pPr>
    </w:p>
    <w:p w:rsidR="00C9550B" w:rsidRDefault="00883F8D">
      <w:pPr>
        <w:ind w:left="100"/>
        <w:rPr>
          <w:sz w:val="24"/>
          <w:szCs w:val="24"/>
        </w:rPr>
      </w:pPr>
      <w:r>
        <w:rPr>
          <w:sz w:val="24"/>
          <w:szCs w:val="24"/>
        </w:rPr>
        <w:t>Enter the ip address: 100.110.150.10</w:t>
      </w:r>
    </w:p>
    <w:p w:rsidR="00C9550B" w:rsidRDefault="00883F8D">
      <w:pPr>
        <w:ind w:left="100"/>
        <w:rPr>
          <w:sz w:val="24"/>
          <w:szCs w:val="24"/>
        </w:rPr>
      </w:pPr>
      <w:r>
        <w:rPr>
          <w:sz w:val="24"/>
          <w:szCs w:val="24"/>
        </w:rPr>
        <w:t>IP in binary is 01100100011011101001011000001010</w:t>
      </w:r>
    </w:p>
    <w:p w:rsidR="00C9550B" w:rsidRDefault="00883F8D">
      <w:pPr>
        <w:ind w:left="100"/>
        <w:rPr>
          <w:sz w:val="24"/>
          <w:szCs w:val="24"/>
        </w:rPr>
      </w:pPr>
      <w:r>
        <w:rPr>
          <w:sz w:val="24"/>
          <w:szCs w:val="24"/>
        </w:rPr>
        <w:t>Enter the number of addresses: 7</w:t>
      </w:r>
    </w:p>
    <w:p w:rsidR="00C9550B" w:rsidRDefault="00883F8D">
      <w:pPr>
        <w:ind w:left="100"/>
        <w:rPr>
          <w:sz w:val="24"/>
          <w:szCs w:val="24"/>
        </w:rPr>
      </w:pPr>
      <w:r>
        <w:rPr>
          <w:sz w:val="24"/>
          <w:szCs w:val="24"/>
        </w:rPr>
        <w:t>Number of bits required for address = 3</w:t>
      </w:r>
    </w:p>
    <w:p w:rsidR="00C9550B" w:rsidRDefault="00883F8D">
      <w:pPr>
        <w:ind w:left="100"/>
        <w:rPr>
          <w:sz w:val="24"/>
          <w:szCs w:val="24"/>
        </w:rPr>
      </w:pPr>
      <w:r>
        <w:rPr>
          <w:sz w:val="24"/>
          <w:szCs w:val="24"/>
        </w:rPr>
        <w:t>The subnet mask is = 29</w:t>
      </w:r>
    </w:p>
    <w:p w:rsidR="00C9550B" w:rsidRDefault="00883F8D">
      <w:pPr>
        <w:ind w:left="100"/>
        <w:rPr>
          <w:sz w:val="24"/>
          <w:szCs w:val="24"/>
        </w:rPr>
      </w:pPr>
      <w:r>
        <w:rPr>
          <w:sz w:val="24"/>
          <w:szCs w:val="24"/>
        </w:rPr>
        <w:t>First address is = 100.110.150.8</w:t>
      </w:r>
    </w:p>
    <w:p w:rsidR="00C9550B" w:rsidRDefault="00883F8D">
      <w:pPr>
        <w:ind w:left="100"/>
        <w:rPr>
          <w:sz w:val="24"/>
          <w:szCs w:val="24"/>
        </w:rPr>
      </w:pPr>
      <w:r>
        <w:rPr>
          <w:sz w:val="24"/>
          <w:szCs w:val="24"/>
        </w:rPr>
        <w:t>Last address is = 100.110.150.15</w:t>
      </w:r>
    </w:p>
    <w:p w:rsidR="00C9550B" w:rsidRDefault="00C9550B">
      <w:pPr>
        <w:spacing w:before="2" w:line="100" w:lineRule="exact"/>
        <w:rPr>
          <w:sz w:val="11"/>
          <w:szCs w:val="11"/>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sz w:val="24"/>
          <w:szCs w:val="24"/>
        </w:rPr>
        <w:t>Result :</w:t>
      </w:r>
    </w:p>
    <w:p w:rsidR="00C9550B" w:rsidRDefault="00C9550B">
      <w:pPr>
        <w:spacing w:before="6" w:line="140" w:lineRule="exact"/>
        <w:rPr>
          <w:sz w:val="14"/>
          <w:szCs w:val="14"/>
        </w:rPr>
      </w:pPr>
    </w:p>
    <w:p w:rsidR="00C9550B" w:rsidRDefault="00C9550B">
      <w:pPr>
        <w:spacing w:line="200" w:lineRule="exact"/>
      </w:pPr>
    </w:p>
    <w:p w:rsidR="00C9550B" w:rsidRDefault="00883F8D">
      <w:pPr>
        <w:spacing w:line="260" w:lineRule="exact"/>
        <w:ind w:left="100"/>
        <w:rPr>
          <w:sz w:val="24"/>
          <w:szCs w:val="24"/>
        </w:rPr>
      </w:pPr>
      <w:r>
        <w:rPr>
          <w:position w:val="-1"/>
          <w:sz w:val="24"/>
          <w:szCs w:val="24"/>
        </w:rPr>
        <w:t>Thus the Program was displayed implement subnetting and find the subnet masks.</w:t>
      </w:r>
    </w:p>
    <w:p w:rsidR="00C9550B" w:rsidRDefault="00C9550B">
      <w:pPr>
        <w:spacing w:before="4" w:line="140" w:lineRule="exact"/>
        <w:rPr>
          <w:sz w:val="14"/>
          <w:szCs w:val="14"/>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BD7BB8">
      <w:pPr>
        <w:spacing w:before="29"/>
        <w:ind w:left="3583" w:right="3203"/>
        <w:jc w:val="center"/>
        <w:rPr>
          <w:sz w:val="24"/>
          <w:szCs w:val="24"/>
        </w:rPr>
        <w:sectPr w:rsidR="00C9550B">
          <w:pgSz w:w="12240" w:h="15840"/>
          <w:pgMar w:top="600" w:right="1720" w:bottom="280" w:left="1340" w:header="720" w:footer="720" w:gutter="0"/>
          <w:cols w:space="720"/>
        </w:sectPr>
      </w:pPr>
      <w:hyperlink r:id="rId42">
        <w:r w:rsidR="00883F8D">
          <w:rPr>
            <w:color w:val="0000FF"/>
            <w:sz w:val="24"/>
            <w:szCs w:val="24"/>
          </w:rPr>
          <w:t>cs6411</w:t>
        </w:r>
      </w:hyperlink>
    </w:p>
    <w:p w:rsidR="00C9550B" w:rsidRDefault="00BD7BB8">
      <w:pPr>
        <w:spacing w:before="62"/>
        <w:ind w:left="3583" w:right="3203"/>
        <w:jc w:val="center"/>
        <w:rPr>
          <w:sz w:val="24"/>
          <w:szCs w:val="24"/>
        </w:rPr>
      </w:pPr>
      <w:r w:rsidRPr="00BD7BB8">
        <w:lastRenderedPageBreak/>
        <w:pict>
          <v:group id="_x0000_s1141" style="position:absolute;left:0;text-align:left;margin-left:23.95pt;margin-top:23.7pt;width:564.2pt;height:744.7pt;z-index:-2419;mso-position-horizontal-relative:page;mso-position-vertical-relative:page" coordorigin="479,474" coordsize="11284,14894">
            <v:shape id="_x0000_s1145" style="position:absolute;left:490;top:485;width:11263;height:0" coordorigin="490,485" coordsize="11263,0" path="m490,485r11263,e" filled="f" strokeweight=".58pt">
              <v:path arrowok="t"/>
            </v:shape>
            <v:shape id="_x0000_s1144" style="position:absolute;left:485;top:480;width:0;height:14882" coordorigin="485,480" coordsize="0,14882" path="m485,480r,14882e" filled="f" strokeweight=".58pt">
              <v:path arrowok="t"/>
            </v:shape>
            <v:shape id="_x0000_s1143" style="position:absolute;left:11758;top:480;width:0;height:14882" coordorigin="11758,480" coordsize="0,14882" path="m11758,480r,14882e" filled="f" strokeweight=".58pt">
              <v:path arrowok="t"/>
            </v:shape>
            <v:shape id="_x0000_s1142" style="position:absolute;left:490;top:15358;width:11263;height:0" coordorigin="490,15358" coordsize="11263,0" path="m490,15358r11263,e" filled="f" strokeweight=".58pt">
              <v:path arrowok="t"/>
            </v:shape>
            <w10:wrap anchorx="page" anchory="page"/>
          </v:group>
        </w:pict>
      </w:r>
      <w:hyperlink r:id="rId43">
        <w:r w:rsidR="00883F8D">
          <w:rPr>
            <w:color w:val="0000FF"/>
            <w:sz w:val="24"/>
            <w:szCs w:val="24"/>
          </w:rPr>
          <w:t>cs6411</w:t>
        </w:r>
      </w:hyperlink>
    </w:p>
    <w:p w:rsidR="00C9550B" w:rsidRDefault="00C9550B">
      <w:pPr>
        <w:spacing w:line="240" w:lineRule="exact"/>
        <w:rPr>
          <w:sz w:val="24"/>
          <w:szCs w:val="24"/>
        </w:rPr>
      </w:pPr>
    </w:p>
    <w:p w:rsidR="00C9550B" w:rsidRDefault="00883F8D">
      <w:pPr>
        <w:ind w:left="1915" w:right="1541"/>
        <w:jc w:val="center"/>
        <w:rPr>
          <w:sz w:val="28"/>
          <w:szCs w:val="28"/>
        </w:rPr>
      </w:pPr>
      <w:r>
        <w:rPr>
          <w:b/>
          <w:sz w:val="28"/>
          <w:szCs w:val="28"/>
        </w:rPr>
        <w:t>EX-NO  8. Applications using TCP Sockets like</w:t>
      </w:r>
    </w:p>
    <w:p w:rsidR="00C9550B" w:rsidRDefault="00C9550B">
      <w:pPr>
        <w:spacing w:before="17" w:line="260" w:lineRule="exact"/>
        <w:rPr>
          <w:sz w:val="26"/>
          <w:szCs w:val="26"/>
        </w:rPr>
      </w:pPr>
    </w:p>
    <w:p w:rsidR="00C9550B" w:rsidRDefault="00883F8D">
      <w:pPr>
        <w:ind w:left="3217" w:right="2837"/>
        <w:jc w:val="center"/>
        <w:rPr>
          <w:sz w:val="24"/>
          <w:szCs w:val="24"/>
        </w:rPr>
      </w:pPr>
      <w:r>
        <w:rPr>
          <w:b/>
          <w:sz w:val="24"/>
          <w:szCs w:val="24"/>
        </w:rPr>
        <w:t>a. Echo client and echo server</w:t>
      </w:r>
    </w:p>
    <w:p w:rsidR="00C9550B" w:rsidRDefault="00C9550B">
      <w:pPr>
        <w:spacing w:before="8" w:line="180" w:lineRule="exact"/>
        <w:rPr>
          <w:sz w:val="19"/>
          <w:szCs w:val="19"/>
        </w:rPr>
      </w:pPr>
    </w:p>
    <w:p w:rsidR="00C9550B" w:rsidRDefault="00C9550B">
      <w:pPr>
        <w:spacing w:line="200" w:lineRule="exact"/>
      </w:pPr>
    </w:p>
    <w:p w:rsidR="00C9550B" w:rsidRDefault="00883F8D">
      <w:pPr>
        <w:ind w:left="100"/>
        <w:rPr>
          <w:sz w:val="24"/>
          <w:szCs w:val="24"/>
        </w:rPr>
      </w:pPr>
      <w:r>
        <w:rPr>
          <w:sz w:val="24"/>
          <w:szCs w:val="24"/>
        </w:rPr>
        <w:t>Aim</w:t>
      </w:r>
    </w:p>
    <w:p w:rsidR="00C9550B" w:rsidRDefault="00883F8D">
      <w:pPr>
        <w:spacing w:before="65"/>
        <w:ind w:left="340"/>
        <w:rPr>
          <w:sz w:val="24"/>
          <w:szCs w:val="24"/>
        </w:rPr>
      </w:pPr>
      <w:r>
        <w:rPr>
          <w:sz w:val="24"/>
          <w:szCs w:val="24"/>
        </w:rPr>
        <w:t>To write a java program for appalaction using TCP Sockets Links</w:t>
      </w:r>
    </w:p>
    <w:p w:rsidR="00C9550B" w:rsidRDefault="00C9550B">
      <w:pPr>
        <w:spacing w:line="200" w:lineRule="exact"/>
      </w:pPr>
    </w:p>
    <w:p w:rsidR="00C9550B" w:rsidRDefault="00C9550B">
      <w:pPr>
        <w:spacing w:before="3" w:line="200" w:lineRule="exact"/>
      </w:pPr>
    </w:p>
    <w:p w:rsidR="00C9550B" w:rsidRDefault="00883F8D">
      <w:pPr>
        <w:ind w:left="100"/>
        <w:rPr>
          <w:sz w:val="24"/>
          <w:szCs w:val="24"/>
        </w:rPr>
      </w:pPr>
      <w:r>
        <w:rPr>
          <w:sz w:val="24"/>
          <w:szCs w:val="24"/>
        </w:rPr>
        <w:t>Algorithm</w:t>
      </w:r>
    </w:p>
    <w:p w:rsidR="00C9550B" w:rsidRDefault="00C9550B">
      <w:pPr>
        <w:spacing w:line="200" w:lineRule="exact"/>
      </w:pPr>
    </w:p>
    <w:p w:rsidR="00C9550B" w:rsidRDefault="00C9550B">
      <w:pPr>
        <w:spacing w:line="200" w:lineRule="exact"/>
      </w:pPr>
    </w:p>
    <w:p w:rsidR="00C9550B" w:rsidRDefault="00C9550B">
      <w:pPr>
        <w:spacing w:before="2" w:line="280" w:lineRule="exact"/>
        <w:rPr>
          <w:sz w:val="28"/>
          <w:szCs w:val="28"/>
        </w:rPr>
      </w:pPr>
    </w:p>
    <w:p w:rsidR="00C9550B" w:rsidRDefault="00883F8D">
      <w:pPr>
        <w:ind w:left="100"/>
        <w:rPr>
          <w:sz w:val="24"/>
          <w:szCs w:val="24"/>
        </w:rPr>
      </w:pPr>
      <w:r>
        <w:rPr>
          <w:sz w:val="24"/>
          <w:szCs w:val="24"/>
        </w:rPr>
        <w:t>1.Start the program.</w:t>
      </w:r>
    </w:p>
    <w:p w:rsidR="00C9550B" w:rsidRDefault="00883F8D">
      <w:pPr>
        <w:spacing w:before="43"/>
        <w:ind w:left="100"/>
        <w:rPr>
          <w:sz w:val="24"/>
          <w:szCs w:val="24"/>
        </w:rPr>
      </w:pPr>
      <w:r>
        <w:rPr>
          <w:sz w:val="24"/>
          <w:szCs w:val="24"/>
        </w:rPr>
        <w:t>2.Get the frame size from the user</w:t>
      </w:r>
    </w:p>
    <w:p w:rsidR="00C9550B" w:rsidRDefault="00883F8D">
      <w:pPr>
        <w:spacing w:before="41"/>
        <w:ind w:left="100"/>
        <w:rPr>
          <w:sz w:val="24"/>
          <w:szCs w:val="24"/>
        </w:rPr>
      </w:pPr>
      <w:r>
        <w:rPr>
          <w:sz w:val="24"/>
          <w:szCs w:val="24"/>
        </w:rPr>
        <w:t>3.To create the frame based on the user request.</w:t>
      </w:r>
    </w:p>
    <w:p w:rsidR="00C9550B" w:rsidRDefault="00883F8D">
      <w:pPr>
        <w:spacing w:before="41"/>
        <w:ind w:left="100"/>
        <w:rPr>
          <w:sz w:val="24"/>
          <w:szCs w:val="24"/>
        </w:rPr>
      </w:pPr>
      <w:r>
        <w:rPr>
          <w:sz w:val="24"/>
          <w:szCs w:val="24"/>
        </w:rPr>
        <w:t>4.To send frames to server from the client side.</w:t>
      </w:r>
    </w:p>
    <w:p w:rsidR="00C9550B" w:rsidRDefault="00883F8D">
      <w:pPr>
        <w:spacing w:before="41" w:line="275" w:lineRule="auto"/>
        <w:ind w:left="100" w:right="1124"/>
        <w:rPr>
          <w:sz w:val="24"/>
          <w:szCs w:val="24"/>
        </w:rPr>
      </w:pPr>
      <w:r>
        <w:rPr>
          <w:sz w:val="24"/>
          <w:szCs w:val="24"/>
        </w:rPr>
        <w:t>5.If your frames reach the server it will send ACK signal to client otherwise it will send NACK signal to client.</w:t>
      </w:r>
    </w:p>
    <w:p w:rsidR="00C9550B" w:rsidRDefault="00883F8D">
      <w:pPr>
        <w:spacing w:before="4"/>
        <w:ind w:left="100"/>
        <w:rPr>
          <w:sz w:val="24"/>
          <w:szCs w:val="24"/>
        </w:rPr>
      </w:pPr>
      <w:r>
        <w:rPr>
          <w:sz w:val="24"/>
          <w:szCs w:val="24"/>
        </w:rPr>
        <w:t>6.Stop the program</w:t>
      </w:r>
    </w:p>
    <w:p w:rsidR="00C9550B" w:rsidRDefault="00C9550B">
      <w:pPr>
        <w:spacing w:line="200" w:lineRule="exact"/>
      </w:pPr>
    </w:p>
    <w:p w:rsidR="00C9550B" w:rsidRDefault="00C9550B">
      <w:pPr>
        <w:spacing w:before="9" w:line="240" w:lineRule="exact"/>
        <w:rPr>
          <w:sz w:val="24"/>
          <w:szCs w:val="24"/>
        </w:rPr>
      </w:pPr>
    </w:p>
    <w:p w:rsidR="00C9550B" w:rsidRDefault="00883F8D">
      <w:pPr>
        <w:ind w:left="100"/>
        <w:rPr>
          <w:sz w:val="24"/>
          <w:szCs w:val="24"/>
        </w:rPr>
      </w:pPr>
      <w:r>
        <w:rPr>
          <w:b/>
          <w:sz w:val="24"/>
          <w:szCs w:val="24"/>
        </w:rPr>
        <w:t>Program :</w:t>
      </w:r>
    </w:p>
    <w:p w:rsidR="00C9550B" w:rsidRDefault="00883F8D">
      <w:pPr>
        <w:spacing w:before="58" w:line="295" w:lineRule="auto"/>
        <w:ind w:left="100" w:right="6867"/>
        <w:rPr>
          <w:sz w:val="24"/>
          <w:szCs w:val="24"/>
        </w:rPr>
      </w:pPr>
      <w:r>
        <w:rPr>
          <w:b/>
          <w:sz w:val="24"/>
          <w:szCs w:val="24"/>
        </w:rPr>
        <w:t>/</w:t>
      </w:r>
      <w:r>
        <w:rPr>
          <w:sz w:val="24"/>
          <w:szCs w:val="24"/>
        </w:rPr>
        <w:t>echo  client.java import java.io.*; import java.net.*; import java.util.*; public class echoclient</w:t>
      </w:r>
    </w:p>
    <w:p w:rsidR="00C9550B" w:rsidRDefault="00883F8D">
      <w:pPr>
        <w:spacing w:before="3"/>
        <w:ind w:left="100"/>
        <w:rPr>
          <w:sz w:val="24"/>
          <w:szCs w:val="24"/>
        </w:rPr>
      </w:pPr>
      <w:r>
        <w:rPr>
          <w:sz w:val="24"/>
          <w:szCs w:val="24"/>
        </w:rPr>
        <w:t>{</w:t>
      </w:r>
    </w:p>
    <w:p w:rsidR="00C9550B" w:rsidRDefault="00883F8D">
      <w:pPr>
        <w:spacing w:before="62"/>
        <w:ind w:left="100"/>
        <w:rPr>
          <w:sz w:val="24"/>
          <w:szCs w:val="24"/>
        </w:rPr>
      </w:pPr>
      <w:r>
        <w:rPr>
          <w:sz w:val="24"/>
          <w:szCs w:val="24"/>
        </w:rPr>
        <w:t>public static void main(String args[])throws Exception</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Socket c=null;</w:t>
      </w:r>
    </w:p>
    <w:p w:rsidR="00C9550B" w:rsidRDefault="00883F8D">
      <w:pPr>
        <w:spacing w:before="63"/>
        <w:ind w:left="100"/>
        <w:rPr>
          <w:sz w:val="24"/>
          <w:szCs w:val="24"/>
        </w:rPr>
      </w:pPr>
      <w:r>
        <w:rPr>
          <w:sz w:val="24"/>
          <w:szCs w:val="24"/>
        </w:rPr>
        <w:t>DataInputStream usr_inp=null;</w:t>
      </w:r>
    </w:p>
    <w:p w:rsidR="00C9550B" w:rsidRDefault="00883F8D">
      <w:pPr>
        <w:spacing w:before="65" w:line="296" w:lineRule="auto"/>
        <w:ind w:left="100" w:right="3620"/>
        <w:rPr>
          <w:sz w:val="24"/>
          <w:szCs w:val="24"/>
        </w:rPr>
      </w:pPr>
      <w:r>
        <w:rPr>
          <w:sz w:val="24"/>
          <w:szCs w:val="24"/>
        </w:rPr>
        <w:t>DataInputStream din=new DataInputStream(System.in); DataOutputStream dout=null;</w:t>
      </w:r>
    </w:p>
    <w:p w:rsidR="00C9550B" w:rsidRDefault="00883F8D">
      <w:pPr>
        <w:ind w:left="100"/>
        <w:rPr>
          <w:sz w:val="24"/>
          <w:szCs w:val="24"/>
        </w:rPr>
      </w:pPr>
      <w:r>
        <w:rPr>
          <w:sz w:val="24"/>
          <w:szCs w:val="24"/>
        </w:rPr>
        <w:t>try</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c=new Socket("127.0.0.1",5678);</w:t>
      </w:r>
    </w:p>
    <w:p w:rsidR="00C9550B" w:rsidRDefault="00883F8D">
      <w:pPr>
        <w:spacing w:before="62"/>
        <w:ind w:left="100"/>
        <w:rPr>
          <w:sz w:val="24"/>
          <w:szCs w:val="24"/>
        </w:rPr>
      </w:pPr>
      <w:r>
        <w:rPr>
          <w:sz w:val="24"/>
          <w:szCs w:val="24"/>
        </w:rPr>
        <w:t>usr_inp=new DataInputStream(c.getInputStream());</w:t>
      </w:r>
    </w:p>
    <w:p w:rsidR="00C9550B" w:rsidRDefault="00883F8D">
      <w:pPr>
        <w:spacing w:before="65"/>
        <w:ind w:left="100"/>
        <w:rPr>
          <w:sz w:val="24"/>
          <w:szCs w:val="24"/>
        </w:rPr>
      </w:pPr>
      <w:r>
        <w:rPr>
          <w:sz w:val="24"/>
          <w:szCs w:val="24"/>
        </w:rPr>
        <w:t>dout=new DataOutputStream(c.getOutputStream());</w:t>
      </w:r>
    </w:p>
    <w:p w:rsidR="00C9550B" w:rsidRDefault="00883F8D">
      <w:pPr>
        <w:spacing w:before="65"/>
        <w:ind w:left="100"/>
        <w:rPr>
          <w:sz w:val="24"/>
          <w:szCs w:val="24"/>
        </w:rPr>
      </w:pPr>
      <w:r>
        <w:rPr>
          <w:sz w:val="24"/>
          <w:szCs w:val="24"/>
        </w:rPr>
        <w:t>}</w:t>
      </w:r>
    </w:p>
    <w:p w:rsidR="00C9550B" w:rsidRDefault="00883F8D">
      <w:pPr>
        <w:spacing w:before="63"/>
        <w:ind w:left="100"/>
        <w:rPr>
          <w:sz w:val="24"/>
          <w:szCs w:val="24"/>
        </w:rPr>
      </w:pPr>
      <w:r>
        <w:rPr>
          <w:sz w:val="24"/>
          <w:szCs w:val="24"/>
        </w:rPr>
        <w:t>catch(IOException e)</w:t>
      </w:r>
    </w:p>
    <w:p w:rsidR="00C9550B" w:rsidRDefault="00883F8D">
      <w:pPr>
        <w:spacing w:before="65"/>
        <w:ind w:left="100"/>
        <w:rPr>
          <w:sz w:val="24"/>
          <w:szCs w:val="24"/>
        </w:rPr>
      </w:pPr>
      <w:r>
        <w:rPr>
          <w:sz w:val="24"/>
          <w:szCs w:val="24"/>
        </w:rPr>
        <w:t>{</w:t>
      </w:r>
    </w:p>
    <w:p w:rsidR="00C9550B" w:rsidRDefault="00883F8D">
      <w:pPr>
        <w:spacing w:before="65" w:line="260" w:lineRule="exact"/>
        <w:ind w:left="100"/>
        <w:rPr>
          <w:sz w:val="24"/>
          <w:szCs w:val="24"/>
        </w:rPr>
      </w:pPr>
      <w:r>
        <w:rPr>
          <w:position w:val="-1"/>
          <w:sz w:val="24"/>
          <w:szCs w:val="24"/>
        </w:rPr>
        <w:t>}</w:t>
      </w:r>
    </w:p>
    <w:p w:rsidR="00C9550B" w:rsidRDefault="00C9550B">
      <w:pPr>
        <w:spacing w:before="7" w:line="140" w:lineRule="exact"/>
        <w:rPr>
          <w:sz w:val="14"/>
          <w:szCs w:val="14"/>
        </w:rPr>
      </w:pPr>
    </w:p>
    <w:p w:rsidR="00C9550B" w:rsidRDefault="00C9550B">
      <w:pPr>
        <w:spacing w:line="200" w:lineRule="exact"/>
      </w:pPr>
    </w:p>
    <w:p w:rsidR="00C9550B" w:rsidRDefault="00BD7BB8">
      <w:pPr>
        <w:spacing w:before="29"/>
        <w:ind w:left="3583" w:right="3203"/>
        <w:jc w:val="center"/>
        <w:rPr>
          <w:sz w:val="24"/>
          <w:szCs w:val="24"/>
        </w:rPr>
        <w:sectPr w:rsidR="00C9550B">
          <w:pgSz w:w="12240" w:h="15840"/>
          <w:pgMar w:top="600" w:right="1720" w:bottom="280" w:left="1340" w:header="720" w:footer="720" w:gutter="0"/>
          <w:cols w:space="720"/>
        </w:sectPr>
      </w:pPr>
      <w:hyperlink r:id="rId44">
        <w:r w:rsidR="00883F8D">
          <w:rPr>
            <w:color w:val="0000FF"/>
            <w:sz w:val="24"/>
            <w:szCs w:val="24"/>
          </w:rPr>
          <w:t>cs6411</w:t>
        </w:r>
      </w:hyperlink>
    </w:p>
    <w:p w:rsidR="00C9550B" w:rsidRDefault="00BD7BB8">
      <w:pPr>
        <w:spacing w:before="58"/>
        <w:ind w:left="100"/>
        <w:rPr>
          <w:sz w:val="24"/>
          <w:szCs w:val="24"/>
        </w:rPr>
      </w:pPr>
      <w:r w:rsidRPr="00BD7BB8">
        <w:lastRenderedPageBreak/>
        <w:pict>
          <v:group id="_x0000_s1136" style="position:absolute;left:0;text-align:left;margin-left:23.95pt;margin-top:23.7pt;width:564.2pt;height:744.7pt;z-index:-2418;mso-position-horizontal-relative:page;mso-position-vertical-relative:page" coordorigin="479,474" coordsize="11284,14894">
            <v:shape id="_x0000_s1140" style="position:absolute;left:490;top:485;width:11263;height:0" coordorigin="490,485" coordsize="11263,0" path="m490,485r11263,e" filled="f" strokeweight=".58pt">
              <v:path arrowok="t"/>
            </v:shape>
            <v:shape id="_x0000_s1139" style="position:absolute;left:485;top:480;width:0;height:14882" coordorigin="485,480" coordsize="0,14882" path="m485,480r,14882e" filled="f" strokeweight=".58pt">
              <v:path arrowok="t"/>
            </v:shape>
            <v:shape id="_x0000_s1138" style="position:absolute;left:11758;top:480;width:0;height:14882" coordorigin="11758,480" coordsize="0,14882" path="m11758,480r,14882e" filled="f" strokeweight=".58pt">
              <v:path arrowok="t"/>
            </v:shape>
            <v:shape id="_x0000_s1137" style="position:absolute;left:490;top:15358;width:11263;height:0" coordorigin="490,15358" coordsize="11263,0" path="m490,15358r11263,e" filled="f" strokeweight=".58pt">
              <v:path arrowok="t"/>
            </v:shape>
            <w10:wrap anchorx="page" anchory="page"/>
          </v:group>
        </w:pict>
      </w:r>
      <w:r w:rsidR="00883F8D">
        <w:rPr>
          <w:sz w:val="24"/>
          <w:szCs w:val="24"/>
        </w:rPr>
        <w:t>if(c!=null || usr_inp!=null || dout!=nu</w:t>
      </w:r>
      <w:r w:rsidR="00883F8D">
        <w:rPr>
          <w:color w:val="0000FF"/>
          <w:position w:val="3"/>
          <w:sz w:val="24"/>
          <w:szCs w:val="24"/>
        </w:rPr>
        <w:t>w</w:t>
      </w:r>
      <w:r w:rsidR="00883F8D">
        <w:rPr>
          <w:color w:val="000000"/>
          <w:sz w:val="24"/>
          <w:szCs w:val="24"/>
        </w:rPr>
        <w:t>ll)</w:t>
      </w:r>
      <w:r w:rsidR="00883F8D">
        <w:rPr>
          <w:color w:val="0000FF"/>
          <w:position w:val="3"/>
          <w:sz w:val="24"/>
          <w:szCs w:val="24"/>
        </w:rPr>
        <w:t>ww.vidyarthiplus.com</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String unip;</w:t>
      </w:r>
    </w:p>
    <w:p w:rsidR="00C9550B" w:rsidRDefault="00883F8D">
      <w:pPr>
        <w:spacing w:before="65"/>
        <w:ind w:left="100"/>
        <w:rPr>
          <w:sz w:val="24"/>
          <w:szCs w:val="24"/>
        </w:rPr>
      </w:pPr>
      <w:r>
        <w:rPr>
          <w:sz w:val="24"/>
          <w:szCs w:val="24"/>
        </w:rPr>
        <w:t>while((unip=din.readLine())!=null)</w:t>
      </w:r>
    </w:p>
    <w:p w:rsidR="00C9550B" w:rsidRDefault="00883F8D">
      <w:pPr>
        <w:spacing w:before="62" w:line="296" w:lineRule="auto"/>
        <w:ind w:left="100" w:right="6527"/>
        <w:rPr>
          <w:sz w:val="24"/>
          <w:szCs w:val="24"/>
        </w:rPr>
      </w:pPr>
      <w:r>
        <w:rPr>
          <w:sz w:val="24"/>
          <w:szCs w:val="24"/>
        </w:rPr>
        <w:t>{ dout.writeBytes(""+unip); dout.writeBytes("\n");</w:t>
      </w:r>
    </w:p>
    <w:p w:rsidR="00C9550B" w:rsidRDefault="00883F8D">
      <w:pPr>
        <w:spacing w:line="296" w:lineRule="auto"/>
        <w:ind w:left="100" w:right="4692"/>
        <w:rPr>
          <w:sz w:val="24"/>
          <w:szCs w:val="24"/>
        </w:rPr>
      </w:pPr>
      <w:r>
        <w:rPr>
          <w:sz w:val="24"/>
          <w:szCs w:val="24"/>
        </w:rPr>
        <w:t>System.out.println("\n the echoed message"); System.out.println(usr_inp.readLine()); System.out.println("\n enter your message");</w:t>
      </w:r>
    </w:p>
    <w:p w:rsidR="00C9550B" w:rsidRDefault="00883F8D">
      <w:pPr>
        <w:spacing w:line="296" w:lineRule="auto"/>
        <w:ind w:left="100" w:right="7566"/>
        <w:rPr>
          <w:sz w:val="24"/>
          <w:szCs w:val="24"/>
        </w:rPr>
      </w:pPr>
      <w:r>
        <w:rPr>
          <w:sz w:val="24"/>
          <w:szCs w:val="24"/>
        </w:rPr>
        <w:t>}System.exit(0);</w:t>
      </w:r>
    </w:p>
    <w:p w:rsidR="00C9550B" w:rsidRDefault="00883F8D">
      <w:pPr>
        <w:spacing w:before="2" w:line="295" w:lineRule="auto"/>
        <w:ind w:left="100" w:right="7540"/>
        <w:rPr>
          <w:sz w:val="24"/>
          <w:szCs w:val="24"/>
        </w:rPr>
      </w:pPr>
      <w:r>
        <w:rPr>
          <w:sz w:val="24"/>
          <w:szCs w:val="24"/>
        </w:rPr>
        <w:t>} din.close(); usr_inp.close(); c.close();</w:t>
      </w:r>
    </w:p>
    <w:p w:rsidR="00C9550B" w:rsidRDefault="00883F8D">
      <w:pPr>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C9550B">
      <w:pPr>
        <w:spacing w:line="200" w:lineRule="exact"/>
      </w:pPr>
    </w:p>
    <w:p w:rsidR="00C9550B" w:rsidRDefault="00C9550B">
      <w:pPr>
        <w:spacing w:before="3" w:line="200" w:lineRule="exact"/>
      </w:pPr>
    </w:p>
    <w:p w:rsidR="00C9550B" w:rsidRDefault="00883F8D">
      <w:pPr>
        <w:spacing w:line="296" w:lineRule="auto"/>
        <w:ind w:left="100" w:right="7340"/>
        <w:jc w:val="both"/>
        <w:rPr>
          <w:sz w:val="24"/>
          <w:szCs w:val="24"/>
        </w:rPr>
      </w:pPr>
      <w:r>
        <w:rPr>
          <w:sz w:val="24"/>
          <w:szCs w:val="24"/>
        </w:rPr>
        <w:t>//echoserver.java import java.io.*; import java.net.*;</w:t>
      </w:r>
    </w:p>
    <w:p w:rsidR="00C9550B" w:rsidRDefault="00883F8D">
      <w:pPr>
        <w:spacing w:line="260" w:lineRule="exact"/>
        <w:ind w:left="100"/>
        <w:rPr>
          <w:sz w:val="24"/>
          <w:szCs w:val="24"/>
        </w:rPr>
      </w:pPr>
      <w:r>
        <w:rPr>
          <w:sz w:val="24"/>
          <w:szCs w:val="24"/>
        </w:rPr>
        <w:t>public class echoserver</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public static void main(String args[])throws Exception</w:t>
      </w:r>
    </w:p>
    <w:p w:rsidR="00C9550B" w:rsidRDefault="00883F8D">
      <w:pPr>
        <w:spacing w:before="62"/>
        <w:ind w:left="100"/>
        <w:rPr>
          <w:sz w:val="24"/>
          <w:szCs w:val="24"/>
        </w:rPr>
      </w:pPr>
      <w:r>
        <w:rPr>
          <w:sz w:val="24"/>
          <w:szCs w:val="24"/>
        </w:rPr>
        <w:t>{</w:t>
      </w:r>
    </w:p>
    <w:p w:rsidR="00C9550B" w:rsidRDefault="00883F8D">
      <w:pPr>
        <w:spacing w:before="65" w:line="296" w:lineRule="auto"/>
        <w:ind w:left="100" w:right="6939"/>
        <w:rPr>
          <w:sz w:val="24"/>
          <w:szCs w:val="24"/>
        </w:rPr>
      </w:pPr>
      <w:r>
        <w:rPr>
          <w:sz w:val="24"/>
          <w:szCs w:val="24"/>
        </w:rPr>
        <w:t>ServerSocket m=null; Socket c=null;</w:t>
      </w:r>
    </w:p>
    <w:p w:rsidR="00C9550B" w:rsidRDefault="00883F8D">
      <w:pPr>
        <w:ind w:left="100"/>
        <w:rPr>
          <w:sz w:val="24"/>
          <w:szCs w:val="24"/>
        </w:rPr>
      </w:pPr>
      <w:r>
        <w:rPr>
          <w:sz w:val="24"/>
          <w:szCs w:val="24"/>
        </w:rPr>
        <w:t>DataInputStream usr_inp=null;</w:t>
      </w:r>
    </w:p>
    <w:p w:rsidR="00C9550B" w:rsidRDefault="00883F8D">
      <w:pPr>
        <w:spacing w:before="65" w:line="296" w:lineRule="auto"/>
        <w:ind w:left="100" w:right="3620"/>
        <w:rPr>
          <w:sz w:val="24"/>
          <w:szCs w:val="24"/>
        </w:rPr>
      </w:pPr>
      <w:r>
        <w:rPr>
          <w:sz w:val="24"/>
          <w:szCs w:val="24"/>
        </w:rPr>
        <w:t>DataInputStream din=new DataInputStream(System.in); DataOutputStream dout=null;</w:t>
      </w:r>
    </w:p>
    <w:p w:rsidR="00C9550B" w:rsidRDefault="00883F8D">
      <w:pPr>
        <w:ind w:left="100"/>
        <w:rPr>
          <w:sz w:val="24"/>
          <w:szCs w:val="24"/>
        </w:rPr>
      </w:pPr>
      <w:r>
        <w:rPr>
          <w:sz w:val="24"/>
          <w:szCs w:val="24"/>
        </w:rPr>
        <w:t>try</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m=new ServerSocket(5678);</w:t>
      </w:r>
    </w:p>
    <w:p w:rsidR="00C9550B" w:rsidRDefault="00883F8D">
      <w:pPr>
        <w:spacing w:before="62"/>
        <w:ind w:left="100"/>
        <w:rPr>
          <w:sz w:val="24"/>
          <w:szCs w:val="24"/>
        </w:rPr>
      </w:pPr>
      <w:r>
        <w:rPr>
          <w:sz w:val="24"/>
          <w:szCs w:val="24"/>
        </w:rPr>
        <w:t>c=m.accept();</w:t>
      </w:r>
    </w:p>
    <w:p w:rsidR="00C9550B" w:rsidRDefault="00883F8D">
      <w:pPr>
        <w:spacing w:before="65"/>
        <w:ind w:left="100"/>
        <w:rPr>
          <w:sz w:val="24"/>
          <w:szCs w:val="24"/>
        </w:rPr>
      </w:pPr>
      <w:r>
        <w:rPr>
          <w:sz w:val="24"/>
          <w:szCs w:val="24"/>
        </w:rPr>
        <w:t>usr_inp=new DataInputStream(c.getInputStream());</w:t>
      </w:r>
    </w:p>
    <w:p w:rsidR="00C9550B" w:rsidRDefault="00883F8D">
      <w:pPr>
        <w:spacing w:before="65"/>
        <w:ind w:left="100"/>
        <w:rPr>
          <w:sz w:val="24"/>
          <w:szCs w:val="24"/>
        </w:rPr>
      </w:pPr>
      <w:r>
        <w:rPr>
          <w:sz w:val="24"/>
          <w:szCs w:val="24"/>
        </w:rPr>
        <w:t>dout=new DataOutputStream(c.getOutputStream());</w:t>
      </w:r>
    </w:p>
    <w:p w:rsidR="00C9550B" w:rsidRDefault="00883F8D">
      <w:pPr>
        <w:spacing w:before="63"/>
        <w:ind w:left="100"/>
        <w:rPr>
          <w:sz w:val="24"/>
          <w:szCs w:val="24"/>
        </w:rPr>
      </w:pPr>
      <w:r>
        <w:rPr>
          <w:sz w:val="24"/>
          <w:szCs w:val="24"/>
        </w:rPr>
        <w:t>}</w:t>
      </w:r>
    </w:p>
    <w:p w:rsidR="00C9550B" w:rsidRDefault="00883F8D">
      <w:pPr>
        <w:spacing w:before="65"/>
        <w:ind w:left="100"/>
        <w:rPr>
          <w:sz w:val="24"/>
          <w:szCs w:val="24"/>
        </w:rPr>
      </w:pPr>
      <w:r>
        <w:rPr>
          <w:sz w:val="24"/>
          <w:szCs w:val="24"/>
        </w:rPr>
        <w:t>catch(IOException e)</w:t>
      </w:r>
    </w:p>
    <w:p w:rsidR="00C9550B" w:rsidRDefault="00883F8D">
      <w:pPr>
        <w:spacing w:before="65"/>
        <w:ind w:left="100"/>
        <w:rPr>
          <w:sz w:val="24"/>
          <w:szCs w:val="24"/>
        </w:rPr>
      </w:pPr>
      <w:r>
        <w:rPr>
          <w:sz w:val="24"/>
          <w:szCs w:val="24"/>
        </w:rPr>
        <w:t>{}</w:t>
      </w:r>
    </w:p>
    <w:p w:rsidR="00C9550B" w:rsidRDefault="00883F8D">
      <w:pPr>
        <w:spacing w:before="62" w:line="260" w:lineRule="exact"/>
        <w:ind w:left="100"/>
        <w:rPr>
          <w:sz w:val="24"/>
          <w:szCs w:val="24"/>
        </w:rPr>
      </w:pPr>
      <w:r>
        <w:rPr>
          <w:position w:val="-1"/>
          <w:sz w:val="24"/>
          <w:szCs w:val="24"/>
        </w:rPr>
        <w:t>if(c!=null || usr_inp!=null)</w:t>
      </w:r>
    </w:p>
    <w:p w:rsidR="00C9550B" w:rsidRDefault="00C9550B">
      <w:pPr>
        <w:spacing w:before="15" w:line="240" w:lineRule="exact"/>
        <w:rPr>
          <w:sz w:val="24"/>
          <w:szCs w:val="24"/>
        </w:rPr>
      </w:pPr>
    </w:p>
    <w:p w:rsidR="00C9550B" w:rsidRDefault="00BD7BB8">
      <w:pPr>
        <w:spacing w:before="29"/>
        <w:ind w:left="3583" w:right="3203"/>
        <w:jc w:val="center"/>
        <w:rPr>
          <w:sz w:val="24"/>
          <w:szCs w:val="24"/>
        </w:rPr>
        <w:sectPr w:rsidR="00C9550B">
          <w:pgSz w:w="12240" w:h="15840"/>
          <w:pgMar w:top="600" w:right="1720" w:bottom="280" w:left="1340" w:header="720" w:footer="720" w:gutter="0"/>
          <w:cols w:space="720"/>
        </w:sectPr>
      </w:pPr>
      <w:hyperlink r:id="rId45">
        <w:r w:rsidR="00883F8D">
          <w:rPr>
            <w:color w:val="0000FF"/>
            <w:sz w:val="24"/>
            <w:szCs w:val="24"/>
          </w:rPr>
          <w:t>cs6411</w:t>
        </w:r>
      </w:hyperlink>
    </w:p>
    <w:p w:rsidR="00C9550B" w:rsidRDefault="00883F8D">
      <w:pPr>
        <w:spacing w:before="88"/>
        <w:ind w:left="100"/>
        <w:rPr>
          <w:sz w:val="24"/>
          <w:szCs w:val="24"/>
        </w:rPr>
      </w:pPr>
      <w:r>
        <w:rPr>
          <w:sz w:val="24"/>
          <w:szCs w:val="24"/>
        </w:rPr>
        <w:lastRenderedPageBreak/>
        <w:t>{</w:t>
      </w:r>
    </w:p>
    <w:p w:rsidR="00C9550B" w:rsidRDefault="00883F8D">
      <w:pPr>
        <w:spacing w:before="62"/>
        <w:ind w:left="100" w:right="-61"/>
        <w:rPr>
          <w:sz w:val="24"/>
          <w:szCs w:val="24"/>
        </w:rPr>
      </w:pPr>
      <w:r>
        <w:rPr>
          <w:sz w:val="24"/>
          <w:szCs w:val="24"/>
        </w:rPr>
        <w:t>String unip;</w:t>
      </w:r>
    </w:p>
    <w:p w:rsidR="00C9550B" w:rsidRDefault="00883F8D">
      <w:pPr>
        <w:spacing w:before="65"/>
        <w:ind w:left="100"/>
        <w:rPr>
          <w:sz w:val="24"/>
          <w:szCs w:val="24"/>
        </w:rPr>
      </w:pPr>
      <w:r>
        <w:rPr>
          <w:sz w:val="24"/>
          <w:szCs w:val="24"/>
        </w:rPr>
        <w:t>while(true)</w:t>
      </w:r>
    </w:p>
    <w:p w:rsidR="00C9550B" w:rsidRDefault="00883F8D">
      <w:pPr>
        <w:spacing w:before="65" w:line="260" w:lineRule="exact"/>
        <w:ind w:left="100"/>
        <w:rPr>
          <w:sz w:val="24"/>
          <w:szCs w:val="24"/>
        </w:rPr>
      </w:pPr>
      <w:r>
        <w:rPr>
          <w:position w:val="-1"/>
          <w:sz w:val="24"/>
          <w:szCs w:val="24"/>
        </w:rPr>
        <w:t>{</w:t>
      </w:r>
    </w:p>
    <w:p w:rsidR="00C9550B" w:rsidRDefault="00883F8D">
      <w:pPr>
        <w:spacing w:before="62"/>
        <w:rPr>
          <w:sz w:val="24"/>
          <w:szCs w:val="24"/>
        </w:rPr>
        <w:sectPr w:rsidR="00C9550B">
          <w:pgSz w:w="12240" w:h="15840"/>
          <w:pgMar w:top="600" w:right="1720" w:bottom="280" w:left="1340" w:header="720" w:footer="720" w:gutter="0"/>
          <w:cols w:num="2" w:space="720" w:equalWidth="0">
            <w:col w:w="1240" w:space="2381"/>
            <w:col w:w="5559"/>
          </w:cols>
        </w:sectPr>
      </w:pPr>
      <w:r>
        <w:br w:type="column"/>
      </w:r>
      <w:hyperlink r:id="rId46">
        <w:r>
          <w:rPr>
            <w:color w:val="0000FF"/>
            <w:sz w:val="24"/>
            <w:szCs w:val="24"/>
          </w:rPr>
          <w:t>cs6411</w:t>
        </w:r>
      </w:hyperlink>
    </w:p>
    <w:p w:rsidR="00C9550B" w:rsidRDefault="00BD7BB8">
      <w:pPr>
        <w:spacing w:before="67" w:line="295" w:lineRule="auto"/>
        <w:ind w:left="100" w:right="4465"/>
        <w:rPr>
          <w:sz w:val="24"/>
          <w:szCs w:val="24"/>
        </w:rPr>
      </w:pPr>
      <w:r w:rsidRPr="00BD7BB8">
        <w:lastRenderedPageBreak/>
        <w:pict>
          <v:group id="_x0000_s1131" style="position:absolute;left:0;text-align:left;margin-left:23.95pt;margin-top:23.7pt;width:564.2pt;height:744.7pt;z-index:-2417;mso-position-horizontal-relative:page;mso-position-vertical-relative:page" coordorigin="479,474" coordsize="11284,14894">
            <v:shape id="_x0000_s1135" style="position:absolute;left:490;top:485;width:11263;height:0" coordorigin="490,485" coordsize="11263,0" path="m490,485r11263,e" filled="f" strokeweight=".58pt">
              <v:path arrowok="t"/>
            </v:shape>
            <v:shape id="_x0000_s1134" style="position:absolute;left:485;top:480;width:0;height:14882" coordorigin="485,480" coordsize="0,14882" path="m485,480r,14882e" filled="f" strokeweight=".58pt">
              <v:path arrowok="t"/>
            </v:shape>
            <v:shape id="_x0000_s1133" style="position:absolute;left:11758;top:480;width:0;height:14882" coordorigin="11758,480" coordsize="0,14882" path="m11758,480r,14882e" filled="f" strokeweight=".58pt">
              <v:path arrowok="t"/>
            </v:shape>
            <v:shape id="_x0000_s1132" style="position:absolute;left:490;top:15358;width:11263;height:0" coordorigin="490,15358" coordsize="11263,0" path="m490,15358r11263,e" filled="f" strokeweight=".58pt">
              <v:path arrowok="t"/>
            </v:shape>
            <w10:wrap anchorx="page" anchory="page"/>
          </v:group>
        </w:pict>
      </w:r>
      <w:r w:rsidR="00883F8D">
        <w:rPr>
          <w:sz w:val="24"/>
          <w:szCs w:val="24"/>
        </w:rPr>
        <w:t>System.out.println("\nMessage from Client..."); String m1=(usr_inp.readLine()); System.out.println(m1); dout.writeBytes(""+m1);</w:t>
      </w:r>
    </w:p>
    <w:p w:rsidR="00C9550B" w:rsidRDefault="00883F8D">
      <w:pPr>
        <w:spacing w:before="3"/>
        <w:ind w:left="100"/>
        <w:rPr>
          <w:sz w:val="24"/>
          <w:szCs w:val="24"/>
        </w:rPr>
      </w:pPr>
      <w:r>
        <w:rPr>
          <w:sz w:val="24"/>
          <w:szCs w:val="24"/>
        </w:rPr>
        <w:t>dout.writeBytes("\n");</w:t>
      </w:r>
    </w:p>
    <w:p w:rsidR="00C9550B" w:rsidRDefault="00883F8D">
      <w:pPr>
        <w:spacing w:before="65"/>
        <w:ind w:left="100"/>
        <w:rPr>
          <w:sz w:val="24"/>
          <w:szCs w:val="24"/>
        </w:rPr>
      </w:pPr>
      <w:r>
        <w:rPr>
          <w:sz w:val="24"/>
          <w:szCs w:val="24"/>
        </w:rPr>
        <w:t>}</w:t>
      </w:r>
    </w:p>
    <w:p w:rsidR="00C9550B" w:rsidRDefault="00883F8D">
      <w:pPr>
        <w:spacing w:before="62" w:line="295" w:lineRule="auto"/>
        <w:ind w:left="100" w:right="7540"/>
        <w:rPr>
          <w:sz w:val="24"/>
          <w:szCs w:val="24"/>
        </w:rPr>
      </w:pPr>
      <w:r>
        <w:rPr>
          <w:sz w:val="24"/>
          <w:szCs w:val="24"/>
        </w:rPr>
        <w:t>} dout.close(); usr_inp.close(); c.close();</w:t>
      </w:r>
    </w:p>
    <w:p w:rsidR="00C9550B" w:rsidRDefault="00883F8D">
      <w:pPr>
        <w:spacing w:before="3"/>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883F8D">
      <w:pPr>
        <w:spacing w:before="67"/>
        <w:ind w:left="160"/>
        <w:rPr>
          <w:sz w:val="24"/>
          <w:szCs w:val="24"/>
        </w:rPr>
      </w:pPr>
      <w:r>
        <w:rPr>
          <w:b/>
          <w:sz w:val="24"/>
          <w:szCs w:val="24"/>
        </w:rPr>
        <w:t>Output :</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 w:line="200" w:lineRule="exact"/>
      </w:pPr>
    </w:p>
    <w:p w:rsidR="00C9550B" w:rsidRDefault="00883F8D">
      <w:pPr>
        <w:spacing w:line="260" w:lineRule="exact"/>
        <w:ind w:left="4361" w:right="3982"/>
        <w:jc w:val="center"/>
        <w:rPr>
          <w:sz w:val="24"/>
          <w:szCs w:val="24"/>
        </w:rPr>
      </w:pPr>
      <w:r>
        <w:rPr>
          <w:b/>
          <w:position w:val="-1"/>
          <w:sz w:val="24"/>
          <w:szCs w:val="24"/>
          <w:u w:val="thick" w:color="000000"/>
        </w:rPr>
        <w:t>b. Chat</w:t>
      </w:r>
    </w:p>
    <w:p w:rsidR="00C9550B" w:rsidRDefault="00C9550B">
      <w:pPr>
        <w:spacing w:before="5" w:line="160" w:lineRule="exact"/>
        <w:rPr>
          <w:sz w:val="17"/>
          <w:szCs w:val="17"/>
        </w:rPr>
      </w:pPr>
    </w:p>
    <w:p w:rsidR="00C9550B" w:rsidRDefault="00C9550B">
      <w:pPr>
        <w:spacing w:line="200" w:lineRule="exact"/>
      </w:pPr>
    </w:p>
    <w:p w:rsidR="00C9550B" w:rsidRDefault="00883F8D">
      <w:pPr>
        <w:spacing w:before="29" w:line="295" w:lineRule="auto"/>
        <w:ind w:left="100" w:right="6961"/>
        <w:rPr>
          <w:sz w:val="24"/>
          <w:szCs w:val="24"/>
        </w:rPr>
      </w:pPr>
      <w:r>
        <w:rPr>
          <w:sz w:val="24"/>
          <w:szCs w:val="24"/>
        </w:rPr>
        <w:t>/talkclient.java import java.io.*; import java.net.*; public class talkclient</w:t>
      </w:r>
    </w:p>
    <w:p w:rsidR="00C9550B" w:rsidRDefault="00883F8D">
      <w:pPr>
        <w:spacing w:before="3"/>
        <w:ind w:left="100"/>
        <w:rPr>
          <w:sz w:val="24"/>
          <w:szCs w:val="24"/>
        </w:rPr>
      </w:pPr>
      <w:r>
        <w:rPr>
          <w:sz w:val="24"/>
          <w:szCs w:val="24"/>
        </w:rPr>
        <w:t>{</w:t>
      </w:r>
    </w:p>
    <w:p w:rsidR="00C9550B" w:rsidRDefault="00883F8D">
      <w:pPr>
        <w:spacing w:before="62"/>
        <w:ind w:left="100"/>
        <w:rPr>
          <w:sz w:val="24"/>
          <w:szCs w:val="24"/>
        </w:rPr>
      </w:pPr>
      <w:r>
        <w:rPr>
          <w:sz w:val="24"/>
          <w:szCs w:val="24"/>
        </w:rPr>
        <w:t>public static void main(String args[])throws Exception</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Socket c=null;</w:t>
      </w:r>
    </w:p>
    <w:p w:rsidR="00C9550B" w:rsidRDefault="00883F8D">
      <w:pPr>
        <w:spacing w:before="62"/>
        <w:ind w:left="100"/>
        <w:rPr>
          <w:sz w:val="24"/>
          <w:szCs w:val="24"/>
        </w:rPr>
      </w:pPr>
      <w:r>
        <w:rPr>
          <w:sz w:val="24"/>
          <w:szCs w:val="24"/>
        </w:rPr>
        <w:t>DataInputStream usr_inp=null;</w:t>
      </w:r>
    </w:p>
    <w:p w:rsidR="00C9550B" w:rsidRDefault="00883F8D">
      <w:pPr>
        <w:spacing w:before="65" w:line="296" w:lineRule="auto"/>
        <w:ind w:left="100" w:right="3620"/>
        <w:rPr>
          <w:sz w:val="24"/>
          <w:szCs w:val="24"/>
        </w:rPr>
      </w:pPr>
      <w:r>
        <w:rPr>
          <w:sz w:val="24"/>
          <w:szCs w:val="24"/>
        </w:rPr>
        <w:t>DataInputStream din=new DataInputStream(System.in); DataOutputStream dout=null;</w:t>
      </w:r>
    </w:p>
    <w:p w:rsidR="00C9550B" w:rsidRDefault="00883F8D">
      <w:pPr>
        <w:spacing w:line="260" w:lineRule="exact"/>
        <w:ind w:left="100"/>
        <w:rPr>
          <w:sz w:val="24"/>
          <w:szCs w:val="24"/>
        </w:rPr>
      </w:pPr>
      <w:r>
        <w:rPr>
          <w:position w:val="-1"/>
          <w:sz w:val="24"/>
          <w:szCs w:val="24"/>
        </w:rPr>
        <w:t>try</w:t>
      </w:r>
    </w:p>
    <w:p w:rsidR="00C9550B" w:rsidRDefault="00C9550B">
      <w:pPr>
        <w:spacing w:line="120" w:lineRule="exact"/>
        <w:rPr>
          <w:sz w:val="12"/>
          <w:szCs w:val="12"/>
        </w:rPr>
      </w:pPr>
    </w:p>
    <w:p w:rsidR="00C9550B" w:rsidRDefault="00C9550B">
      <w:pPr>
        <w:spacing w:line="200" w:lineRule="exact"/>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47">
        <w:r w:rsidR="00883F8D">
          <w:rPr>
            <w:color w:val="0000FF"/>
            <w:sz w:val="24"/>
            <w:szCs w:val="24"/>
          </w:rPr>
          <w:t>cs6411</w:t>
        </w:r>
      </w:hyperlink>
    </w:p>
    <w:p w:rsidR="00C9550B" w:rsidRDefault="00883F8D">
      <w:pPr>
        <w:spacing w:before="88"/>
        <w:ind w:left="100"/>
        <w:rPr>
          <w:sz w:val="24"/>
          <w:szCs w:val="24"/>
        </w:rPr>
      </w:pPr>
      <w:r>
        <w:rPr>
          <w:sz w:val="24"/>
          <w:szCs w:val="24"/>
        </w:rPr>
        <w:lastRenderedPageBreak/>
        <w:t>{</w:t>
      </w:r>
    </w:p>
    <w:p w:rsidR="00C9550B" w:rsidRDefault="00883F8D">
      <w:pPr>
        <w:spacing w:before="62" w:line="260" w:lineRule="exact"/>
        <w:ind w:left="100" w:right="-56"/>
        <w:rPr>
          <w:sz w:val="24"/>
          <w:szCs w:val="24"/>
        </w:rPr>
      </w:pPr>
      <w:r>
        <w:rPr>
          <w:position w:val="-1"/>
          <w:sz w:val="24"/>
          <w:szCs w:val="24"/>
        </w:rPr>
        <w:t>c=new Socket("127.0.0.1",1234);</w:t>
      </w:r>
    </w:p>
    <w:p w:rsidR="00C9550B" w:rsidRDefault="00883F8D">
      <w:pPr>
        <w:spacing w:before="62"/>
        <w:rPr>
          <w:sz w:val="24"/>
          <w:szCs w:val="24"/>
        </w:rPr>
        <w:sectPr w:rsidR="00C9550B">
          <w:pgSz w:w="12240" w:h="15840"/>
          <w:pgMar w:top="600" w:right="1720" w:bottom="280" w:left="1340" w:header="720" w:footer="720" w:gutter="0"/>
          <w:cols w:num="2" w:space="720" w:equalWidth="0">
            <w:col w:w="3316" w:space="305"/>
            <w:col w:w="5559"/>
          </w:cols>
        </w:sectPr>
      </w:pPr>
      <w:r>
        <w:br w:type="column"/>
      </w:r>
      <w:hyperlink r:id="rId48">
        <w:r>
          <w:rPr>
            <w:color w:val="0000FF"/>
            <w:sz w:val="24"/>
            <w:szCs w:val="24"/>
          </w:rPr>
          <w:t>cs6411</w:t>
        </w:r>
      </w:hyperlink>
    </w:p>
    <w:p w:rsidR="00C9550B" w:rsidRDefault="00BD7BB8">
      <w:pPr>
        <w:spacing w:before="70"/>
        <w:ind w:left="100"/>
        <w:rPr>
          <w:sz w:val="24"/>
          <w:szCs w:val="24"/>
        </w:rPr>
      </w:pPr>
      <w:r w:rsidRPr="00BD7BB8">
        <w:lastRenderedPageBreak/>
        <w:pict>
          <v:group id="_x0000_s1126" style="position:absolute;left:0;text-align:left;margin-left:23.95pt;margin-top:23.7pt;width:564.2pt;height:744.7pt;z-index:-2416;mso-position-horizontal-relative:page;mso-position-vertical-relative:page" coordorigin="479,474" coordsize="11284,14894">
            <v:shape id="_x0000_s1130" style="position:absolute;left:490;top:485;width:11263;height:0" coordorigin="490,485" coordsize="11263,0" path="m490,485r11263,e" filled="f" strokeweight=".58pt">
              <v:path arrowok="t"/>
            </v:shape>
            <v:shape id="_x0000_s1129" style="position:absolute;left:485;top:480;width:0;height:14882" coordorigin="485,480" coordsize="0,14882" path="m485,480r,14882e" filled="f" strokeweight=".58pt">
              <v:path arrowok="t"/>
            </v:shape>
            <v:shape id="_x0000_s1128" style="position:absolute;left:11758;top:480;width:0;height:14882" coordorigin="11758,480" coordsize="0,14882" path="m11758,480r,14882e" filled="f" strokeweight=".58pt">
              <v:path arrowok="t"/>
            </v:shape>
            <v:shape id="_x0000_s1127" style="position:absolute;left:490;top:15358;width:11263;height:0" coordorigin="490,15358" coordsize="11263,0" path="m490,15358r11263,e" filled="f" strokeweight=".58pt">
              <v:path arrowok="t"/>
            </v:shape>
            <w10:wrap anchorx="page" anchory="page"/>
          </v:group>
        </w:pict>
      </w:r>
      <w:r w:rsidR="00883F8D">
        <w:rPr>
          <w:sz w:val="24"/>
          <w:szCs w:val="24"/>
        </w:rPr>
        <w:t>usr_inp=new DataInputStream(c.getInputStream());</w:t>
      </w:r>
    </w:p>
    <w:p w:rsidR="00C9550B" w:rsidRDefault="00883F8D">
      <w:pPr>
        <w:spacing w:before="65"/>
        <w:ind w:left="100"/>
        <w:rPr>
          <w:sz w:val="24"/>
          <w:szCs w:val="24"/>
        </w:rPr>
      </w:pPr>
      <w:r>
        <w:rPr>
          <w:sz w:val="24"/>
          <w:szCs w:val="24"/>
        </w:rPr>
        <w:t>dout=new DataOutputStream(c.getOutputStream());</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catch(IOException e)</w:t>
      </w:r>
    </w:p>
    <w:p w:rsidR="00C9550B" w:rsidRDefault="00883F8D">
      <w:pPr>
        <w:spacing w:before="65"/>
        <w:ind w:left="100"/>
        <w:rPr>
          <w:sz w:val="24"/>
          <w:szCs w:val="24"/>
        </w:rPr>
      </w:pPr>
      <w:r>
        <w:rPr>
          <w:sz w:val="24"/>
          <w:szCs w:val="24"/>
        </w:rPr>
        <w:t>{}</w:t>
      </w:r>
    </w:p>
    <w:p w:rsidR="00C9550B" w:rsidRDefault="00883F8D">
      <w:pPr>
        <w:spacing w:before="62"/>
        <w:ind w:left="100"/>
        <w:rPr>
          <w:sz w:val="24"/>
          <w:szCs w:val="24"/>
        </w:rPr>
      </w:pPr>
      <w:r>
        <w:rPr>
          <w:sz w:val="24"/>
          <w:szCs w:val="24"/>
        </w:rPr>
        <w:t>if(c!=null || usr_inp!=null || dout!=null)</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String unip;</w:t>
      </w:r>
    </w:p>
    <w:p w:rsidR="00C9550B" w:rsidRDefault="00883F8D">
      <w:pPr>
        <w:spacing w:before="62"/>
        <w:ind w:left="100"/>
        <w:rPr>
          <w:sz w:val="24"/>
          <w:szCs w:val="24"/>
        </w:rPr>
      </w:pPr>
      <w:r>
        <w:rPr>
          <w:sz w:val="24"/>
          <w:szCs w:val="24"/>
        </w:rPr>
        <w:t>System.out.println("\nEnter the message for server:");</w:t>
      </w:r>
    </w:p>
    <w:p w:rsidR="00C9550B" w:rsidRDefault="00883F8D">
      <w:pPr>
        <w:spacing w:before="65"/>
        <w:ind w:left="100"/>
        <w:rPr>
          <w:sz w:val="24"/>
          <w:szCs w:val="24"/>
        </w:rPr>
      </w:pPr>
      <w:r>
        <w:rPr>
          <w:sz w:val="24"/>
          <w:szCs w:val="24"/>
        </w:rPr>
        <w:t>while((unip=din.readLine())!=null)</w:t>
      </w:r>
    </w:p>
    <w:p w:rsidR="00C9550B" w:rsidRDefault="00883F8D">
      <w:pPr>
        <w:spacing w:before="65" w:line="295" w:lineRule="auto"/>
        <w:ind w:left="100" w:right="4678"/>
        <w:rPr>
          <w:sz w:val="24"/>
          <w:szCs w:val="24"/>
        </w:rPr>
      </w:pPr>
      <w:r>
        <w:rPr>
          <w:sz w:val="24"/>
          <w:szCs w:val="24"/>
        </w:rPr>
        <w:t>{ dout.writeBytes(""+unip); dout.writeBytes("\n"); System.out.println("reply"); System.out.println(usr_inp.readLine()); System.out.println("\n enter your message:");</w:t>
      </w:r>
    </w:p>
    <w:p w:rsidR="00C9550B" w:rsidRDefault="00883F8D">
      <w:pPr>
        <w:spacing w:before="3" w:line="294" w:lineRule="auto"/>
        <w:ind w:left="100" w:right="7566"/>
        <w:rPr>
          <w:sz w:val="24"/>
          <w:szCs w:val="24"/>
        </w:rPr>
      </w:pPr>
      <w:r>
        <w:rPr>
          <w:sz w:val="24"/>
          <w:szCs w:val="24"/>
        </w:rPr>
        <w:t>} System.exit(0);</w:t>
      </w:r>
    </w:p>
    <w:p w:rsidR="00C9550B" w:rsidRDefault="00883F8D">
      <w:pPr>
        <w:spacing w:before="5" w:line="295" w:lineRule="auto"/>
        <w:ind w:left="100" w:right="7540"/>
        <w:rPr>
          <w:sz w:val="24"/>
          <w:szCs w:val="24"/>
        </w:rPr>
      </w:pPr>
      <w:r>
        <w:rPr>
          <w:sz w:val="24"/>
          <w:szCs w:val="24"/>
        </w:rPr>
        <w:t>} din.close(); usr_inp.close(); c.close();</w:t>
      </w:r>
    </w:p>
    <w:p w:rsidR="00C9550B" w:rsidRDefault="00883F8D">
      <w:pPr>
        <w:spacing w:before="3"/>
        <w:ind w:left="100"/>
        <w:rPr>
          <w:sz w:val="24"/>
          <w:szCs w:val="24"/>
        </w:rPr>
      </w:pPr>
      <w:r>
        <w:rPr>
          <w:sz w:val="24"/>
          <w:szCs w:val="24"/>
        </w:rPr>
        <w:t>}</w:t>
      </w:r>
    </w:p>
    <w:p w:rsidR="00C9550B" w:rsidRDefault="00883F8D">
      <w:pPr>
        <w:spacing w:before="62"/>
        <w:ind w:left="100"/>
        <w:rPr>
          <w:sz w:val="24"/>
          <w:szCs w:val="24"/>
        </w:rPr>
      </w:pPr>
      <w:r>
        <w:rPr>
          <w:sz w:val="24"/>
          <w:szCs w:val="24"/>
        </w:rPr>
        <w:t>}</w:t>
      </w:r>
    </w:p>
    <w:p w:rsidR="00C9550B" w:rsidRDefault="00C9550B">
      <w:pPr>
        <w:spacing w:line="200" w:lineRule="exact"/>
      </w:pPr>
    </w:p>
    <w:p w:rsidR="00C9550B" w:rsidRDefault="00C9550B">
      <w:pPr>
        <w:spacing w:before="6" w:line="200" w:lineRule="exact"/>
      </w:pPr>
    </w:p>
    <w:p w:rsidR="00C9550B" w:rsidRDefault="00883F8D">
      <w:pPr>
        <w:spacing w:line="295" w:lineRule="auto"/>
        <w:ind w:left="100" w:right="6907"/>
        <w:rPr>
          <w:sz w:val="24"/>
          <w:szCs w:val="24"/>
        </w:rPr>
      </w:pPr>
      <w:r>
        <w:rPr>
          <w:sz w:val="24"/>
          <w:szCs w:val="24"/>
        </w:rPr>
        <w:t>//talkserver.java import java.io.*; import java.net.*; public class talkserver</w:t>
      </w:r>
    </w:p>
    <w:p w:rsidR="00C9550B" w:rsidRDefault="00883F8D">
      <w:pPr>
        <w:ind w:left="100"/>
        <w:rPr>
          <w:sz w:val="24"/>
          <w:szCs w:val="24"/>
        </w:rPr>
      </w:pPr>
      <w:r>
        <w:rPr>
          <w:sz w:val="24"/>
          <w:szCs w:val="24"/>
        </w:rPr>
        <w:t>{</w:t>
      </w:r>
    </w:p>
    <w:p w:rsidR="00C9550B" w:rsidRDefault="00883F8D">
      <w:pPr>
        <w:spacing w:before="65"/>
        <w:ind w:left="100"/>
        <w:rPr>
          <w:sz w:val="24"/>
          <w:szCs w:val="24"/>
        </w:rPr>
      </w:pPr>
      <w:r>
        <w:rPr>
          <w:sz w:val="24"/>
          <w:szCs w:val="24"/>
        </w:rPr>
        <w:t>public static void main(String args[])throws Exception</w:t>
      </w:r>
    </w:p>
    <w:p w:rsidR="00C9550B" w:rsidRDefault="00883F8D">
      <w:pPr>
        <w:spacing w:before="65"/>
        <w:ind w:left="100"/>
        <w:rPr>
          <w:sz w:val="24"/>
          <w:szCs w:val="24"/>
        </w:rPr>
      </w:pPr>
      <w:r>
        <w:rPr>
          <w:sz w:val="24"/>
          <w:szCs w:val="24"/>
        </w:rPr>
        <w:t>{</w:t>
      </w:r>
    </w:p>
    <w:p w:rsidR="00C9550B" w:rsidRDefault="00883F8D">
      <w:pPr>
        <w:spacing w:before="62" w:line="296" w:lineRule="auto"/>
        <w:ind w:left="100" w:right="6939"/>
        <w:rPr>
          <w:sz w:val="24"/>
          <w:szCs w:val="24"/>
        </w:rPr>
      </w:pPr>
      <w:r>
        <w:rPr>
          <w:sz w:val="24"/>
          <w:szCs w:val="24"/>
        </w:rPr>
        <w:t>ServerSocket m=null; Socket c=null;</w:t>
      </w:r>
    </w:p>
    <w:p w:rsidR="00C9550B" w:rsidRDefault="00883F8D">
      <w:pPr>
        <w:spacing w:before="2"/>
        <w:ind w:left="100"/>
        <w:rPr>
          <w:sz w:val="24"/>
          <w:szCs w:val="24"/>
        </w:rPr>
      </w:pPr>
      <w:r>
        <w:rPr>
          <w:sz w:val="24"/>
          <w:szCs w:val="24"/>
        </w:rPr>
        <w:t>DataInputStream usr_inp=null;</w:t>
      </w:r>
    </w:p>
    <w:p w:rsidR="00C9550B" w:rsidRDefault="00883F8D">
      <w:pPr>
        <w:spacing w:before="63" w:line="296" w:lineRule="auto"/>
        <w:ind w:left="100" w:right="3620"/>
        <w:rPr>
          <w:sz w:val="24"/>
          <w:szCs w:val="24"/>
        </w:rPr>
      </w:pPr>
      <w:r>
        <w:rPr>
          <w:sz w:val="24"/>
          <w:szCs w:val="24"/>
        </w:rPr>
        <w:t>DataInputStream din=new DataInputStream(System.in); DataOutputStream dout=null;</w:t>
      </w:r>
    </w:p>
    <w:p w:rsidR="00C9550B" w:rsidRDefault="00883F8D">
      <w:pPr>
        <w:spacing w:before="2"/>
        <w:ind w:left="100"/>
        <w:rPr>
          <w:sz w:val="24"/>
          <w:szCs w:val="24"/>
        </w:rPr>
      </w:pPr>
      <w:r>
        <w:rPr>
          <w:sz w:val="24"/>
          <w:szCs w:val="24"/>
        </w:rPr>
        <w:t>try</w:t>
      </w:r>
    </w:p>
    <w:p w:rsidR="00C9550B" w:rsidRDefault="00883F8D">
      <w:pPr>
        <w:spacing w:before="62" w:line="260" w:lineRule="exact"/>
        <w:ind w:left="100"/>
        <w:rPr>
          <w:sz w:val="24"/>
          <w:szCs w:val="24"/>
        </w:rPr>
      </w:pPr>
      <w:r>
        <w:rPr>
          <w:position w:val="-1"/>
          <w:sz w:val="24"/>
          <w:szCs w:val="24"/>
        </w:rPr>
        <w:t>{</w:t>
      </w:r>
    </w:p>
    <w:p w:rsidR="00C9550B" w:rsidRDefault="00C9550B">
      <w:pPr>
        <w:spacing w:before="15" w:line="240" w:lineRule="exact"/>
        <w:rPr>
          <w:sz w:val="24"/>
          <w:szCs w:val="24"/>
        </w:rPr>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49">
        <w:r w:rsidR="00883F8D">
          <w:rPr>
            <w:color w:val="0000FF"/>
            <w:sz w:val="24"/>
            <w:szCs w:val="24"/>
          </w:rPr>
          <w:t>cs6411</w:t>
        </w:r>
      </w:hyperlink>
    </w:p>
    <w:p w:rsidR="00C9550B" w:rsidRDefault="00883F8D">
      <w:pPr>
        <w:spacing w:before="88"/>
        <w:ind w:left="100" w:right="-61"/>
        <w:rPr>
          <w:sz w:val="24"/>
          <w:szCs w:val="24"/>
        </w:rPr>
      </w:pPr>
      <w:r>
        <w:rPr>
          <w:sz w:val="24"/>
          <w:szCs w:val="24"/>
        </w:rPr>
        <w:lastRenderedPageBreak/>
        <w:t>m=new ServerSocket(1234);</w:t>
      </w:r>
    </w:p>
    <w:p w:rsidR="00C9550B" w:rsidRDefault="00883F8D">
      <w:pPr>
        <w:spacing w:before="62" w:line="260" w:lineRule="exact"/>
        <w:ind w:left="100"/>
        <w:rPr>
          <w:sz w:val="24"/>
          <w:szCs w:val="24"/>
        </w:rPr>
      </w:pPr>
      <w:r>
        <w:rPr>
          <w:position w:val="-1"/>
          <w:sz w:val="24"/>
          <w:szCs w:val="24"/>
        </w:rPr>
        <w:t>c=m.accept();</w:t>
      </w:r>
    </w:p>
    <w:p w:rsidR="00C9550B" w:rsidRDefault="00883F8D">
      <w:pPr>
        <w:spacing w:before="62"/>
        <w:rPr>
          <w:sz w:val="24"/>
          <w:szCs w:val="24"/>
        </w:rPr>
        <w:sectPr w:rsidR="00C9550B">
          <w:pgSz w:w="12240" w:h="15840"/>
          <w:pgMar w:top="600" w:right="1720" w:bottom="280" w:left="1340" w:header="720" w:footer="720" w:gutter="0"/>
          <w:cols w:num="2" w:space="720" w:equalWidth="0">
            <w:col w:w="2869" w:space="752"/>
            <w:col w:w="5559"/>
          </w:cols>
        </w:sectPr>
      </w:pPr>
      <w:r>
        <w:br w:type="column"/>
      </w:r>
      <w:hyperlink r:id="rId50">
        <w:r>
          <w:rPr>
            <w:color w:val="0000FF"/>
            <w:sz w:val="24"/>
            <w:szCs w:val="24"/>
          </w:rPr>
          <w:t>cs6411</w:t>
        </w:r>
      </w:hyperlink>
    </w:p>
    <w:p w:rsidR="00C9550B" w:rsidRDefault="00BD7BB8">
      <w:pPr>
        <w:spacing w:before="70"/>
        <w:ind w:left="100"/>
        <w:rPr>
          <w:sz w:val="24"/>
          <w:szCs w:val="24"/>
        </w:rPr>
      </w:pPr>
      <w:r w:rsidRPr="00BD7BB8">
        <w:lastRenderedPageBreak/>
        <w:pict>
          <v:group id="_x0000_s1121" style="position:absolute;left:0;text-align:left;margin-left:23.95pt;margin-top:23.7pt;width:564.2pt;height:744.7pt;z-index:-2415;mso-position-horizontal-relative:page;mso-position-vertical-relative:page" coordorigin="479,474" coordsize="11284,14894">
            <v:shape id="_x0000_s1125" style="position:absolute;left:490;top:485;width:11263;height:0" coordorigin="490,485" coordsize="11263,0" path="m490,485r11263,e" filled="f" strokeweight=".58pt">
              <v:path arrowok="t"/>
            </v:shape>
            <v:shape id="_x0000_s1124" style="position:absolute;left:485;top:480;width:0;height:14882" coordorigin="485,480" coordsize="0,14882" path="m485,480r,14882e" filled="f" strokeweight=".58pt">
              <v:path arrowok="t"/>
            </v:shape>
            <v:shape id="_x0000_s1123" style="position:absolute;left:11758;top:480;width:0;height:14882" coordorigin="11758,480" coordsize="0,14882" path="m11758,480r,14882e" filled="f" strokeweight=".58pt">
              <v:path arrowok="t"/>
            </v:shape>
            <v:shape id="_x0000_s1122" style="position:absolute;left:490;top:15358;width:11263;height:0" coordorigin="490,15358" coordsize="11263,0" path="m490,15358r11263,e" filled="f" strokeweight=".58pt">
              <v:path arrowok="t"/>
            </v:shape>
            <w10:wrap anchorx="page" anchory="page"/>
          </v:group>
        </w:pict>
      </w:r>
      <w:r w:rsidR="00883F8D">
        <w:rPr>
          <w:sz w:val="24"/>
          <w:szCs w:val="24"/>
        </w:rPr>
        <w:t>usr_inp=new DataInputStream(c.getInputStream());</w:t>
      </w:r>
    </w:p>
    <w:p w:rsidR="00C9550B" w:rsidRDefault="00883F8D">
      <w:pPr>
        <w:spacing w:before="65"/>
        <w:ind w:left="100"/>
        <w:rPr>
          <w:sz w:val="24"/>
          <w:szCs w:val="24"/>
        </w:rPr>
      </w:pPr>
      <w:r>
        <w:rPr>
          <w:sz w:val="24"/>
          <w:szCs w:val="24"/>
        </w:rPr>
        <w:t>dout=new DataOutputStream(c.getOutputStream());</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catch(IOException e)</w:t>
      </w:r>
    </w:p>
    <w:p w:rsidR="00C9550B" w:rsidRDefault="00883F8D">
      <w:pPr>
        <w:spacing w:before="65"/>
        <w:ind w:left="100"/>
        <w:rPr>
          <w:sz w:val="24"/>
          <w:szCs w:val="24"/>
        </w:rPr>
      </w:pPr>
      <w:r>
        <w:rPr>
          <w:sz w:val="24"/>
          <w:szCs w:val="24"/>
        </w:rPr>
        <w:t>{}</w:t>
      </w:r>
    </w:p>
    <w:p w:rsidR="00C9550B" w:rsidRDefault="00883F8D">
      <w:pPr>
        <w:spacing w:before="62"/>
        <w:ind w:left="100"/>
        <w:rPr>
          <w:sz w:val="24"/>
          <w:szCs w:val="24"/>
        </w:rPr>
      </w:pPr>
      <w:r>
        <w:rPr>
          <w:sz w:val="24"/>
          <w:szCs w:val="24"/>
        </w:rPr>
        <w:t>if(c!=null||usr_inp!=null)</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String unip;</w:t>
      </w:r>
    </w:p>
    <w:p w:rsidR="00C9550B" w:rsidRDefault="00883F8D">
      <w:pPr>
        <w:spacing w:before="62"/>
        <w:ind w:left="100"/>
        <w:rPr>
          <w:sz w:val="24"/>
          <w:szCs w:val="24"/>
        </w:rPr>
      </w:pPr>
      <w:r>
        <w:rPr>
          <w:sz w:val="24"/>
          <w:szCs w:val="24"/>
        </w:rPr>
        <w:t>while(true)</w:t>
      </w:r>
    </w:p>
    <w:p w:rsidR="00C9550B" w:rsidRDefault="00883F8D">
      <w:pPr>
        <w:spacing w:before="65"/>
        <w:ind w:left="100"/>
        <w:rPr>
          <w:sz w:val="24"/>
          <w:szCs w:val="24"/>
        </w:rPr>
      </w:pPr>
      <w:r>
        <w:rPr>
          <w:sz w:val="24"/>
          <w:szCs w:val="24"/>
        </w:rPr>
        <w:t>{</w:t>
      </w:r>
    </w:p>
    <w:p w:rsidR="00C9550B" w:rsidRDefault="00883F8D">
      <w:pPr>
        <w:spacing w:before="65" w:line="295" w:lineRule="auto"/>
        <w:ind w:left="100" w:right="4659"/>
        <w:rPr>
          <w:sz w:val="24"/>
          <w:szCs w:val="24"/>
        </w:rPr>
      </w:pPr>
      <w:r>
        <w:rPr>
          <w:sz w:val="24"/>
          <w:szCs w:val="24"/>
        </w:rPr>
        <w:t>System.out.println("\nmessage from client:"); String m1=usr_inp.readLine(); System.out.println(m1); System.out.println("enter your message:"); unip=din.readLine(); dout.writeBytes(""+unip); dout.writeBytes("\n");</w:t>
      </w:r>
    </w:p>
    <w:p w:rsidR="00C9550B" w:rsidRDefault="00883F8D">
      <w:pPr>
        <w:ind w:left="100"/>
        <w:rPr>
          <w:sz w:val="24"/>
          <w:szCs w:val="24"/>
        </w:rPr>
      </w:pPr>
      <w:r>
        <w:rPr>
          <w:sz w:val="24"/>
          <w:szCs w:val="24"/>
        </w:rPr>
        <w:t>}</w:t>
      </w:r>
    </w:p>
    <w:p w:rsidR="00C9550B" w:rsidRDefault="00883F8D">
      <w:pPr>
        <w:spacing w:before="65" w:line="295" w:lineRule="auto"/>
        <w:ind w:left="100" w:right="7540"/>
        <w:rPr>
          <w:sz w:val="24"/>
          <w:szCs w:val="24"/>
        </w:rPr>
      </w:pPr>
      <w:r>
        <w:rPr>
          <w:sz w:val="24"/>
          <w:szCs w:val="24"/>
        </w:rPr>
        <w:t>} dout.close(); usr_inp.close(); c.close();</w:t>
      </w:r>
    </w:p>
    <w:p w:rsidR="00C9550B" w:rsidRDefault="00883F8D">
      <w:pPr>
        <w:spacing w:before="3"/>
        <w:ind w:left="100"/>
        <w:rPr>
          <w:sz w:val="24"/>
          <w:szCs w:val="24"/>
        </w:rPr>
      </w:pPr>
      <w:r>
        <w:rPr>
          <w:sz w:val="24"/>
          <w:szCs w:val="24"/>
        </w:rPr>
        <w:t>}</w:t>
      </w:r>
    </w:p>
    <w:p w:rsidR="00C9550B" w:rsidRDefault="00883F8D">
      <w:pPr>
        <w:spacing w:before="14" w:line="340" w:lineRule="exact"/>
        <w:ind w:left="100" w:right="8026"/>
        <w:rPr>
          <w:sz w:val="24"/>
          <w:szCs w:val="24"/>
        </w:rPr>
      </w:pPr>
      <w:r>
        <w:rPr>
          <w:sz w:val="24"/>
          <w:szCs w:val="24"/>
        </w:rPr>
        <w:t>} OUTPUT:</w:t>
      </w:r>
    </w:p>
    <w:p w:rsidR="00C9550B" w:rsidRDefault="00C9550B">
      <w:pPr>
        <w:spacing w:before="4" w:line="180" w:lineRule="exact"/>
        <w:rPr>
          <w:sz w:val="19"/>
          <w:szCs w:val="19"/>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51">
        <w:r w:rsidR="00883F8D">
          <w:rPr>
            <w:color w:val="0000FF"/>
            <w:sz w:val="24"/>
            <w:szCs w:val="24"/>
          </w:rPr>
          <w:t>cs6411</w:t>
        </w:r>
      </w:hyperlink>
    </w:p>
    <w:p w:rsidR="00C9550B" w:rsidRDefault="00BD7BB8">
      <w:pPr>
        <w:spacing w:before="62" w:line="260" w:lineRule="exact"/>
        <w:ind w:left="3583" w:right="3203"/>
        <w:jc w:val="center"/>
        <w:rPr>
          <w:sz w:val="24"/>
          <w:szCs w:val="24"/>
        </w:rPr>
      </w:pPr>
      <w:hyperlink r:id="rId52">
        <w:r w:rsidR="00883F8D">
          <w:rPr>
            <w:color w:val="0000FF"/>
            <w:position w:val="-1"/>
            <w:sz w:val="24"/>
            <w:szCs w:val="24"/>
          </w:rPr>
          <w:t>cs6411</w:t>
        </w:r>
      </w:hyperlink>
    </w:p>
    <w:p w:rsidR="00C9550B" w:rsidRDefault="00C9550B">
      <w:pPr>
        <w:spacing w:line="200" w:lineRule="exact"/>
      </w:pPr>
    </w:p>
    <w:p w:rsidR="00C9550B" w:rsidRDefault="00C9550B">
      <w:pPr>
        <w:spacing w:before="12" w:line="280" w:lineRule="exact"/>
        <w:rPr>
          <w:sz w:val="28"/>
          <w:szCs w:val="28"/>
        </w:rPr>
      </w:pPr>
    </w:p>
    <w:p w:rsidR="00C9550B" w:rsidRDefault="00883F8D">
      <w:pPr>
        <w:spacing w:before="29" w:line="260" w:lineRule="exact"/>
        <w:ind w:left="3920" w:right="3540"/>
        <w:jc w:val="center"/>
        <w:rPr>
          <w:sz w:val="24"/>
          <w:szCs w:val="24"/>
        </w:rPr>
      </w:pPr>
      <w:r>
        <w:rPr>
          <w:b/>
          <w:position w:val="-1"/>
          <w:sz w:val="24"/>
          <w:szCs w:val="24"/>
          <w:u w:val="thick" w:color="000000"/>
        </w:rPr>
        <w:t>C. File Transfer</w:t>
      </w:r>
    </w:p>
    <w:p w:rsidR="00C9550B" w:rsidRDefault="00C9550B">
      <w:pPr>
        <w:spacing w:before="7" w:line="100" w:lineRule="exact"/>
        <w:rPr>
          <w:sz w:val="11"/>
          <w:szCs w:val="11"/>
        </w:rPr>
      </w:pPr>
    </w:p>
    <w:p w:rsidR="00C9550B" w:rsidRDefault="00C9550B">
      <w:pPr>
        <w:spacing w:line="200" w:lineRule="exact"/>
        <w:sectPr w:rsidR="00C9550B">
          <w:pgSz w:w="12240" w:h="15840"/>
          <w:pgMar w:top="600" w:right="1720" w:bottom="280" w:left="1340" w:header="720" w:footer="720" w:gutter="0"/>
          <w:cols w:space="720"/>
        </w:sectPr>
      </w:pPr>
    </w:p>
    <w:p w:rsidR="00C9550B" w:rsidRDefault="00883F8D">
      <w:pPr>
        <w:spacing w:before="29"/>
        <w:ind w:left="100"/>
        <w:rPr>
          <w:sz w:val="24"/>
          <w:szCs w:val="24"/>
        </w:rPr>
      </w:pPr>
      <w:r>
        <w:rPr>
          <w:b/>
          <w:sz w:val="24"/>
          <w:szCs w:val="24"/>
        </w:rPr>
        <w:lastRenderedPageBreak/>
        <w:t>Program</w:t>
      </w:r>
    </w:p>
    <w:p w:rsidR="00C9550B" w:rsidRDefault="00C9550B">
      <w:pPr>
        <w:spacing w:before="11" w:line="260" w:lineRule="exact"/>
        <w:rPr>
          <w:sz w:val="26"/>
          <w:szCs w:val="26"/>
        </w:rPr>
      </w:pPr>
    </w:p>
    <w:p w:rsidR="00C9550B" w:rsidRDefault="00883F8D">
      <w:pPr>
        <w:spacing w:line="296" w:lineRule="auto"/>
        <w:ind w:left="100" w:right="-41"/>
        <w:rPr>
          <w:sz w:val="24"/>
          <w:szCs w:val="24"/>
        </w:rPr>
      </w:pPr>
      <w:r>
        <w:rPr>
          <w:sz w:val="24"/>
          <w:szCs w:val="24"/>
        </w:rPr>
        <w:t>import java.io.*; import java.net.*; import java.util.*;</w:t>
      </w:r>
    </w:p>
    <w:p w:rsidR="00C9550B" w:rsidRDefault="00883F8D">
      <w:pPr>
        <w:spacing w:line="260" w:lineRule="exact"/>
        <w:ind w:left="100"/>
        <w:rPr>
          <w:sz w:val="24"/>
          <w:szCs w:val="24"/>
        </w:rPr>
      </w:pPr>
      <w:r>
        <w:rPr>
          <w:position w:val="-1"/>
          <w:sz w:val="24"/>
          <w:szCs w:val="24"/>
        </w:rPr>
        <w:t>class Clientfile</w:t>
      </w:r>
    </w:p>
    <w:p w:rsidR="00C9550B" w:rsidRDefault="00883F8D">
      <w:pPr>
        <w:spacing w:before="5" w:line="100" w:lineRule="exact"/>
        <w:rPr>
          <w:sz w:val="10"/>
          <w:szCs w:val="10"/>
        </w:rPr>
      </w:pPr>
      <w:r>
        <w:br w:type="column"/>
      </w:r>
    </w:p>
    <w:p w:rsidR="00C9550B" w:rsidRDefault="00C9550B">
      <w:pPr>
        <w:spacing w:line="200" w:lineRule="exact"/>
      </w:pPr>
    </w:p>
    <w:p w:rsidR="00C9550B" w:rsidRDefault="00883F8D">
      <w:pPr>
        <w:rPr>
          <w:sz w:val="24"/>
          <w:szCs w:val="24"/>
        </w:rPr>
        <w:sectPr w:rsidR="00C9550B">
          <w:type w:val="continuous"/>
          <w:pgSz w:w="12240" w:h="15840"/>
          <w:pgMar w:top="600" w:right="1720" w:bottom="280" w:left="1340" w:header="720" w:footer="720" w:gutter="0"/>
          <w:cols w:num="2" w:space="720" w:equalWidth="0">
            <w:col w:w="1828" w:space="2416"/>
            <w:col w:w="4936"/>
          </w:cols>
        </w:sectPr>
      </w:pPr>
      <w:r>
        <w:rPr>
          <w:b/>
          <w:sz w:val="24"/>
          <w:szCs w:val="24"/>
        </w:rPr>
        <w:t>File Client</w:t>
      </w:r>
    </w:p>
    <w:p w:rsidR="00C9550B" w:rsidRDefault="00BD7BB8">
      <w:pPr>
        <w:spacing w:before="70"/>
        <w:ind w:left="100"/>
        <w:rPr>
          <w:sz w:val="24"/>
          <w:szCs w:val="24"/>
        </w:rPr>
      </w:pPr>
      <w:r w:rsidRPr="00BD7BB8">
        <w:lastRenderedPageBreak/>
        <w:pict>
          <v:group id="_x0000_s1116" style="position:absolute;left:0;text-align:left;margin-left:23.95pt;margin-top:23.7pt;width:564.2pt;height:744.7pt;z-index:-2414;mso-position-horizontal-relative:page;mso-position-vertical-relative:page" coordorigin="479,474" coordsize="11284,14894">
            <v:shape id="_x0000_s1120" style="position:absolute;left:490;top:485;width:11263;height:0" coordorigin="490,485" coordsize="11263,0" path="m490,485r11263,e" filled="f" strokeweight=".58pt">
              <v:path arrowok="t"/>
            </v:shape>
            <v:shape id="_x0000_s1119" style="position:absolute;left:485;top:480;width:0;height:14882" coordorigin="485,480" coordsize="0,14882" path="m485,480r,14882e" filled="f" strokeweight=".58pt">
              <v:path arrowok="t"/>
            </v:shape>
            <v:shape id="_x0000_s1118" style="position:absolute;left:11758;top:480;width:0;height:14882" coordorigin="11758,480" coordsize="0,14882" path="m11758,480r,14882e" filled="f" strokeweight=".58pt">
              <v:path arrowok="t"/>
            </v:shape>
            <v:shape id="_x0000_s1117" style="position:absolute;left:490;top:15358;width:11263;height:0" coordorigin="490,15358" coordsize="11263,0" path="m490,15358r11263,e" filled="f" strokeweight=".58pt">
              <v:path arrowok="t"/>
            </v:shape>
            <w10:wrap anchorx="page" anchory="page"/>
          </v:group>
        </w:pict>
      </w:r>
      <w:r w:rsidR="00883F8D">
        <w:rPr>
          <w:sz w:val="24"/>
          <w:szCs w:val="24"/>
        </w:rPr>
        <w:t>{              public static void main(String args[])</w:t>
      </w:r>
    </w:p>
    <w:p w:rsidR="00C9550B" w:rsidRDefault="00883F8D">
      <w:pPr>
        <w:spacing w:before="65" w:line="294" w:lineRule="auto"/>
        <w:ind w:left="100" w:right="8690"/>
        <w:rPr>
          <w:sz w:val="24"/>
          <w:szCs w:val="24"/>
        </w:rPr>
      </w:pPr>
      <w:r>
        <w:rPr>
          <w:sz w:val="24"/>
          <w:szCs w:val="24"/>
        </w:rPr>
        <w:t>{ Try</w:t>
      </w:r>
    </w:p>
    <w:p w:rsidR="00C9550B" w:rsidRDefault="00883F8D">
      <w:pPr>
        <w:spacing w:before="4"/>
        <w:ind w:left="100"/>
        <w:rPr>
          <w:sz w:val="24"/>
          <w:szCs w:val="24"/>
        </w:rPr>
      </w:pPr>
      <w:r>
        <w:rPr>
          <w:sz w:val="24"/>
          <w:szCs w:val="24"/>
        </w:rPr>
        <w:t>{</w:t>
      </w:r>
    </w:p>
    <w:p w:rsidR="00C9550B" w:rsidRDefault="00883F8D">
      <w:pPr>
        <w:spacing w:before="65" w:line="294" w:lineRule="auto"/>
        <w:ind w:left="100" w:right="1470"/>
        <w:rPr>
          <w:sz w:val="24"/>
          <w:szCs w:val="24"/>
        </w:rPr>
      </w:pPr>
      <w:r>
        <w:rPr>
          <w:sz w:val="24"/>
          <w:szCs w:val="24"/>
        </w:rPr>
        <w:t>BufferedReader in=new BufferedReader(new InputStreamReader(System.in)); Socket clsct=new Socket("127.0.0.1",139);</w:t>
      </w:r>
    </w:p>
    <w:p w:rsidR="00C9550B" w:rsidRDefault="00883F8D">
      <w:pPr>
        <w:spacing w:before="4" w:line="295" w:lineRule="auto"/>
        <w:ind w:left="100" w:right="1836"/>
        <w:rPr>
          <w:sz w:val="24"/>
          <w:szCs w:val="24"/>
        </w:rPr>
      </w:pPr>
      <w:r>
        <w:rPr>
          <w:sz w:val="24"/>
          <w:szCs w:val="24"/>
        </w:rPr>
        <w:t>DataInputStream din=new DataInputStream(clsct.getInputStream()); DataOutputStream dout=new DataOutputStream(clsct.getOutputStream()); System.out.println("Enter the file name:");</w:t>
      </w:r>
    </w:p>
    <w:p w:rsidR="00C9550B" w:rsidRDefault="00C9550B">
      <w:pPr>
        <w:spacing w:before="5" w:line="140" w:lineRule="exact"/>
        <w:rPr>
          <w:sz w:val="14"/>
          <w:szCs w:val="14"/>
        </w:rPr>
      </w:pPr>
    </w:p>
    <w:p w:rsidR="00C9550B" w:rsidRDefault="00C9550B">
      <w:pPr>
        <w:spacing w:line="200" w:lineRule="exact"/>
      </w:pPr>
    </w:p>
    <w:p w:rsidR="00C9550B" w:rsidRDefault="00883F8D">
      <w:pPr>
        <w:spacing w:line="295" w:lineRule="auto"/>
        <w:ind w:left="100" w:right="4487"/>
        <w:rPr>
          <w:sz w:val="24"/>
          <w:szCs w:val="24"/>
        </w:rPr>
      </w:pPr>
      <w:r>
        <w:rPr>
          <w:sz w:val="24"/>
          <w:szCs w:val="24"/>
        </w:rPr>
        <w:t>String str=in.readLine(); dout.writeBytes(str+'\n'); System.out.println("Enter the new file name:"); String str2=in.readLine();</w:t>
      </w:r>
    </w:p>
    <w:p w:rsidR="00C9550B" w:rsidRDefault="00883F8D">
      <w:pPr>
        <w:ind w:left="100"/>
        <w:rPr>
          <w:sz w:val="24"/>
          <w:szCs w:val="24"/>
        </w:rPr>
      </w:pPr>
      <w:r>
        <w:rPr>
          <w:sz w:val="24"/>
          <w:szCs w:val="24"/>
        </w:rPr>
        <w:t>String str1,ss;</w:t>
      </w:r>
    </w:p>
    <w:p w:rsidR="00C9550B" w:rsidRDefault="00883F8D">
      <w:pPr>
        <w:spacing w:before="65"/>
        <w:ind w:left="100"/>
        <w:rPr>
          <w:sz w:val="24"/>
          <w:szCs w:val="24"/>
        </w:rPr>
      </w:pPr>
      <w:r>
        <w:rPr>
          <w:sz w:val="24"/>
          <w:szCs w:val="24"/>
        </w:rPr>
        <w:t>FileWriter f=new FileWriter(str2);</w:t>
      </w:r>
    </w:p>
    <w:p w:rsidR="00C9550B" w:rsidRDefault="00883F8D">
      <w:pPr>
        <w:spacing w:before="65"/>
        <w:ind w:left="100"/>
        <w:rPr>
          <w:sz w:val="24"/>
          <w:szCs w:val="24"/>
        </w:rPr>
      </w:pPr>
      <w:r>
        <w:rPr>
          <w:sz w:val="24"/>
          <w:szCs w:val="24"/>
        </w:rPr>
        <w:t>char buffer[];</w:t>
      </w:r>
    </w:p>
    <w:p w:rsidR="00C9550B" w:rsidRDefault="00883F8D">
      <w:pPr>
        <w:spacing w:before="62"/>
        <w:ind w:left="100"/>
        <w:rPr>
          <w:sz w:val="24"/>
          <w:szCs w:val="24"/>
        </w:rPr>
      </w:pPr>
      <w:r>
        <w:rPr>
          <w:sz w:val="24"/>
          <w:szCs w:val="24"/>
        </w:rPr>
        <w:t>while(true)</w:t>
      </w:r>
    </w:p>
    <w:p w:rsidR="00C9550B" w:rsidRDefault="00883F8D">
      <w:pPr>
        <w:spacing w:before="65" w:line="295" w:lineRule="auto"/>
        <w:ind w:left="100" w:right="6039"/>
        <w:rPr>
          <w:sz w:val="24"/>
          <w:szCs w:val="24"/>
        </w:rPr>
      </w:pPr>
      <w:r>
        <w:rPr>
          <w:sz w:val="24"/>
          <w:szCs w:val="24"/>
        </w:rPr>
        <w:t>{              str1=din.readLine(); if(str1.equals("-1")) break; System.out.println(str1); buffer=new char[str1.length()];</w:t>
      </w:r>
    </w:p>
    <w:p w:rsidR="00C9550B" w:rsidRDefault="00883F8D">
      <w:pPr>
        <w:spacing w:before="3"/>
        <w:ind w:left="100"/>
        <w:rPr>
          <w:sz w:val="24"/>
          <w:szCs w:val="24"/>
        </w:rPr>
      </w:pPr>
      <w:r>
        <w:rPr>
          <w:sz w:val="24"/>
          <w:szCs w:val="24"/>
        </w:rPr>
        <w:t>str1.getChars(0,str1.length(),buffer,0);</w:t>
      </w:r>
    </w:p>
    <w:p w:rsidR="00C9550B" w:rsidRDefault="00883F8D">
      <w:pPr>
        <w:spacing w:before="62"/>
        <w:ind w:left="100"/>
        <w:rPr>
          <w:sz w:val="24"/>
          <w:szCs w:val="24"/>
        </w:rPr>
      </w:pPr>
      <w:r>
        <w:rPr>
          <w:sz w:val="24"/>
          <w:szCs w:val="24"/>
        </w:rPr>
        <w:t>f.write(buffer);</w:t>
      </w:r>
    </w:p>
    <w:p w:rsidR="00C9550B" w:rsidRDefault="00883F8D">
      <w:pPr>
        <w:spacing w:before="65" w:line="295" w:lineRule="auto"/>
        <w:ind w:left="100" w:right="7821" w:firstLine="120"/>
        <w:rPr>
          <w:sz w:val="24"/>
          <w:szCs w:val="24"/>
        </w:rPr>
      </w:pPr>
      <w:r>
        <w:rPr>
          <w:sz w:val="24"/>
          <w:szCs w:val="24"/>
        </w:rPr>
        <w:t>}f.close(); clsct.close();</w:t>
      </w:r>
    </w:p>
    <w:p w:rsidR="00C9550B" w:rsidRDefault="00883F8D">
      <w:pPr>
        <w:spacing w:before="3"/>
        <w:ind w:left="100"/>
        <w:rPr>
          <w:sz w:val="24"/>
          <w:szCs w:val="24"/>
        </w:rPr>
      </w:pPr>
      <w:r>
        <w:rPr>
          <w:sz w:val="24"/>
          <w:szCs w:val="24"/>
        </w:rPr>
        <w:t>}</w:t>
      </w:r>
    </w:p>
    <w:p w:rsidR="00C9550B" w:rsidRDefault="00883F8D">
      <w:pPr>
        <w:spacing w:before="65"/>
        <w:ind w:left="100"/>
        <w:rPr>
          <w:sz w:val="24"/>
          <w:szCs w:val="24"/>
        </w:rPr>
      </w:pPr>
      <w:r>
        <w:rPr>
          <w:sz w:val="24"/>
          <w:szCs w:val="24"/>
        </w:rPr>
        <w:t>catch (Exception e)</w:t>
      </w:r>
    </w:p>
    <w:p w:rsidR="00C9550B" w:rsidRDefault="00883F8D">
      <w:pPr>
        <w:spacing w:before="14" w:line="340" w:lineRule="exact"/>
        <w:ind w:left="160" w:right="6874" w:hanging="60"/>
        <w:rPr>
          <w:sz w:val="24"/>
          <w:szCs w:val="24"/>
        </w:rPr>
      </w:pPr>
      <w:r>
        <w:rPr>
          <w:sz w:val="24"/>
          <w:szCs w:val="24"/>
        </w:rPr>
        <w:t>{ System.out.println(e);</w:t>
      </w:r>
    </w:p>
    <w:p w:rsidR="00C9550B" w:rsidRDefault="00C9550B">
      <w:pPr>
        <w:spacing w:before="2" w:line="140" w:lineRule="exact"/>
        <w:rPr>
          <w:sz w:val="14"/>
          <w:szCs w:val="14"/>
        </w:rPr>
      </w:pPr>
    </w:p>
    <w:p w:rsidR="00C9550B" w:rsidRDefault="00C9550B">
      <w:pPr>
        <w:spacing w:line="200" w:lineRule="exact"/>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53">
        <w:r w:rsidR="00883F8D">
          <w:rPr>
            <w:color w:val="0000FF"/>
            <w:sz w:val="24"/>
            <w:szCs w:val="24"/>
          </w:rPr>
          <w:t>cs6411</w:t>
        </w:r>
      </w:hyperlink>
    </w:p>
    <w:p w:rsidR="00C9550B" w:rsidRDefault="00883F8D">
      <w:pPr>
        <w:spacing w:before="88"/>
        <w:ind w:left="100"/>
        <w:rPr>
          <w:sz w:val="24"/>
          <w:szCs w:val="24"/>
        </w:rPr>
      </w:pPr>
      <w:r>
        <w:rPr>
          <w:sz w:val="24"/>
          <w:szCs w:val="24"/>
        </w:rPr>
        <w:lastRenderedPageBreak/>
        <w:t>}</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C9550B">
      <w:pPr>
        <w:spacing w:line="200" w:lineRule="exact"/>
      </w:pPr>
    </w:p>
    <w:p w:rsidR="00C9550B" w:rsidRDefault="00C9550B">
      <w:pPr>
        <w:spacing w:before="3" w:line="200" w:lineRule="exact"/>
      </w:pPr>
    </w:p>
    <w:p w:rsidR="00C9550B" w:rsidRDefault="00883F8D">
      <w:pPr>
        <w:spacing w:line="296" w:lineRule="auto"/>
        <w:ind w:left="100" w:right="-41"/>
        <w:rPr>
          <w:sz w:val="24"/>
          <w:szCs w:val="24"/>
        </w:rPr>
      </w:pPr>
      <w:r>
        <w:rPr>
          <w:sz w:val="24"/>
          <w:szCs w:val="24"/>
        </w:rPr>
        <w:t>import java.io.*; import java.net.*; import java.util.*;</w:t>
      </w:r>
    </w:p>
    <w:p w:rsidR="00C9550B" w:rsidRDefault="00883F8D">
      <w:pPr>
        <w:spacing w:line="260" w:lineRule="exact"/>
        <w:ind w:left="100"/>
        <w:rPr>
          <w:sz w:val="24"/>
          <w:szCs w:val="24"/>
        </w:rPr>
      </w:pPr>
      <w:r>
        <w:rPr>
          <w:position w:val="-1"/>
          <w:sz w:val="24"/>
          <w:szCs w:val="24"/>
        </w:rPr>
        <w:t>class Serverfile</w:t>
      </w:r>
    </w:p>
    <w:p w:rsidR="00C9550B" w:rsidRDefault="00883F8D">
      <w:pPr>
        <w:spacing w:before="62"/>
        <w:ind w:left="-41" w:right="3200"/>
        <w:jc w:val="center"/>
        <w:rPr>
          <w:sz w:val="24"/>
          <w:szCs w:val="24"/>
        </w:rPr>
      </w:pPr>
      <w:r>
        <w:br w:type="column"/>
      </w:r>
      <w:hyperlink r:id="rId54">
        <w:r>
          <w:rPr>
            <w:color w:val="0000FF"/>
            <w:sz w:val="24"/>
            <w:szCs w:val="24"/>
          </w:rPr>
          <w:t>cs6411</w:t>
        </w:r>
      </w:hyperlink>
    </w:p>
    <w:p w:rsidR="00C9550B" w:rsidRDefault="00C9550B">
      <w:pPr>
        <w:spacing w:before="5" w:line="160" w:lineRule="exact"/>
        <w:rPr>
          <w:sz w:val="17"/>
          <w:szCs w:val="17"/>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781" w:right="4024"/>
        <w:jc w:val="center"/>
        <w:rPr>
          <w:sz w:val="24"/>
          <w:szCs w:val="24"/>
        </w:rPr>
        <w:sectPr w:rsidR="00C9550B">
          <w:pgSz w:w="12240" w:h="15840"/>
          <w:pgMar w:top="600" w:right="1720" w:bottom="280" w:left="1340" w:header="720" w:footer="720" w:gutter="0"/>
          <w:cols w:num="2" w:space="720" w:equalWidth="0">
            <w:col w:w="1828" w:space="1793"/>
            <w:col w:w="5559"/>
          </w:cols>
        </w:sectPr>
      </w:pPr>
      <w:r>
        <w:rPr>
          <w:b/>
          <w:sz w:val="24"/>
          <w:szCs w:val="24"/>
        </w:rPr>
        <w:t>Server</w:t>
      </w:r>
    </w:p>
    <w:p w:rsidR="00C9550B" w:rsidRDefault="00BD7BB8">
      <w:pPr>
        <w:spacing w:before="70"/>
        <w:ind w:left="100"/>
        <w:rPr>
          <w:sz w:val="24"/>
          <w:szCs w:val="24"/>
        </w:rPr>
      </w:pPr>
      <w:r w:rsidRPr="00BD7BB8">
        <w:lastRenderedPageBreak/>
        <w:pict>
          <v:group id="_x0000_s1111" style="position:absolute;left:0;text-align:left;margin-left:23.95pt;margin-top:23.7pt;width:564.2pt;height:744.7pt;z-index:-2413;mso-position-horizontal-relative:page;mso-position-vertical-relative:page" coordorigin="479,474" coordsize="11284,14894">
            <v:shape id="_x0000_s1115" style="position:absolute;left:490;top:485;width:11263;height:0" coordorigin="490,485" coordsize="11263,0" path="m490,485r11263,e" filled="f" strokeweight=".58pt">
              <v:path arrowok="t"/>
            </v:shape>
            <v:shape id="_x0000_s1114" style="position:absolute;left:485;top:480;width:0;height:14882" coordorigin="485,480" coordsize="0,14882" path="m485,480r,14882e" filled="f" strokeweight=".58pt">
              <v:path arrowok="t"/>
            </v:shape>
            <v:shape id="_x0000_s1113" style="position:absolute;left:11758;top:480;width:0;height:14882" coordorigin="11758,480" coordsize="0,14882" path="m11758,480r,14882e" filled="f" strokeweight=".58pt">
              <v:path arrowok="t"/>
            </v:shape>
            <v:shape id="_x0000_s1112" style="position:absolute;left:490;top:15358;width:11263;height:0" coordorigin="490,15358" coordsize="11263,0" path="m490,15358r11263,e" filled="f" strokeweight=".58pt">
              <v:path arrowok="t"/>
            </v:shape>
            <w10:wrap anchorx="page" anchory="page"/>
          </v:group>
        </w:pict>
      </w:r>
      <w:r w:rsidR="00883F8D">
        <w:rPr>
          <w:sz w:val="24"/>
          <w:szCs w:val="24"/>
        </w:rPr>
        <w:t>{              public static void main(String args[])</w:t>
      </w:r>
    </w:p>
    <w:p w:rsidR="00C9550B" w:rsidRDefault="00883F8D">
      <w:pPr>
        <w:spacing w:before="65" w:line="294" w:lineRule="auto"/>
        <w:ind w:left="100" w:right="8690"/>
        <w:rPr>
          <w:sz w:val="24"/>
          <w:szCs w:val="24"/>
        </w:rPr>
      </w:pPr>
      <w:r>
        <w:rPr>
          <w:sz w:val="24"/>
          <w:szCs w:val="24"/>
        </w:rPr>
        <w:t>{ Try</w:t>
      </w:r>
    </w:p>
    <w:p w:rsidR="00C9550B" w:rsidRDefault="00883F8D">
      <w:pPr>
        <w:spacing w:before="5"/>
        <w:ind w:left="100"/>
        <w:rPr>
          <w:sz w:val="24"/>
          <w:szCs w:val="24"/>
        </w:rPr>
      </w:pPr>
      <w:r>
        <w:rPr>
          <w:sz w:val="24"/>
          <w:szCs w:val="24"/>
        </w:rPr>
        <w:t>{</w:t>
      </w:r>
    </w:p>
    <w:p w:rsidR="00C9550B" w:rsidRDefault="00883F8D">
      <w:pPr>
        <w:spacing w:before="65"/>
        <w:ind w:left="160"/>
        <w:rPr>
          <w:sz w:val="24"/>
          <w:szCs w:val="24"/>
        </w:rPr>
      </w:pPr>
      <w:r>
        <w:rPr>
          <w:sz w:val="24"/>
          <w:szCs w:val="24"/>
        </w:rPr>
        <w:t>ServerSocket obj=new ServerSocket(139);</w:t>
      </w:r>
    </w:p>
    <w:p w:rsidR="00C9550B" w:rsidRDefault="00883F8D">
      <w:pPr>
        <w:spacing w:before="62"/>
        <w:ind w:left="100"/>
        <w:rPr>
          <w:sz w:val="24"/>
          <w:szCs w:val="24"/>
        </w:rPr>
      </w:pPr>
      <w:r>
        <w:rPr>
          <w:sz w:val="24"/>
          <w:szCs w:val="24"/>
        </w:rPr>
        <w:t>while(true)</w:t>
      </w:r>
    </w:p>
    <w:p w:rsidR="00C9550B" w:rsidRDefault="00883F8D">
      <w:pPr>
        <w:spacing w:before="65"/>
        <w:ind w:left="100"/>
        <w:rPr>
          <w:sz w:val="24"/>
          <w:szCs w:val="24"/>
        </w:rPr>
      </w:pPr>
      <w:r>
        <w:rPr>
          <w:sz w:val="24"/>
          <w:szCs w:val="24"/>
        </w:rPr>
        <w:t>{</w:t>
      </w:r>
    </w:p>
    <w:p w:rsidR="00C9550B" w:rsidRDefault="00883F8D">
      <w:pPr>
        <w:spacing w:before="65"/>
        <w:ind w:left="160"/>
        <w:rPr>
          <w:sz w:val="24"/>
          <w:szCs w:val="24"/>
        </w:rPr>
      </w:pPr>
      <w:r>
        <w:rPr>
          <w:sz w:val="24"/>
          <w:szCs w:val="24"/>
        </w:rPr>
        <w:t>Socket obj1=obj.accept();</w:t>
      </w:r>
    </w:p>
    <w:p w:rsidR="00C9550B" w:rsidRDefault="00883F8D">
      <w:pPr>
        <w:spacing w:before="62" w:line="296" w:lineRule="auto"/>
        <w:ind w:left="100" w:right="1848"/>
        <w:rPr>
          <w:sz w:val="24"/>
          <w:szCs w:val="24"/>
        </w:rPr>
      </w:pPr>
      <w:r>
        <w:rPr>
          <w:sz w:val="24"/>
          <w:szCs w:val="24"/>
        </w:rPr>
        <w:t>DataInputStream din=new DataInputStream(obj1.getInputStream()); DataOutputStream dout=new DataOutputStream(obj1.getOutputStream()); String str=din.readLine();</w:t>
      </w:r>
    </w:p>
    <w:p w:rsidR="00C9550B" w:rsidRDefault="00883F8D">
      <w:pPr>
        <w:spacing w:line="296" w:lineRule="auto"/>
        <w:ind w:left="100" w:right="4896"/>
        <w:rPr>
          <w:sz w:val="24"/>
          <w:szCs w:val="24"/>
        </w:rPr>
      </w:pPr>
      <w:r>
        <w:rPr>
          <w:sz w:val="24"/>
          <w:szCs w:val="24"/>
        </w:rPr>
        <w:t>FileReader f=new FileReader(str); BufferedReader b=new BufferedReader(f); String s;</w:t>
      </w:r>
    </w:p>
    <w:p w:rsidR="00C9550B" w:rsidRDefault="00883F8D">
      <w:pPr>
        <w:spacing w:line="260" w:lineRule="exact"/>
        <w:ind w:left="100"/>
        <w:rPr>
          <w:sz w:val="24"/>
          <w:szCs w:val="24"/>
        </w:rPr>
      </w:pPr>
      <w:r>
        <w:rPr>
          <w:sz w:val="24"/>
          <w:szCs w:val="24"/>
        </w:rPr>
        <w:t>while((s=b.readLine())!=null)</w:t>
      </w:r>
    </w:p>
    <w:p w:rsidR="00C9550B" w:rsidRDefault="00883F8D">
      <w:pPr>
        <w:spacing w:before="65"/>
        <w:ind w:left="100"/>
        <w:rPr>
          <w:sz w:val="24"/>
          <w:szCs w:val="24"/>
        </w:rPr>
      </w:pPr>
      <w:r>
        <w:rPr>
          <w:sz w:val="24"/>
          <w:szCs w:val="24"/>
        </w:rPr>
        <w:t>{              System.out.println(s);</w:t>
      </w:r>
    </w:p>
    <w:p w:rsidR="00C9550B" w:rsidRDefault="00883F8D">
      <w:pPr>
        <w:spacing w:before="65"/>
        <w:ind w:left="100"/>
        <w:rPr>
          <w:sz w:val="24"/>
          <w:szCs w:val="24"/>
        </w:rPr>
      </w:pPr>
      <w:r>
        <w:rPr>
          <w:sz w:val="24"/>
          <w:szCs w:val="24"/>
        </w:rPr>
        <w:t>dout.writeBytes(s+'\n');</w:t>
      </w:r>
    </w:p>
    <w:p w:rsidR="00C9550B" w:rsidRDefault="00883F8D">
      <w:pPr>
        <w:spacing w:before="62" w:line="296" w:lineRule="auto"/>
        <w:ind w:left="100" w:right="6705" w:firstLine="60"/>
        <w:rPr>
          <w:sz w:val="24"/>
          <w:szCs w:val="24"/>
        </w:rPr>
      </w:pPr>
      <w:r>
        <w:rPr>
          <w:sz w:val="24"/>
          <w:szCs w:val="24"/>
        </w:rPr>
        <w:t>} f.close(); dout.writeBytes("-1\n");</w:t>
      </w:r>
    </w:p>
    <w:p w:rsidR="00C9550B" w:rsidRDefault="00883F8D">
      <w:pPr>
        <w:ind w:left="160"/>
        <w:rPr>
          <w:sz w:val="24"/>
          <w:szCs w:val="24"/>
        </w:rPr>
      </w:pPr>
      <w:r>
        <w:rPr>
          <w:sz w:val="24"/>
          <w:szCs w:val="24"/>
        </w:rPr>
        <w:t>}              }</w:t>
      </w:r>
    </w:p>
    <w:p w:rsidR="00C9550B" w:rsidRDefault="00883F8D">
      <w:pPr>
        <w:spacing w:before="65"/>
        <w:ind w:left="100"/>
        <w:rPr>
          <w:sz w:val="24"/>
          <w:szCs w:val="24"/>
        </w:rPr>
      </w:pPr>
      <w:r>
        <w:rPr>
          <w:sz w:val="24"/>
          <w:szCs w:val="24"/>
        </w:rPr>
        <w:t>catch(Exception e)</w:t>
      </w:r>
    </w:p>
    <w:p w:rsidR="00C9550B" w:rsidRDefault="00883F8D">
      <w:pPr>
        <w:spacing w:before="65"/>
        <w:ind w:left="100"/>
        <w:rPr>
          <w:sz w:val="24"/>
          <w:szCs w:val="24"/>
        </w:rPr>
      </w:pPr>
      <w:r>
        <w:rPr>
          <w:sz w:val="24"/>
          <w:szCs w:val="24"/>
        </w:rPr>
        <w:t>{              System.out.println(e);}</w:t>
      </w:r>
    </w:p>
    <w:p w:rsidR="00C9550B" w:rsidRDefault="00883F8D">
      <w:pPr>
        <w:spacing w:before="62"/>
        <w:ind w:left="160"/>
        <w:rPr>
          <w:sz w:val="24"/>
          <w:szCs w:val="24"/>
        </w:rPr>
      </w:pPr>
      <w:r>
        <w:rPr>
          <w:sz w:val="24"/>
          <w:szCs w:val="24"/>
        </w:rPr>
        <w:t>}</w:t>
      </w:r>
    </w:p>
    <w:p w:rsidR="00C9550B" w:rsidRDefault="00883F8D">
      <w:pPr>
        <w:spacing w:before="65" w:line="260" w:lineRule="exact"/>
        <w:ind w:left="100"/>
        <w:rPr>
          <w:sz w:val="24"/>
          <w:szCs w:val="24"/>
        </w:rPr>
      </w:pPr>
      <w:r>
        <w:rPr>
          <w:position w:val="-1"/>
          <w:sz w:val="24"/>
          <w:szCs w:val="24"/>
        </w:rPr>
        <w:t>}</w:t>
      </w:r>
    </w:p>
    <w:p w:rsidR="00C9550B" w:rsidRDefault="00C9550B">
      <w:pPr>
        <w:spacing w:before="5" w:line="160" w:lineRule="exact"/>
        <w:rPr>
          <w:sz w:val="17"/>
          <w:szCs w:val="17"/>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55">
        <w:r w:rsidR="00883F8D">
          <w:rPr>
            <w:color w:val="0000FF"/>
            <w:sz w:val="24"/>
            <w:szCs w:val="24"/>
          </w:rPr>
          <w:t>cs6411</w:t>
        </w:r>
      </w:hyperlink>
    </w:p>
    <w:p w:rsidR="00C9550B" w:rsidRDefault="00BD7BB8">
      <w:pPr>
        <w:spacing w:line="200" w:lineRule="exact"/>
      </w:pPr>
      <w:r>
        <w:lastRenderedPageBreak/>
        <w:pict>
          <v:group id="_x0000_s1106" style="position:absolute;margin-left:23.95pt;margin-top:23.7pt;width:564.2pt;height:744.7pt;z-index:-2412;mso-position-horizontal-relative:page;mso-position-vertical-relative:page" coordorigin="479,474" coordsize="11284,14894">
            <v:shape id="_x0000_s1110" style="position:absolute;left:490;top:485;width:11263;height:0" coordorigin="490,485" coordsize="11263,0" path="m490,485r11263,e" filled="f" strokeweight=".58pt">
              <v:path arrowok="t"/>
            </v:shape>
            <v:shape id="_x0000_s1109" style="position:absolute;left:485;top:480;width:0;height:14882" coordorigin="485,480" coordsize="0,14882" path="m485,480r,14882e" filled="f" strokeweight=".58pt">
              <v:path arrowok="t"/>
            </v:shape>
            <v:shape id="_x0000_s1108" style="position:absolute;left:11758;top:480;width:0;height:14882" coordorigin="11758,480" coordsize="0,14882" path="m11758,480r,14882e" filled="f" strokeweight=".58pt">
              <v:path arrowok="t"/>
            </v:shape>
            <v:shape id="_x0000_s1107" style="position:absolute;left:490;top:15358;width:11263;height:0" coordorigin="490,15358" coordsize="11263,0" path="m490,15358r11263,e" filled="f" strokeweight=".58pt">
              <v:path arrowok="t"/>
            </v:shape>
            <w10:wrap anchorx="page" anchory="page"/>
          </v:group>
        </w:pict>
      </w:r>
    </w:p>
    <w:p w:rsidR="00C9550B" w:rsidRDefault="00C9550B">
      <w:pPr>
        <w:spacing w:before="11" w:line="220" w:lineRule="exact"/>
        <w:rPr>
          <w:sz w:val="22"/>
          <w:szCs w:val="22"/>
        </w:rPr>
      </w:pPr>
    </w:p>
    <w:p w:rsidR="00C9550B" w:rsidRDefault="00883F8D">
      <w:pPr>
        <w:ind w:left="100"/>
        <w:rPr>
          <w:sz w:val="24"/>
          <w:szCs w:val="24"/>
        </w:rPr>
      </w:pPr>
      <w:r>
        <w:rPr>
          <w:b/>
          <w:sz w:val="24"/>
          <w:szCs w:val="24"/>
          <w:u w:val="thick" w:color="000000"/>
        </w:rPr>
        <w:t>Output</w:t>
      </w:r>
    </w:p>
    <w:p w:rsidR="00C9550B" w:rsidRDefault="00883F8D">
      <w:pPr>
        <w:spacing w:before="60" w:line="295" w:lineRule="auto"/>
        <w:ind w:left="100" w:right="417"/>
        <w:rPr>
          <w:sz w:val="24"/>
          <w:szCs w:val="24"/>
        </w:rPr>
      </w:pPr>
      <w:r>
        <w:rPr>
          <w:sz w:val="24"/>
          <w:szCs w:val="24"/>
        </w:rPr>
        <w:t>File content Computer networks jhfcgsauf</w:t>
      </w:r>
    </w:p>
    <w:p w:rsidR="00C9550B" w:rsidRDefault="00883F8D">
      <w:pPr>
        <w:spacing w:before="3" w:line="295" w:lineRule="auto"/>
        <w:ind w:left="100" w:right="1343"/>
        <w:rPr>
          <w:sz w:val="24"/>
          <w:szCs w:val="24"/>
        </w:rPr>
      </w:pPr>
      <w:r>
        <w:rPr>
          <w:sz w:val="24"/>
          <w:szCs w:val="24"/>
        </w:rPr>
        <w:t>jbsdava jbvuesagv client</w:t>
      </w:r>
    </w:p>
    <w:p w:rsidR="00C9550B" w:rsidRDefault="00883F8D">
      <w:pPr>
        <w:spacing w:before="3"/>
        <w:ind w:left="100"/>
        <w:rPr>
          <w:sz w:val="24"/>
          <w:szCs w:val="24"/>
        </w:rPr>
      </w:pPr>
      <w:r>
        <w:rPr>
          <w:sz w:val="24"/>
          <w:szCs w:val="24"/>
        </w:rPr>
        <w:t>Enter the file name:</w:t>
      </w:r>
    </w:p>
    <w:p w:rsidR="00C9550B" w:rsidRDefault="00883F8D">
      <w:pPr>
        <w:spacing w:before="65" w:line="294" w:lineRule="auto"/>
        <w:ind w:left="100" w:right="1320"/>
        <w:rPr>
          <w:sz w:val="24"/>
          <w:szCs w:val="24"/>
        </w:rPr>
      </w:pPr>
      <w:r>
        <w:rPr>
          <w:sz w:val="24"/>
          <w:szCs w:val="24"/>
        </w:rPr>
        <w:t>sample.txt server</w:t>
      </w:r>
    </w:p>
    <w:p w:rsidR="00C9550B" w:rsidRDefault="00883F8D">
      <w:pPr>
        <w:spacing w:before="5" w:line="296" w:lineRule="auto"/>
        <w:ind w:left="100" w:right="417"/>
        <w:rPr>
          <w:sz w:val="24"/>
          <w:szCs w:val="24"/>
        </w:rPr>
      </w:pPr>
      <w:r>
        <w:rPr>
          <w:sz w:val="24"/>
          <w:szCs w:val="24"/>
        </w:rPr>
        <w:t>Computer networks jhfcgsauf</w:t>
      </w:r>
    </w:p>
    <w:p w:rsidR="00C9550B" w:rsidRDefault="00883F8D">
      <w:pPr>
        <w:spacing w:line="296" w:lineRule="auto"/>
        <w:ind w:left="100" w:right="1343"/>
        <w:rPr>
          <w:sz w:val="24"/>
          <w:szCs w:val="24"/>
        </w:rPr>
      </w:pPr>
      <w:r>
        <w:rPr>
          <w:sz w:val="24"/>
          <w:szCs w:val="24"/>
        </w:rPr>
        <w:t>jbsdava jbvuesagv client</w:t>
      </w:r>
    </w:p>
    <w:p w:rsidR="00C9550B" w:rsidRDefault="00883F8D">
      <w:pPr>
        <w:ind w:left="100" w:right="-61"/>
        <w:rPr>
          <w:sz w:val="24"/>
          <w:szCs w:val="24"/>
        </w:rPr>
      </w:pPr>
      <w:r>
        <w:rPr>
          <w:sz w:val="24"/>
          <w:szCs w:val="24"/>
        </w:rPr>
        <w:t>Enter the new file name:</w:t>
      </w:r>
    </w:p>
    <w:p w:rsidR="00C9550B" w:rsidRDefault="00883F8D">
      <w:pPr>
        <w:spacing w:before="65"/>
        <w:ind w:left="100"/>
        <w:rPr>
          <w:sz w:val="24"/>
          <w:szCs w:val="24"/>
        </w:rPr>
      </w:pPr>
      <w:r>
        <w:rPr>
          <w:sz w:val="24"/>
          <w:szCs w:val="24"/>
        </w:rPr>
        <w:t>net.txt</w:t>
      </w:r>
    </w:p>
    <w:p w:rsidR="00C9550B" w:rsidRDefault="00883F8D">
      <w:pPr>
        <w:spacing w:before="65" w:line="294" w:lineRule="auto"/>
        <w:ind w:left="100" w:right="417"/>
        <w:rPr>
          <w:sz w:val="24"/>
          <w:szCs w:val="24"/>
        </w:rPr>
      </w:pPr>
      <w:r>
        <w:rPr>
          <w:sz w:val="24"/>
          <w:szCs w:val="24"/>
        </w:rPr>
        <w:t>Computer networks jhfcgsauf</w:t>
      </w:r>
    </w:p>
    <w:p w:rsidR="00C9550B" w:rsidRDefault="00883F8D">
      <w:pPr>
        <w:spacing w:before="5" w:line="295" w:lineRule="auto"/>
        <w:ind w:left="100" w:right="417"/>
        <w:rPr>
          <w:sz w:val="24"/>
          <w:szCs w:val="24"/>
        </w:rPr>
      </w:pPr>
      <w:r>
        <w:rPr>
          <w:sz w:val="24"/>
          <w:szCs w:val="24"/>
        </w:rPr>
        <w:t>jbsdava jbvuesagv Destination file Computer networks jhfcgsauf</w:t>
      </w:r>
    </w:p>
    <w:p w:rsidR="00C9550B" w:rsidRDefault="00883F8D">
      <w:pPr>
        <w:spacing w:line="296" w:lineRule="auto"/>
        <w:ind w:left="100" w:right="1343"/>
        <w:rPr>
          <w:sz w:val="24"/>
          <w:szCs w:val="24"/>
        </w:rPr>
      </w:pPr>
      <w:r>
        <w:rPr>
          <w:sz w:val="24"/>
          <w:szCs w:val="24"/>
        </w:rPr>
        <w:t>jbsdava jbvuesagv</w:t>
      </w:r>
    </w:p>
    <w:p w:rsidR="00C9550B" w:rsidRDefault="00883F8D">
      <w:pPr>
        <w:spacing w:before="62"/>
        <w:rPr>
          <w:sz w:val="24"/>
          <w:szCs w:val="24"/>
        </w:rPr>
      </w:pPr>
      <w:r>
        <w:br w:type="column"/>
      </w:r>
      <w:hyperlink r:id="rId56">
        <w:r>
          <w:rPr>
            <w:color w:val="0000FF"/>
            <w:sz w:val="24"/>
            <w:szCs w:val="24"/>
          </w:rPr>
          <w:t>cs6411</w:t>
        </w:r>
      </w:hyperlink>
    </w:p>
    <w:p w:rsidR="00C9550B" w:rsidRDefault="00C9550B">
      <w:pPr>
        <w:spacing w:before="6" w:line="100" w:lineRule="exact"/>
        <w:rPr>
          <w:sz w:val="10"/>
          <w:szCs w:val="10"/>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BD7BB8">
      <w:pPr>
        <w:rPr>
          <w:sz w:val="24"/>
          <w:szCs w:val="24"/>
        </w:rPr>
        <w:sectPr w:rsidR="00C9550B">
          <w:pgSz w:w="12240" w:h="15840"/>
          <w:pgMar w:top="600" w:right="1720" w:bottom="280" w:left="1340" w:header="720" w:footer="720" w:gutter="0"/>
          <w:cols w:num="2" w:space="720" w:equalWidth="0">
            <w:col w:w="2458" w:space="1163"/>
            <w:col w:w="5559"/>
          </w:cols>
        </w:sectPr>
      </w:pPr>
      <w:hyperlink r:id="rId57">
        <w:r w:rsidR="00883F8D">
          <w:rPr>
            <w:color w:val="0000FF"/>
            <w:sz w:val="24"/>
            <w:szCs w:val="24"/>
          </w:rPr>
          <w:t>cs6411</w:t>
        </w:r>
      </w:hyperlink>
    </w:p>
    <w:p w:rsidR="00C9550B" w:rsidRDefault="00BD7BB8">
      <w:pPr>
        <w:spacing w:before="62" w:line="260" w:lineRule="exact"/>
        <w:ind w:left="3583" w:right="3583"/>
        <w:jc w:val="center"/>
        <w:rPr>
          <w:sz w:val="24"/>
          <w:szCs w:val="24"/>
        </w:rPr>
      </w:pPr>
      <w:r w:rsidRPr="00BD7BB8">
        <w:lastRenderedPageBreak/>
        <w:pict>
          <v:group id="_x0000_s1101" style="position:absolute;left:0;text-align:left;margin-left:23.95pt;margin-top:23.7pt;width:564.2pt;height:744.7pt;z-index:-2411;mso-position-horizontal-relative:page;mso-position-vertical-relative:page" coordorigin="479,474" coordsize="11284,14894">
            <v:shape id="_x0000_s1105" style="position:absolute;left:490;top:485;width:11263;height:0" coordorigin="490,485" coordsize="11263,0" path="m490,485r11263,e" filled="f" strokeweight=".58pt">
              <v:path arrowok="t"/>
            </v:shape>
            <v:shape id="_x0000_s1104" style="position:absolute;left:485;top:480;width:0;height:14882" coordorigin="485,480" coordsize="0,14882" path="m485,480r,14882e" filled="f" strokeweight=".58pt">
              <v:path arrowok="t"/>
            </v:shape>
            <v:shape id="_x0000_s1103" style="position:absolute;left:11758;top:480;width:0;height:14882" coordorigin="11758,480" coordsize="0,14882" path="m11758,480r,14882e" filled="f" strokeweight=".58pt">
              <v:path arrowok="t"/>
            </v:shape>
            <v:shape id="_x0000_s1102" style="position:absolute;left:490;top:15358;width:11263;height:0" coordorigin="490,15358" coordsize="11263,0" path="m490,15358r11263,e" filled="f" strokeweight=".58pt">
              <v:path arrowok="t"/>
            </v:shape>
            <w10:wrap anchorx="page" anchory="page"/>
          </v:group>
        </w:pict>
      </w:r>
      <w:hyperlink r:id="rId58">
        <w:r w:rsidR="00883F8D">
          <w:rPr>
            <w:color w:val="0000FF"/>
            <w:position w:val="-1"/>
            <w:sz w:val="24"/>
            <w:szCs w:val="24"/>
          </w:rPr>
          <w:t>cs6411</w:t>
        </w:r>
      </w:hyperlink>
    </w:p>
    <w:p w:rsidR="00C9550B" w:rsidRDefault="00C9550B">
      <w:pPr>
        <w:spacing w:before="3" w:line="160" w:lineRule="exact"/>
        <w:rPr>
          <w:sz w:val="17"/>
          <w:szCs w:val="17"/>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spacing w:before="24"/>
        <w:ind w:left="59" w:right="60"/>
        <w:jc w:val="center"/>
        <w:rPr>
          <w:sz w:val="28"/>
          <w:szCs w:val="28"/>
        </w:rPr>
      </w:pPr>
      <w:r>
        <w:rPr>
          <w:b/>
          <w:sz w:val="28"/>
          <w:szCs w:val="28"/>
        </w:rPr>
        <w:t>EX-NO 9. Applications using TCP and UDP Sockets like DNS, SNMP and File</w:t>
      </w:r>
    </w:p>
    <w:p w:rsidR="00C9550B" w:rsidRDefault="00883F8D">
      <w:pPr>
        <w:spacing w:before="2" w:line="300" w:lineRule="exact"/>
        <w:ind w:left="4210" w:right="4209"/>
        <w:jc w:val="center"/>
        <w:rPr>
          <w:sz w:val="28"/>
          <w:szCs w:val="28"/>
        </w:rPr>
      </w:pPr>
      <w:r>
        <w:rPr>
          <w:b/>
          <w:position w:val="-1"/>
          <w:sz w:val="28"/>
          <w:szCs w:val="28"/>
        </w:rPr>
        <w:t>Transfer</w:t>
      </w:r>
    </w:p>
    <w:p w:rsidR="00C9550B" w:rsidRDefault="00883F8D">
      <w:pPr>
        <w:spacing w:before="5" w:line="340" w:lineRule="atLeast"/>
        <w:ind w:left="100" w:right="8759"/>
        <w:rPr>
          <w:sz w:val="24"/>
          <w:szCs w:val="24"/>
        </w:rPr>
      </w:pPr>
      <w:r>
        <w:rPr>
          <w:b/>
          <w:sz w:val="24"/>
          <w:szCs w:val="24"/>
          <w:u w:val="thick" w:color="000000"/>
        </w:rPr>
        <w:t>a.DNS</w:t>
      </w:r>
      <w:r>
        <w:rPr>
          <w:b/>
          <w:sz w:val="24"/>
          <w:szCs w:val="24"/>
        </w:rPr>
        <w:t xml:space="preserve"> Aim</w:t>
      </w:r>
    </w:p>
    <w:p w:rsidR="00C9550B" w:rsidRDefault="00883F8D">
      <w:pPr>
        <w:spacing w:before="65"/>
        <w:ind w:left="640"/>
        <w:rPr>
          <w:sz w:val="24"/>
          <w:szCs w:val="24"/>
        </w:rPr>
      </w:pPr>
      <w:r>
        <w:rPr>
          <w:b/>
          <w:sz w:val="24"/>
          <w:szCs w:val="24"/>
        </w:rPr>
        <w:t>To write a java program for Dns application program</w:t>
      </w:r>
    </w:p>
    <w:p w:rsidR="00C9550B" w:rsidRDefault="00883F8D">
      <w:pPr>
        <w:spacing w:before="65"/>
        <w:ind w:left="100"/>
        <w:rPr>
          <w:sz w:val="24"/>
          <w:szCs w:val="24"/>
        </w:rPr>
      </w:pPr>
      <w:r>
        <w:rPr>
          <w:b/>
          <w:sz w:val="24"/>
          <w:szCs w:val="24"/>
        </w:rPr>
        <w:t>Algorithm</w:t>
      </w:r>
    </w:p>
    <w:p w:rsidR="00C9550B" w:rsidRDefault="00C9550B">
      <w:pPr>
        <w:spacing w:before="4" w:line="120" w:lineRule="exact"/>
        <w:rPr>
          <w:sz w:val="13"/>
          <w:szCs w:val="13"/>
        </w:rPr>
      </w:pPr>
    </w:p>
    <w:p w:rsidR="00C9550B" w:rsidRDefault="00C9550B">
      <w:pPr>
        <w:spacing w:line="200" w:lineRule="exact"/>
      </w:pPr>
    </w:p>
    <w:p w:rsidR="00C9550B" w:rsidRDefault="00883F8D">
      <w:pPr>
        <w:ind w:left="100"/>
        <w:rPr>
          <w:sz w:val="24"/>
          <w:szCs w:val="24"/>
        </w:rPr>
      </w:pPr>
      <w:r>
        <w:rPr>
          <w:sz w:val="24"/>
          <w:szCs w:val="24"/>
        </w:rPr>
        <w:t>1.Start the program.</w:t>
      </w:r>
    </w:p>
    <w:p w:rsidR="00C9550B" w:rsidRDefault="00883F8D">
      <w:pPr>
        <w:ind w:left="100"/>
        <w:rPr>
          <w:sz w:val="24"/>
          <w:szCs w:val="24"/>
        </w:rPr>
      </w:pPr>
      <w:r>
        <w:rPr>
          <w:sz w:val="24"/>
          <w:szCs w:val="24"/>
        </w:rPr>
        <w:t>2.Get the frame size from the user</w:t>
      </w:r>
    </w:p>
    <w:p w:rsidR="00C9550B" w:rsidRDefault="00883F8D">
      <w:pPr>
        <w:ind w:left="100"/>
        <w:rPr>
          <w:sz w:val="24"/>
          <w:szCs w:val="24"/>
        </w:rPr>
      </w:pPr>
      <w:r>
        <w:rPr>
          <w:sz w:val="24"/>
          <w:szCs w:val="24"/>
        </w:rPr>
        <w:t>3.To create the frame based on the user request.</w:t>
      </w:r>
    </w:p>
    <w:p w:rsidR="00C9550B" w:rsidRDefault="00883F8D">
      <w:pPr>
        <w:ind w:left="100"/>
        <w:rPr>
          <w:sz w:val="24"/>
          <w:szCs w:val="24"/>
        </w:rPr>
      </w:pPr>
      <w:r>
        <w:rPr>
          <w:sz w:val="24"/>
          <w:szCs w:val="24"/>
        </w:rPr>
        <w:t>4.To send frames to server from the client side.</w:t>
      </w:r>
    </w:p>
    <w:p w:rsidR="00C9550B" w:rsidRDefault="00883F8D">
      <w:pPr>
        <w:ind w:left="100" w:right="1505"/>
        <w:rPr>
          <w:sz w:val="24"/>
          <w:szCs w:val="24"/>
        </w:rPr>
      </w:pPr>
      <w:r>
        <w:rPr>
          <w:sz w:val="24"/>
          <w:szCs w:val="24"/>
        </w:rPr>
        <w:t>5.If your frames reach the server it will send ACK signal to client otherwise it will send NACK signal to client.</w:t>
      </w:r>
    </w:p>
    <w:p w:rsidR="00C9550B" w:rsidRDefault="00883F8D">
      <w:pPr>
        <w:ind w:left="100"/>
        <w:rPr>
          <w:sz w:val="24"/>
          <w:szCs w:val="24"/>
        </w:rPr>
      </w:pPr>
      <w:r>
        <w:rPr>
          <w:sz w:val="24"/>
          <w:szCs w:val="24"/>
        </w:rPr>
        <w:t>6.Stop the program</w:t>
      </w:r>
    </w:p>
    <w:p w:rsidR="00C9550B" w:rsidRDefault="00C9550B">
      <w:pPr>
        <w:spacing w:before="9" w:line="140" w:lineRule="exact"/>
        <w:rPr>
          <w:sz w:val="14"/>
          <w:szCs w:val="14"/>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b/>
          <w:sz w:val="24"/>
          <w:szCs w:val="24"/>
        </w:rPr>
        <w:t>Program</w:t>
      </w:r>
    </w:p>
    <w:p w:rsidR="00C9550B" w:rsidRDefault="00C9550B">
      <w:pPr>
        <w:spacing w:line="200" w:lineRule="exact"/>
      </w:pPr>
    </w:p>
    <w:p w:rsidR="00C9550B" w:rsidRDefault="00C9550B">
      <w:pPr>
        <w:spacing w:before="6" w:line="200" w:lineRule="exact"/>
      </w:pPr>
    </w:p>
    <w:p w:rsidR="00C9550B" w:rsidRDefault="00883F8D">
      <w:pPr>
        <w:ind w:left="100"/>
        <w:rPr>
          <w:sz w:val="24"/>
          <w:szCs w:val="24"/>
        </w:rPr>
      </w:pPr>
      <w:r>
        <w:rPr>
          <w:b/>
          <w:sz w:val="24"/>
          <w:szCs w:val="24"/>
        </w:rPr>
        <w:t>/ UDP DNS Server</w:t>
      </w:r>
    </w:p>
    <w:p w:rsidR="00C9550B" w:rsidRDefault="00883F8D">
      <w:pPr>
        <w:spacing w:before="62"/>
        <w:ind w:left="220"/>
        <w:rPr>
          <w:sz w:val="24"/>
          <w:szCs w:val="24"/>
        </w:rPr>
      </w:pPr>
      <w:r>
        <w:rPr>
          <w:b/>
          <w:sz w:val="24"/>
          <w:szCs w:val="24"/>
        </w:rPr>
        <w:t>Udpdnsserver</w:t>
      </w:r>
    </w:p>
    <w:p w:rsidR="00C9550B" w:rsidRDefault="00883F8D">
      <w:pPr>
        <w:spacing w:before="60"/>
        <w:ind w:left="100"/>
        <w:rPr>
          <w:sz w:val="24"/>
          <w:szCs w:val="24"/>
        </w:rPr>
      </w:pPr>
      <w:r>
        <w:rPr>
          <w:b/>
          <w:sz w:val="24"/>
          <w:szCs w:val="24"/>
        </w:rPr>
        <w:t>.</w:t>
      </w:r>
      <w:r>
        <w:rPr>
          <w:sz w:val="24"/>
          <w:szCs w:val="24"/>
        </w:rPr>
        <w:t>java import java.io.*;</w:t>
      </w:r>
    </w:p>
    <w:p w:rsidR="00C9550B" w:rsidRDefault="00883F8D">
      <w:pPr>
        <w:spacing w:before="65"/>
        <w:ind w:left="100"/>
        <w:rPr>
          <w:sz w:val="24"/>
          <w:szCs w:val="24"/>
        </w:rPr>
      </w:pPr>
      <w:r>
        <w:rPr>
          <w:sz w:val="24"/>
          <w:szCs w:val="24"/>
        </w:rPr>
        <w:t>import java.net.*;</w:t>
      </w:r>
    </w:p>
    <w:p w:rsidR="00C9550B" w:rsidRDefault="00883F8D">
      <w:pPr>
        <w:spacing w:before="62"/>
        <w:ind w:left="160"/>
        <w:rPr>
          <w:sz w:val="24"/>
          <w:szCs w:val="24"/>
        </w:rPr>
      </w:pPr>
      <w:r>
        <w:rPr>
          <w:sz w:val="24"/>
          <w:szCs w:val="24"/>
        </w:rPr>
        <w:t>public class udpdnsserver</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private static int indexOf(String[] array, String str)</w:t>
      </w:r>
    </w:p>
    <w:p w:rsidR="00C9550B" w:rsidRDefault="00883F8D">
      <w:pPr>
        <w:spacing w:before="62"/>
        <w:ind w:left="160"/>
        <w:rPr>
          <w:sz w:val="24"/>
          <w:szCs w:val="24"/>
        </w:rPr>
      </w:pPr>
      <w:r>
        <w:rPr>
          <w:sz w:val="24"/>
          <w:szCs w:val="24"/>
        </w:rPr>
        <w:t>{</w:t>
      </w:r>
    </w:p>
    <w:p w:rsidR="00C9550B" w:rsidRDefault="00883F8D">
      <w:pPr>
        <w:spacing w:before="65"/>
        <w:ind w:left="100"/>
        <w:rPr>
          <w:sz w:val="24"/>
          <w:szCs w:val="24"/>
        </w:rPr>
      </w:pPr>
      <w:r>
        <w:rPr>
          <w:sz w:val="24"/>
          <w:szCs w:val="24"/>
        </w:rPr>
        <w:t>str = str.trim();</w:t>
      </w:r>
    </w:p>
    <w:p w:rsidR="00C9550B" w:rsidRDefault="00883F8D">
      <w:pPr>
        <w:spacing w:before="65"/>
        <w:ind w:left="100"/>
        <w:rPr>
          <w:sz w:val="24"/>
          <w:szCs w:val="24"/>
        </w:rPr>
      </w:pPr>
      <w:r>
        <w:rPr>
          <w:sz w:val="24"/>
          <w:szCs w:val="24"/>
        </w:rPr>
        <w:t>for (int i=0; i &lt; array.length; i++)</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if (array[i].equals(str)) return i;</w:t>
      </w:r>
    </w:p>
    <w:p w:rsidR="00C9550B" w:rsidRDefault="00883F8D">
      <w:pPr>
        <w:spacing w:before="65"/>
        <w:ind w:left="160"/>
        <w:rPr>
          <w:sz w:val="24"/>
          <w:szCs w:val="24"/>
        </w:rPr>
      </w:pPr>
      <w:r>
        <w:rPr>
          <w:sz w:val="24"/>
          <w:szCs w:val="24"/>
        </w:rPr>
        <w:t>}</w:t>
      </w:r>
    </w:p>
    <w:p w:rsidR="00C9550B" w:rsidRDefault="00883F8D">
      <w:pPr>
        <w:spacing w:before="62"/>
        <w:ind w:left="100"/>
        <w:rPr>
          <w:sz w:val="24"/>
          <w:szCs w:val="24"/>
        </w:rPr>
      </w:pPr>
      <w:r>
        <w:rPr>
          <w:sz w:val="24"/>
          <w:szCs w:val="24"/>
        </w:rPr>
        <w:t>return -1;</w:t>
      </w:r>
    </w:p>
    <w:p w:rsidR="00C9550B" w:rsidRDefault="00883F8D">
      <w:pPr>
        <w:spacing w:before="65"/>
        <w:ind w:left="160"/>
        <w:rPr>
          <w:sz w:val="24"/>
          <w:szCs w:val="24"/>
        </w:rPr>
      </w:pPr>
      <w:r>
        <w:rPr>
          <w:sz w:val="24"/>
          <w:szCs w:val="24"/>
        </w:rPr>
        <w:t>}</w:t>
      </w:r>
    </w:p>
    <w:p w:rsidR="00C9550B" w:rsidRDefault="00883F8D">
      <w:pPr>
        <w:spacing w:before="65"/>
        <w:ind w:left="100"/>
        <w:rPr>
          <w:sz w:val="24"/>
          <w:szCs w:val="24"/>
        </w:rPr>
      </w:pPr>
      <w:r>
        <w:rPr>
          <w:sz w:val="24"/>
          <w:szCs w:val="24"/>
        </w:rPr>
        <w:t>public static void main(String arg[])throws IOException</w:t>
      </w:r>
    </w:p>
    <w:p w:rsidR="00C9550B" w:rsidRDefault="00883F8D">
      <w:pPr>
        <w:spacing w:before="62"/>
        <w:ind w:left="160"/>
        <w:rPr>
          <w:sz w:val="24"/>
          <w:szCs w:val="24"/>
        </w:rPr>
      </w:pPr>
      <w:r>
        <w:rPr>
          <w:sz w:val="24"/>
          <w:szCs w:val="24"/>
        </w:rPr>
        <w:t>{</w:t>
      </w:r>
    </w:p>
    <w:p w:rsidR="00C9550B" w:rsidRDefault="00883F8D">
      <w:pPr>
        <w:spacing w:before="65" w:line="295" w:lineRule="auto"/>
        <w:ind w:left="100" w:right="1270"/>
        <w:rPr>
          <w:sz w:val="24"/>
          <w:szCs w:val="24"/>
        </w:rPr>
      </w:pPr>
      <w:r>
        <w:rPr>
          <w:sz w:val="24"/>
          <w:szCs w:val="24"/>
        </w:rPr>
        <w:t>String[] hosts = {"yahoo.com", "gmail.com","cricinfo.com", "facebook.com"}; String[] ip = {"68.180.206.184", "209.85.148.19","80.168.92.140", "69.63.189.16"}; System.out.println("Press Ctrl + C to Quit");</w:t>
      </w:r>
    </w:p>
    <w:p w:rsidR="00C9550B" w:rsidRDefault="00883F8D">
      <w:pPr>
        <w:spacing w:before="3" w:line="260" w:lineRule="exact"/>
        <w:ind w:left="160"/>
        <w:rPr>
          <w:sz w:val="24"/>
          <w:szCs w:val="24"/>
        </w:rPr>
      </w:pPr>
      <w:r>
        <w:rPr>
          <w:position w:val="-1"/>
          <w:sz w:val="24"/>
          <w:szCs w:val="24"/>
        </w:rPr>
        <w:t>while (true)</w:t>
      </w:r>
    </w:p>
    <w:p w:rsidR="00C9550B" w:rsidRDefault="00C9550B">
      <w:pPr>
        <w:spacing w:before="5" w:line="100" w:lineRule="exact"/>
        <w:rPr>
          <w:sz w:val="11"/>
          <w:szCs w:val="11"/>
        </w:rPr>
      </w:pPr>
    </w:p>
    <w:p w:rsidR="00C9550B" w:rsidRDefault="00C9550B">
      <w:pPr>
        <w:spacing w:line="200" w:lineRule="exact"/>
      </w:pPr>
    </w:p>
    <w:p w:rsidR="00C9550B" w:rsidRDefault="00BD7BB8">
      <w:pPr>
        <w:spacing w:before="29"/>
        <w:ind w:left="3583" w:right="3583"/>
        <w:jc w:val="center"/>
        <w:rPr>
          <w:sz w:val="24"/>
          <w:szCs w:val="24"/>
        </w:rPr>
        <w:sectPr w:rsidR="00C9550B">
          <w:pgSz w:w="12240" w:h="15840"/>
          <w:pgMar w:top="600" w:right="1340" w:bottom="280" w:left="1340" w:header="720" w:footer="720" w:gutter="0"/>
          <w:cols w:space="720"/>
        </w:sectPr>
      </w:pPr>
      <w:hyperlink r:id="rId59">
        <w:r w:rsidR="00883F8D">
          <w:rPr>
            <w:color w:val="0000FF"/>
            <w:sz w:val="24"/>
            <w:szCs w:val="24"/>
          </w:rPr>
          <w:t>cs6411</w:t>
        </w:r>
      </w:hyperlink>
    </w:p>
    <w:p w:rsidR="00C9550B" w:rsidRDefault="00BD7BB8">
      <w:pPr>
        <w:spacing w:before="62" w:line="280" w:lineRule="exact"/>
        <w:ind w:left="100"/>
        <w:rPr>
          <w:sz w:val="24"/>
          <w:szCs w:val="24"/>
        </w:rPr>
      </w:pPr>
      <w:r w:rsidRPr="00BD7BB8">
        <w:lastRenderedPageBreak/>
        <w:pict>
          <v:group id="_x0000_s1096" style="position:absolute;left:0;text-align:left;margin-left:23.95pt;margin-top:23.7pt;width:564.2pt;height:744.7pt;z-index:-2410;mso-position-horizontal-relative:page;mso-position-vertical-relative:page" coordorigin="479,474" coordsize="11284,14894">
            <v:shape id="_x0000_s1100" style="position:absolute;left:490;top:485;width:11263;height:0" coordorigin="490,485" coordsize="11263,0" path="m490,485r11263,e" filled="f" strokeweight=".58pt">
              <v:path arrowok="t"/>
            </v:shape>
            <v:shape id="_x0000_s1099" style="position:absolute;left:485;top:480;width:0;height:14882" coordorigin="485,480" coordsize="0,14882" path="m485,480r,14882e" filled="f" strokeweight=".58pt">
              <v:path arrowok="t"/>
            </v:shape>
            <v:shape id="_x0000_s1098" style="position:absolute;left:11758;top:480;width:0;height:14882" coordorigin="11758,480" coordsize="0,14882" path="m11758,480r,14882e" filled="f" strokeweight=".58pt">
              <v:path arrowok="t"/>
            </v:shape>
            <v:shape id="_x0000_s1097" style="position:absolute;left:490;top:15358;width:11263;height:0" coordorigin="490,15358" coordsize="11263,0" path="m490,15358r11263,e" filled="f" strokeweight=".58pt">
              <v:path arrowok="t"/>
            </v:shape>
            <w10:wrap anchorx="page" anchory="page"/>
          </v:group>
        </w:pict>
      </w:r>
      <w:r w:rsidR="00883F8D">
        <w:rPr>
          <w:position w:val="-1"/>
          <w:sz w:val="24"/>
          <w:szCs w:val="24"/>
        </w:rPr>
        <w:t xml:space="preserve">{                                                         </w:t>
      </w:r>
      <w:hyperlink r:id="rId60">
        <w:r w:rsidR="00883F8D">
          <w:rPr>
            <w:color w:val="0000FF"/>
            <w:position w:val="1"/>
            <w:sz w:val="24"/>
            <w:szCs w:val="24"/>
          </w:rPr>
          <w:t>cs6411</w:t>
        </w:r>
      </w:hyperlink>
    </w:p>
    <w:p w:rsidR="00C9550B" w:rsidRDefault="00883F8D">
      <w:pPr>
        <w:spacing w:before="67"/>
        <w:ind w:left="100"/>
        <w:rPr>
          <w:sz w:val="24"/>
          <w:szCs w:val="24"/>
        </w:rPr>
      </w:pPr>
      <w:r>
        <w:rPr>
          <w:sz w:val="24"/>
          <w:szCs w:val="24"/>
        </w:rPr>
        <w:t>DatagramSocket serversocket=new DatagramSocket(1362);</w:t>
      </w:r>
    </w:p>
    <w:p w:rsidR="00C9550B" w:rsidRDefault="00883F8D">
      <w:pPr>
        <w:spacing w:before="65" w:line="295" w:lineRule="auto"/>
        <w:ind w:left="100" w:right="4169"/>
        <w:rPr>
          <w:sz w:val="24"/>
          <w:szCs w:val="24"/>
        </w:rPr>
      </w:pPr>
      <w:r>
        <w:rPr>
          <w:sz w:val="24"/>
          <w:szCs w:val="24"/>
        </w:rPr>
        <w:t>byte[] senddata = new byte[1021]; byte[] receivedata = new byte[1021]; DatagramPacket recvpack = new DatagramPacket (receivedata, receivedata.length); serversocket.receive(recvpack);</w:t>
      </w:r>
    </w:p>
    <w:p w:rsidR="00C9550B" w:rsidRDefault="00883F8D">
      <w:pPr>
        <w:spacing w:line="296" w:lineRule="auto"/>
        <w:ind w:left="160" w:right="4370" w:hanging="60"/>
        <w:rPr>
          <w:sz w:val="24"/>
          <w:szCs w:val="24"/>
        </w:rPr>
      </w:pPr>
      <w:r>
        <w:rPr>
          <w:sz w:val="24"/>
          <w:szCs w:val="24"/>
        </w:rPr>
        <w:t>String sen = new String(recvpack.getData()); InetAddress ipaddress = recvpack.getAddress(); int port = recvpack.getPort();</w:t>
      </w:r>
    </w:p>
    <w:p w:rsidR="00C9550B" w:rsidRDefault="00883F8D">
      <w:pPr>
        <w:ind w:left="160"/>
        <w:rPr>
          <w:sz w:val="24"/>
          <w:szCs w:val="24"/>
        </w:rPr>
      </w:pPr>
      <w:r>
        <w:rPr>
          <w:sz w:val="24"/>
          <w:szCs w:val="24"/>
        </w:rPr>
        <w:t>String capsent;</w:t>
      </w:r>
    </w:p>
    <w:p w:rsidR="00C9550B" w:rsidRDefault="00883F8D">
      <w:pPr>
        <w:spacing w:before="65"/>
        <w:ind w:left="160"/>
        <w:rPr>
          <w:sz w:val="24"/>
          <w:szCs w:val="24"/>
        </w:rPr>
      </w:pPr>
      <w:r>
        <w:rPr>
          <w:sz w:val="24"/>
          <w:szCs w:val="24"/>
        </w:rPr>
        <w:t>System.out.println("Request for host " + sen);</w:t>
      </w:r>
    </w:p>
    <w:p w:rsidR="00C9550B" w:rsidRDefault="00C9550B">
      <w:pPr>
        <w:spacing w:line="200" w:lineRule="exact"/>
      </w:pPr>
    </w:p>
    <w:p w:rsidR="00C9550B" w:rsidRDefault="00C9550B">
      <w:pPr>
        <w:spacing w:before="3" w:line="200" w:lineRule="exact"/>
      </w:pPr>
    </w:p>
    <w:p w:rsidR="00C9550B" w:rsidRDefault="00883F8D">
      <w:pPr>
        <w:spacing w:line="295" w:lineRule="auto"/>
        <w:ind w:left="100" w:right="5651"/>
        <w:rPr>
          <w:sz w:val="24"/>
          <w:szCs w:val="24"/>
        </w:rPr>
      </w:pPr>
      <w:r>
        <w:rPr>
          <w:sz w:val="24"/>
          <w:szCs w:val="24"/>
        </w:rPr>
        <w:t>if(indexOf (hosts, sen) != -1) capsent = ip[indexOf (hosts, sen)]; else capsent = "Host Not Found"; senddata = capsent.getBytes();</w:t>
      </w:r>
    </w:p>
    <w:p w:rsidR="00C9550B" w:rsidRDefault="00883F8D">
      <w:pPr>
        <w:spacing w:before="3" w:line="295" w:lineRule="auto"/>
        <w:ind w:left="100" w:right="4581" w:firstLine="60"/>
        <w:rPr>
          <w:sz w:val="24"/>
          <w:szCs w:val="24"/>
        </w:rPr>
      </w:pPr>
      <w:r>
        <w:rPr>
          <w:sz w:val="24"/>
          <w:szCs w:val="24"/>
        </w:rPr>
        <w:t>DatagramPacket pack = new DatagramPacket (senddata, senddata.length,ipaddress,port); serversocket.send(pack);</w:t>
      </w:r>
    </w:p>
    <w:p w:rsidR="00C9550B" w:rsidRDefault="00883F8D">
      <w:pPr>
        <w:spacing w:before="4"/>
        <w:ind w:left="100"/>
        <w:rPr>
          <w:sz w:val="24"/>
          <w:szCs w:val="24"/>
        </w:rPr>
      </w:pPr>
      <w:r>
        <w:rPr>
          <w:sz w:val="24"/>
          <w:szCs w:val="24"/>
        </w:rPr>
        <w:t>serversocket.close();</w:t>
      </w:r>
    </w:p>
    <w:p w:rsidR="00C9550B" w:rsidRDefault="00883F8D">
      <w:pPr>
        <w:spacing w:before="65"/>
        <w:ind w:left="100"/>
        <w:rPr>
          <w:sz w:val="24"/>
          <w:szCs w:val="24"/>
        </w:rPr>
      </w:pPr>
      <w:r>
        <w:rPr>
          <w:sz w:val="24"/>
          <w:szCs w:val="24"/>
        </w:rPr>
        <w:t>}</w:t>
      </w:r>
    </w:p>
    <w:p w:rsidR="00C9550B" w:rsidRDefault="00883F8D">
      <w:pPr>
        <w:spacing w:before="62"/>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w:t>
      </w:r>
      <w:r>
        <w:rPr>
          <w:b/>
          <w:sz w:val="24"/>
          <w:szCs w:val="24"/>
        </w:rPr>
        <w:t>UDP DNS Client –</w:t>
      </w:r>
    </w:p>
    <w:p w:rsidR="00C9550B" w:rsidRDefault="00883F8D">
      <w:pPr>
        <w:spacing w:before="62"/>
        <w:ind w:left="160"/>
        <w:rPr>
          <w:sz w:val="24"/>
          <w:szCs w:val="24"/>
        </w:rPr>
      </w:pPr>
      <w:r>
        <w:rPr>
          <w:sz w:val="24"/>
          <w:szCs w:val="24"/>
        </w:rPr>
        <w:t>Udpdnsclient</w:t>
      </w:r>
    </w:p>
    <w:p w:rsidR="00C9550B" w:rsidRDefault="00883F8D">
      <w:pPr>
        <w:spacing w:before="65"/>
        <w:ind w:left="100"/>
        <w:rPr>
          <w:sz w:val="24"/>
          <w:szCs w:val="24"/>
        </w:rPr>
      </w:pPr>
      <w:r>
        <w:rPr>
          <w:sz w:val="24"/>
          <w:szCs w:val="24"/>
        </w:rPr>
        <w:t>.java import java.io.*;</w:t>
      </w:r>
    </w:p>
    <w:p w:rsidR="00C9550B" w:rsidRDefault="00883F8D">
      <w:pPr>
        <w:spacing w:before="65"/>
        <w:ind w:left="160"/>
        <w:rPr>
          <w:sz w:val="24"/>
          <w:szCs w:val="24"/>
        </w:rPr>
      </w:pPr>
      <w:r>
        <w:rPr>
          <w:sz w:val="24"/>
          <w:szCs w:val="24"/>
        </w:rPr>
        <w:t>import java.net.*;</w:t>
      </w:r>
    </w:p>
    <w:p w:rsidR="00C9550B" w:rsidRDefault="00883F8D">
      <w:pPr>
        <w:spacing w:before="62"/>
        <w:ind w:left="160"/>
        <w:rPr>
          <w:sz w:val="24"/>
          <w:szCs w:val="24"/>
        </w:rPr>
      </w:pPr>
      <w:r>
        <w:rPr>
          <w:sz w:val="24"/>
          <w:szCs w:val="24"/>
        </w:rPr>
        <w:t>public class udpdnsclient</w:t>
      </w:r>
    </w:p>
    <w:p w:rsidR="00C9550B" w:rsidRDefault="00883F8D">
      <w:pPr>
        <w:spacing w:before="65"/>
        <w:ind w:left="160"/>
        <w:rPr>
          <w:sz w:val="24"/>
          <w:szCs w:val="24"/>
        </w:rPr>
      </w:pPr>
      <w:r>
        <w:rPr>
          <w:sz w:val="24"/>
          <w:szCs w:val="24"/>
        </w:rPr>
        <w:t>{</w:t>
      </w:r>
    </w:p>
    <w:p w:rsidR="00C9550B" w:rsidRDefault="00883F8D">
      <w:pPr>
        <w:spacing w:before="65"/>
        <w:ind w:left="160"/>
        <w:rPr>
          <w:sz w:val="24"/>
          <w:szCs w:val="24"/>
        </w:rPr>
      </w:pPr>
      <w:r>
        <w:rPr>
          <w:sz w:val="24"/>
          <w:szCs w:val="24"/>
        </w:rPr>
        <w:t>public static void main(String args[])throws IOException</w:t>
      </w:r>
    </w:p>
    <w:p w:rsidR="00C9550B" w:rsidRDefault="00883F8D">
      <w:pPr>
        <w:spacing w:before="62"/>
        <w:ind w:left="160"/>
        <w:rPr>
          <w:sz w:val="24"/>
          <w:szCs w:val="24"/>
        </w:rPr>
      </w:pPr>
      <w:r>
        <w:rPr>
          <w:sz w:val="24"/>
          <w:szCs w:val="24"/>
        </w:rPr>
        <w:t>{</w:t>
      </w:r>
    </w:p>
    <w:p w:rsidR="00C9550B" w:rsidRDefault="00C9550B">
      <w:pPr>
        <w:spacing w:line="200" w:lineRule="exact"/>
      </w:pPr>
    </w:p>
    <w:p w:rsidR="00C9550B" w:rsidRDefault="00C9550B">
      <w:pPr>
        <w:spacing w:before="6" w:line="200" w:lineRule="exact"/>
      </w:pPr>
    </w:p>
    <w:p w:rsidR="00C9550B" w:rsidRDefault="00883F8D">
      <w:pPr>
        <w:spacing w:line="294" w:lineRule="auto"/>
        <w:ind w:left="100" w:right="1275" w:firstLine="60"/>
        <w:rPr>
          <w:sz w:val="24"/>
          <w:szCs w:val="24"/>
        </w:rPr>
      </w:pPr>
      <w:r>
        <w:rPr>
          <w:sz w:val="24"/>
          <w:szCs w:val="24"/>
        </w:rPr>
        <w:t>BufferedReader br = new BufferedReader(new InputStreamReader(System.in)); DatagramSocket clientsocket = new DatagramSocket();</w:t>
      </w:r>
    </w:p>
    <w:p w:rsidR="00C9550B" w:rsidRDefault="00883F8D">
      <w:pPr>
        <w:spacing w:before="4"/>
        <w:ind w:left="163"/>
        <w:rPr>
          <w:sz w:val="24"/>
          <w:szCs w:val="24"/>
        </w:rPr>
      </w:pPr>
      <w:r>
        <w:rPr>
          <w:sz w:val="24"/>
          <w:szCs w:val="24"/>
        </w:rPr>
        <w:t>InetAddress ipaddress;</w:t>
      </w:r>
    </w:p>
    <w:p w:rsidR="00C9550B" w:rsidRDefault="00883F8D">
      <w:pPr>
        <w:spacing w:before="65"/>
        <w:ind w:left="160"/>
        <w:rPr>
          <w:sz w:val="24"/>
          <w:szCs w:val="24"/>
        </w:rPr>
      </w:pPr>
      <w:r>
        <w:rPr>
          <w:sz w:val="24"/>
          <w:szCs w:val="24"/>
        </w:rPr>
        <w:t>if (args.length == 0)</w:t>
      </w:r>
    </w:p>
    <w:p w:rsidR="00C9550B" w:rsidRDefault="00883F8D">
      <w:pPr>
        <w:spacing w:before="63"/>
        <w:ind w:left="160"/>
        <w:rPr>
          <w:sz w:val="24"/>
          <w:szCs w:val="24"/>
        </w:rPr>
      </w:pPr>
      <w:r>
        <w:rPr>
          <w:sz w:val="24"/>
          <w:szCs w:val="24"/>
        </w:rPr>
        <w:t>ipaddress = InetAddress.getLocalHost();</w:t>
      </w:r>
    </w:p>
    <w:p w:rsidR="00C9550B" w:rsidRDefault="00883F8D">
      <w:pPr>
        <w:spacing w:before="65"/>
        <w:ind w:left="100"/>
        <w:rPr>
          <w:sz w:val="24"/>
          <w:szCs w:val="24"/>
        </w:rPr>
      </w:pPr>
      <w:r>
        <w:rPr>
          <w:sz w:val="24"/>
          <w:szCs w:val="24"/>
        </w:rPr>
        <w:t>else</w:t>
      </w:r>
    </w:p>
    <w:p w:rsidR="00C9550B" w:rsidRDefault="00883F8D">
      <w:pPr>
        <w:spacing w:before="65"/>
        <w:ind w:left="160"/>
        <w:rPr>
          <w:sz w:val="24"/>
          <w:szCs w:val="24"/>
        </w:rPr>
      </w:pPr>
      <w:r>
        <w:rPr>
          <w:sz w:val="24"/>
          <w:szCs w:val="24"/>
        </w:rPr>
        <w:t>ipaddress = InetAddress.getByName(args[0]);</w:t>
      </w:r>
    </w:p>
    <w:p w:rsidR="00C9550B" w:rsidRDefault="00883F8D">
      <w:pPr>
        <w:spacing w:before="62" w:line="260" w:lineRule="exact"/>
        <w:ind w:left="160"/>
        <w:rPr>
          <w:sz w:val="24"/>
          <w:szCs w:val="24"/>
        </w:rPr>
      </w:pPr>
      <w:r>
        <w:rPr>
          <w:position w:val="-1"/>
          <w:sz w:val="24"/>
          <w:szCs w:val="24"/>
        </w:rPr>
        <w:t>byte[] senddata = new byte[1024];</w:t>
      </w:r>
    </w:p>
    <w:p w:rsidR="00C9550B" w:rsidRDefault="00C9550B">
      <w:pPr>
        <w:spacing w:before="15" w:line="240" w:lineRule="exact"/>
        <w:rPr>
          <w:sz w:val="24"/>
          <w:szCs w:val="24"/>
        </w:rPr>
      </w:pPr>
    </w:p>
    <w:p w:rsidR="00C9550B" w:rsidRDefault="00BD7BB8">
      <w:pPr>
        <w:spacing w:before="29"/>
        <w:ind w:left="3583" w:right="3203"/>
        <w:jc w:val="center"/>
        <w:rPr>
          <w:sz w:val="24"/>
          <w:szCs w:val="24"/>
        </w:rPr>
        <w:sectPr w:rsidR="00C9550B">
          <w:pgSz w:w="12240" w:h="15840"/>
          <w:pgMar w:top="600" w:right="1720" w:bottom="280" w:left="1340" w:header="720" w:footer="720" w:gutter="0"/>
          <w:cols w:space="720"/>
        </w:sectPr>
      </w:pPr>
      <w:hyperlink r:id="rId61">
        <w:r w:rsidR="00883F8D">
          <w:rPr>
            <w:color w:val="0000FF"/>
            <w:sz w:val="24"/>
            <w:szCs w:val="24"/>
          </w:rPr>
          <w:t>cs6411</w:t>
        </w:r>
      </w:hyperlink>
    </w:p>
    <w:p w:rsidR="00C9550B" w:rsidRDefault="00BD7BB8">
      <w:pPr>
        <w:spacing w:before="58"/>
        <w:ind w:left="100"/>
        <w:rPr>
          <w:sz w:val="24"/>
          <w:szCs w:val="24"/>
        </w:rPr>
      </w:pPr>
      <w:r w:rsidRPr="00BD7BB8">
        <w:lastRenderedPageBreak/>
        <w:pict>
          <v:group id="_x0000_s1091" style="position:absolute;left:0;text-align:left;margin-left:23.95pt;margin-top:23.7pt;width:564.2pt;height:744.7pt;z-index:-2409;mso-position-horizontal-relative:page;mso-position-vertical-relative:page" coordorigin="479,474" coordsize="11284,14894">
            <v:shape id="_x0000_s1095" style="position:absolute;left:490;top:485;width:11263;height:0" coordorigin="490,485" coordsize="11263,0" path="m490,485r11263,e" filled="f" strokeweight=".58pt">
              <v:path arrowok="t"/>
            </v:shape>
            <v:shape id="_x0000_s1094" style="position:absolute;left:485;top:480;width:0;height:14882" coordorigin="485,480" coordsize="0,14882" path="m485,480r,14882e" filled="f" strokeweight=".58pt">
              <v:path arrowok="t"/>
            </v:shape>
            <v:shape id="_x0000_s1093" style="position:absolute;left:11758;top:480;width:0;height:14882" coordorigin="11758,480" coordsize="0,14882" path="m11758,480r,14882e" filled="f" strokeweight=".58pt">
              <v:path arrowok="t"/>
            </v:shape>
            <v:shape id="_x0000_s1092" style="position:absolute;left:490;top:15358;width:11263;height:0" coordorigin="490,15358" coordsize="11263,0" path="m490,15358r11263,e" filled="f" strokeweight=".58pt">
              <v:path arrowok="t"/>
            </v:shape>
            <w10:wrap anchorx="page" anchory="page"/>
          </v:group>
        </w:pict>
      </w:r>
      <w:hyperlink r:id="rId62">
        <w:r w:rsidR="00883F8D">
          <w:rPr>
            <w:sz w:val="24"/>
            <w:szCs w:val="24"/>
          </w:rPr>
          <w:t>byte[] receivedata = new byte[1024];</w:t>
        </w:r>
      </w:hyperlink>
      <w:hyperlink r:id="rId63">
        <w:r w:rsidR="00883F8D">
          <w:rPr>
            <w:color w:val="0000FF"/>
            <w:position w:val="3"/>
            <w:sz w:val="24"/>
            <w:szCs w:val="24"/>
          </w:rPr>
          <w:t>cs6411</w:t>
        </w:r>
      </w:hyperlink>
    </w:p>
    <w:p w:rsidR="00C9550B" w:rsidRDefault="00883F8D">
      <w:pPr>
        <w:spacing w:before="62" w:line="296" w:lineRule="auto"/>
        <w:ind w:left="100" w:right="4991"/>
        <w:rPr>
          <w:sz w:val="24"/>
          <w:szCs w:val="24"/>
        </w:rPr>
      </w:pPr>
      <w:r>
        <w:rPr>
          <w:sz w:val="24"/>
          <w:szCs w:val="24"/>
        </w:rPr>
        <w:t>int portaddr = 1362; System.out.print("Enter the hostname : "); String sentence = br.readLine();</w:t>
      </w:r>
    </w:p>
    <w:p w:rsidR="00C9550B" w:rsidRDefault="00883F8D">
      <w:pPr>
        <w:spacing w:line="260" w:lineRule="exact"/>
        <w:ind w:left="100"/>
        <w:rPr>
          <w:sz w:val="24"/>
          <w:szCs w:val="24"/>
        </w:rPr>
      </w:pPr>
      <w:r>
        <w:rPr>
          <w:sz w:val="24"/>
          <w:szCs w:val="24"/>
        </w:rPr>
        <w:t>Senddata = sentence.getBytes();</w:t>
      </w:r>
    </w:p>
    <w:p w:rsidR="00C9550B" w:rsidRDefault="00883F8D">
      <w:pPr>
        <w:spacing w:before="65"/>
        <w:ind w:left="100"/>
        <w:rPr>
          <w:sz w:val="24"/>
          <w:szCs w:val="24"/>
        </w:rPr>
      </w:pPr>
      <w:r>
        <w:rPr>
          <w:sz w:val="24"/>
          <w:szCs w:val="24"/>
        </w:rPr>
        <w:t>DatagramPacket pack = new DatagramPacket(senddata,senddata.length, ipaddress,portaddr);</w:t>
      </w:r>
    </w:p>
    <w:p w:rsidR="00C9550B" w:rsidRDefault="00883F8D">
      <w:pPr>
        <w:spacing w:before="65"/>
        <w:ind w:left="100"/>
        <w:rPr>
          <w:sz w:val="24"/>
          <w:szCs w:val="24"/>
        </w:rPr>
      </w:pPr>
      <w:r>
        <w:rPr>
          <w:sz w:val="24"/>
          <w:szCs w:val="24"/>
        </w:rPr>
        <w:t>clientsocket.send(pack);</w:t>
      </w:r>
    </w:p>
    <w:p w:rsidR="00C9550B" w:rsidRDefault="00883F8D">
      <w:pPr>
        <w:spacing w:before="62"/>
        <w:ind w:left="100"/>
        <w:rPr>
          <w:sz w:val="24"/>
          <w:szCs w:val="24"/>
        </w:rPr>
      </w:pPr>
      <w:r>
        <w:rPr>
          <w:sz w:val="24"/>
          <w:szCs w:val="24"/>
        </w:rPr>
        <w:t>DatagramPacket recvpack =new DatagramPacket(receivedata,receivedata.length);</w:t>
      </w:r>
    </w:p>
    <w:p w:rsidR="00C9550B" w:rsidRDefault="00883F8D">
      <w:pPr>
        <w:spacing w:before="65"/>
        <w:ind w:left="100"/>
        <w:rPr>
          <w:sz w:val="24"/>
          <w:szCs w:val="24"/>
        </w:rPr>
      </w:pPr>
      <w:r>
        <w:rPr>
          <w:sz w:val="24"/>
          <w:szCs w:val="24"/>
        </w:rPr>
        <w:t>clientsocket.receive(recvpack);</w:t>
      </w:r>
    </w:p>
    <w:p w:rsidR="00C9550B" w:rsidRDefault="00883F8D">
      <w:pPr>
        <w:spacing w:before="65" w:line="295" w:lineRule="auto"/>
        <w:ind w:left="100" w:right="4168"/>
        <w:rPr>
          <w:sz w:val="24"/>
          <w:szCs w:val="24"/>
        </w:rPr>
      </w:pPr>
      <w:r>
        <w:rPr>
          <w:sz w:val="24"/>
          <w:szCs w:val="24"/>
        </w:rPr>
        <w:t>String modified = new String(recvpack.getData()); System.out.println("IP Address: " + modified); clientsocket.close();</w:t>
      </w:r>
    </w:p>
    <w:p w:rsidR="00C9550B" w:rsidRDefault="00883F8D">
      <w:pPr>
        <w:spacing w:before="3"/>
        <w:ind w:left="100"/>
        <w:rPr>
          <w:sz w:val="24"/>
          <w:szCs w:val="24"/>
        </w:rPr>
      </w:pPr>
      <w:r>
        <w:rPr>
          <w:sz w:val="24"/>
          <w:szCs w:val="24"/>
        </w:rPr>
        <w:t>}</w:t>
      </w:r>
    </w:p>
    <w:p w:rsidR="00C9550B" w:rsidRDefault="00883F8D">
      <w:pPr>
        <w:spacing w:before="62" w:line="298" w:lineRule="auto"/>
        <w:ind w:left="100" w:right="7980"/>
        <w:rPr>
          <w:sz w:val="24"/>
          <w:szCs w:val="24"/>
        </w:rPr>
      </w:pPr>
      <w:r>
        <w:rPr>
          <w:sz w:val="24"/>
          <w:szCs w:val="24"/>
        </w:rPr>
        <w:t xml:space="preserve">} </w:t>
      </w:r>
      <w:r>
        <w:rPr>
          <w:b/>
          <w:sz w:val="24"/>
          <w:szCs w:val="24"/>
        </w:rPr>
        <w:t>OUTPUT Server</w:t>
      </w:r>
    </w:p>
    <w:p w:rsidR="00C9550B" w:rsidRDefault="00883F8D">
      <w:pPr>
        <w:spacing w:line="260" w:lineRule="exact"/>
        <w:ind w:left="160"/>
        <w:rPr>
          <w:sz w:val="24"/>
          <w:szCs w:val="24"/>
        </w:rPr>
      </w:pPr>
      <w:r>
        <w:rPr>
          <w:sz w:val="24"/>
          <w:szCs w:val="24"/>
        </w:rPr>
        <w:t>$ javac udpdnsserver.java $ java udpdnsserver Press Ctrl + C to Quit Request for host</w:t>
      </w:r>
    </w:p>
    <w:p w:rsidR="00C9550B" w:rsidRDefault="00883F8D">
      <w:pPr>
        <w:spacing w:before="65"/>
        <w:ind w:left="100"/>
        <w:rPr>
          <w:sz w:val="24"/>
          <w:szCs w:val="24"/>
        </w:rPr>
      </w:pPr>
      <w:r>
        <w:rPr>
          <w:sz w:val="24"/>
          <w:szCs w:val="24"/>
        </w:rPr>
        <w:t>yahoo.com Request for host cricinfo.com Request for host youtube.com</w:t>
      </w:r>
    </w:p>
    <w:p w:rsidR="00C9550B" w:rsidRDefault="00C9550B">
      <w:pPr>
        <w:spacing w:line="200" w:lineRule="exact"/>
      </w:pPr>
    </w:p>
    <w:p w:rsidR="00C9550B" w:rsidRDefault="00C9550B">
      <w:pPr>
        <w:spacing w:before="8" w:line="200" w:lineRule="exact"/>
      </w:pPr>
    </w:p>
    <w:p w:rsidR="00C9550B" w:rsidRDefault="00883F8D">
      <w:pPr>
        <w:ind w:left="100"/>
        <w:rPr>
          <w:sz w:val="24"/>
          <w:szCs w:val="24"/>
        </w:rPr>
      </w:pPr>
      <w:r>
        <w:rPr>
          <w:b/>
          <w:sz w:val="24"/>
          <w:szCs w:val="24"/>
        </w:rPr>
        <w:t>Client</w:t>
      </w:r>
    </w:p>
    <w:p w:rsidR="00C9550B" w:rsidRDefault="00883F8D">
      <w:pPr>
        <w:spacing w:before="60"/>
        <w:ind w:left="100"/>
        <w:rPr>
          <w:sz w:val="24"/>
          <w:szCs w:val="24"/>
        </w:rPr>
      </w:pPr>
      <w:r>
        <w:rPr>
          <w:sz w:val="24"/>
          <w:szCs w:val="24"/>
        </w:rPr>
        <w:t>$ javac udpdnsclient.java $ java udpdnsclient Enter the hostname : yahoo.com IP Address:</w:t>
      </w:r>
    </w:p>
    <w:p w:rsidR="00C9550B" w:rsidRDefault="00883F8D">
      <w:pPr>
        <w:spacing w:before="65"/>
        <w:ind w:left="100"/>
        <w:rPr>
          <w:sz w:val="24"/>
          <w:szCs w:val="24"/>
        </w:rPr>
      </w:pPr>
      <w:r>
        <w:rPr>
          <w:sz w:val="24"/>
          <w:szCs w:val="24"/>
        </w:rPr>
        <w:t>68.180.206.184 $ java udpdnsclient Enter the hostname : cricinfo.com IP Address:</w:t>
      </w:r>
    </w:p>
    <w:p w:rsidR="00C9550B" w:rsidRDefault="00883F8D">
      <w:pPr>
        <w:spacing w:before="62"/>
        <w:ind w:left="100"/>
        <w:rPr>
          <w:sz w:val="24"/>
          <w:szCs w:val="24"/>
        </w:rPr>
      </w:pPr>
      <w:r>
        <w:rPr>
          <w:sz w:val="24"/>
          <w:szCs w:val="24"/>
        </w:rPr>
        <w:t>80.168.92.140 $ java udpdnsclient Enter the hostname : youtube.com IP Address: Host Not</w:t>
      </w:r>
    </w:p>
    <w:p w:rsidR="00C9550B" w:rsidRDefault="00883F8D">
      <w:pPr>
        <w:spacing w:before="65" w:line="260" w:lineRule="exact"/>
        <w:ind w:left="100"/>
        <w:rPr>
          <w:sz w:val="24"/>
          <w:szCs w:val="24"/>
        </w:rPr>
      </w:pPr>
      <w:r>
        <w:rPr>
          <w:position w:val="-1"/>
          <w:sz w:val="24"/>
          <w:szCs w:val="24"/>
        </w:rPr>
        <w:t>Found</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6" w:line="220" w:lineRule="exact"/>
        <w:rPr>
          <w:sz w:val="22"/>
          <w:szCs w:val="22"/>
        </w:rPr>
      </w:pPr>
    </w:p>
    <w:p w:rsidR="00C9550B" w:rsidRDefault="00BD7BB8">
      <w:pPr>
        <w:spacing w:before="29"/>
        <w:ind w:left="3583" w:right="3203"/>
        <w:jc w:val="center"/>
        <w:rPr>
          <w:sz w:val="24"/>
          <w:szCs w:val="24"/>
        </w:rPr>
        <w:sectPr w:rsidR="00C9550B">
          <w:pgSz w:w="12240" w:h="15840"/>
          <w:pgMar w:top="600" w:right="1720" w:bottom="280" w:left="1340" w:header="720" w:footer="720" w:gutter="0"/>
          <w:cols w:space="720"/>
        </w:sectPr>
      </w:pPr>
      <w:hyperlink r:id="rId64">
        <w:r w:rsidR="00883F8D">
          <w:rPr>
            <w:color w:val="0000FF"/>
            <w:sz w:val="24"/>
            <w:szCs w:val="24"/>
          </w:rPr>
          <w:t>cs6411</w:t>
        </w:r>
      </w:hyperlink>
    </w:p>
    <w:p w:rsidR="00C9550B" w:rsidRDefault="00BD7BB8">
      <w:pPr>
        <w:spacing w:before="62" w:line="260" w:lineRule="exact"/>
        <w:ind w:left="3583" w:right="3203"/>
        <w:jc w:val="center"/>
        <w:rPr>
          <w:sz w:val="24"/>
          <w:szCs w:val="24"/>
        </w:rPr>
      </w:pPr>
      <w:r w:rsidRPr="00BD7BB8">
        <w:lastRenderedPageBreak/>
        <w:pict>
          <v:group id="_x0000_s1086" style="position:absolute;left:0;text-align:left;margin-left:23.95pt;margin-top:23.7pt;width:564.2pt;height:744.7pt;z-index:-2408;mso-position-horizontal-relative:page;mso-position-vertical-relative:page" coordorigin="479,474" coordsize="11284,14894">
            <v:shape id="_x0000_s1090" style="position:absolute;left:490;top:485;width:11263;height:0" coordorigin="490,485" coordsize="11263,0" path="m490,485r11263,e" filled="f" strokeweight=".58pt">
              <v:path arrowok="t"/>
            </v:shape>
            <v:shape id="_x0000_s1089" style="position:absolute;left:485;top:480;width:0;height:14882" coordorigin="485,480" coordsize="0,14882" path="m485,480r,14882e" filled="f" strokeweight=".58pt">
              <v:path arrowok="t"/>
            </v:shape>
            <v:shape id="_x0000_s1088" style="position:absolute;left:11758;top:480;width:0;height:14882" coordorigin="11758,480" coordsize="0,14882" path="m11758,480r,14882e" filled="f" strokeweight=".58pt">
              <v:path arrowok="t"/>
            </v:shape>
            <v:shape id="_x0000_s1087" style="position:absolute;left:490;top:15358;width:11263;height:0" coordorigin="490,15358" coordsize="11263,0" path="m490,15358r11263,e" filled="f" strokeweight=".58pt">
              <v:path arrowok="t"/>
            </v:shape>
            <w10:wrap anchorx="page" anchory="page"/>
          </v:group>
        </w:pict>
      </w:r>
      <w:hyperlink r:id="rId65">
        <w:r w:rsidR="00883F8D">
          <w:rPr>
            <w:color w:val="0000FF"/>
            <w:position w:val="-1"/>
            <w:sz w:val="24"/>
            <w:szCs w:val="24"/>
          </w:rPr>
          <w:t>cs6411</w:t>
        </w:r>
      </w:hyperlink>
    </w:p>
    <w:p w:rsidR="00C9550B" w:rsidRDefault="00C9550B">
      <w:pPr>
        <w:spacing w:before="15" w:line="200" w:lineRule="exact"/>
      </w:pPr>
    </w:p>
    <w:p w:rsidR="00C9550B" w:rsidRDefault="00883F8D">
      <w:pPr>
        <w:spacing w:before="29"/>
        <w:ind w:left="100" w:right="8105"/>
        <w:rPr>
          <w:sz w:val="24"/>
          <w:szCs w:val="24"/>
        </w:rPr>
      </w:pPr>
      <w:r>
        <w:rPr>
          <w:b/>
          <w:sz w:val="24"/>
          <w:szCs w:val="24"/>
          <w:u w:val="thick" w:color="000000"/>
        </w:rPr>
        <w:t>b. SNMP</w:t>
      </w:r>
      <w:r>
        <w:rPr>
          <w:b/>
          <w:sz w:val="24"/>
          <w:szCs w:val="24"/>
        </w:rPr>
        <w:t xml:space="preserve"> Aim</w:t>
      </w:r>
    </w:p>
    <w:p w:rsidR="00C9550B" w:rsidRDefault="00883F8D">
      <w:pPr>
        <w:spacing w:line="260" w:lineRule="exact"/>
        <w:ind w:left="340"/>
        <w:rPr>
          <w:sz w:val="24"/>
          <w:szCs w:val="24"/>
        </w:rPr>
      </w:pPr>
      <w:r>
        <w:rPr>
          <w:b/>
          <w:sz w:val="24"/>
          <w:szCs w:val="24"/>
        </w:rPr>
        <w:t>To write a java program for SNMP application program</w:t>
      </w:r>
    </w:p>
    <w:p w:rsidR="00C9550B" w:rsidRDefault="00C9550B">
      <w:pPr>
        <w:spacing w:before="16" w:line="260" w:lineRule="exact"/>
        <w:rPr>
          <w:sz w:val="26"/>
          <w:szCs w:val="26"/>
        </w:rPr>
      </w:pPr>
    </w:p>
    <w:p w:rsidR="00C9550B" w:rsidRDefault="00883F8D">
      <w:pPr>
        <w:ind w:left="100"/>
        <w:rPr>
          <w:sz w:val="24"/>
          <w:szCs w:val="24"/>
        </w:rPr>
      </w:pPr>
      <w:r>
        <w:rPr>
          <w:b/>
          <w:sz w:val="24"/>
          <w:szCs w:val="24"/>
        </w:rPr>
        <w:t>Algorithm</w:t>
      </w:r>
    </w:p>
    <w:p w:rsidR="00C9550B" w:rsidRDefault="00C9550B">
      <w:pPr>
        <w:spacing w:before="11" w:line="260" w:lineRule="exact"/>
        <w:rPr>
          <w:sz w:val="26"/>
          <w:szCs w:val="26"/>
        </w:rPr>
      </w:pPr>
    </w:p>
    <w:p w:rsidR="00C9550B" w:rsidRDefault="00883F8D">
      <w:pPr>
        <w:ind w:left="100"/>
        <w:rPr>
          <w:sz w:val="24"/>
          <w:szCs w:val="24"/>
        </w:rPr>
      </w:pPr>
      <w:r>
        <w:rPr>
          <w:sz w:val="24"/>
          <w:szCs w:val="24"/>
        </w:rPr>
        <w:t>1.Start the program.</w:t>
      </w:r>
    </w:p>
    <w:p w:rsidR="00C9550B" w:rsidRDefault="00883F8D">
      <w:pPr>
        <w:ind w:left="100"/>
        <w:rPr>
          <w:sz w:val="24"/>
          <w:szCs w:val="24"/>
        </w:rPr>
      </w:pPr>
      <w:r>
        <w:rPr>
          <w:sz w:val="24"/>
          <w:szCs w:val="24"/>
        </w:rPr>
        <w:t>2.Get the frame size from the user</w:t>
      </w:r>
    </w:p>
    <w:p w:rsidR="00C9550B" w:rsidRDefault="00883F8D">
      <w:pPr>
        <w:ind w:left="100"/>
        <w:rPr>
          <w:sz w:val="24"/>
          <w:szCs w:val="24"/>
        </w:rPr>
      </w:pPr>
      <w:r>
        <w:rPr>
          <w:sz w:val="24"/>
          <w:szCs w:val="24"/>
        </w:rPr>
        <w:t>3.To create the frame based on the user request.</w:t>
      </w:r>
    </w:p>
    <w:p w:rsidR="00C9550B" w:rsidRDefault="00883F8D">
      <w:pPr>
        <w:ind w:left="100"/>
        <w:rPr>
          <w:sz w:val="24"/>
          <w:szCs w:val="24"/>
        </w:rPr>
      </w:pPr>
      <w:r>
        <w:rPr>
          <w:sz w:val="24"/>
          <w:szCs w:val="24"/>
        </w:rPr>
        <w:t>4.To send frames to server from the client side.</w:t>
      </w:r>
    </w:p>
    <w:p w:rsidR="00C9550B" w:rsidRDefault="00883F8D">
      <w:pPr>
        <w:ind w:left="100" w:right="1125"/>
        <w:rPr>
          <w:sz w:val="24"/>
          <w:szCs w:val="24"/>
        </w:rPr>
      </w:pPr>
      <w:r>
        <w:rPr>
          <w:sz w:val="24"/>
          <w:szCs w:val="24"/>
        </w:rPr>
        <w:t>5.If your frames reach the server it will send ACK signal to client otherwise it will send NACK signal to client.</w:t>
      </w:r>
    </w:p>
    <w:p w:rsidR="00C9550B" w:rsidRDefault="00883F8D">
      <w:pPr>
        <w:ind w:left="100"/>
        <w:rPr>
          <w:sz w:val="24"/>
          <w:szCs w:val="24"/>
        </w:rPr>
      </w:pPr>
      <w:r>
        <w:rPr>
          <w:sz w:val="24"/>
          <w:szCs w:val="24"/>
        </w:rPr>
        <w:t>6.Stop the program</w:t>
      </w:r>
    </w:p>
    <w:p w:rsidR="00C9550B" w:rsidRDefault="00C9550B">
      <w:pPr>
        <w:spacing w:before="7" w:line="140" w:lineRule="exact"/>
        <w:rPr>
          <w:sz w:val="15"/>
          <w:szCs w:val="15"/>
        </w:rPr>
      </w:pPr>
    </w:p>
    <w:p w:rsidR="00C9550B" w:rsidRDefault="00C9550B">
      <w:pPr>
        <w:spacing w:line="200" w:lineRule="exact"/>
      </w:pPr>
    </w:p>
    <w:p w:rsidR="00C9550B" w:rsidRDefault="00C9550B">
      <w:pPr>
        <w:spacing w:line="200" w:lineRule="exact"/>
      </w:pPr>
    </w:p>
    <w:p w:rsidR="00C9550B" w:rsidRDefault="00883F8D">
      <w:pPr>
        <w:ind w:left="100"/>
        <w:rPr>
          <w:sz w:val="24"/>
          <w:szCs w:val="24"/>
        </w:rPr>
      </w:pPr>
      <w:r>
        <w:rPr>
          <w:b/>
          <w:sz w:val="24"/>
          <w:szCs w:val="24"/>
        </w:rPr>
        <w:t>Program</w:t>
      </w:r>
    </w:p>
    <w:p w:rsidR="00C9550B" w:rsidRDefault="00C9550B">
      <w:pPr>
        <w:spacing w:before="4" w:line="140" w:lineRule="exact"/>
        <w:rPr>
          <w:sz w:val="14"/>
          <w:szCs w:val="14"/>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883F8D">
      <w:pPr>
        <w:ind w:left="168"/>
        <w:rPr>
          <w:sz w:val="24"/>
          <w:szCs w:val="24"/>
        </w:rPr>
      </w:pPr>
      <w:r>
        <w:rPr>
          <w:sz w:val="24"/>
          <w:szCs w:val="24"/>
        </w:rPr>
        <w:t>import java.io.IOException;</w:t>
      </w:r>
    </w:p>
    <w:p w:rsidR="00C9550B" w:rsidRDefault="00C9550B">
      <w:pPr>
        <w:spacing w:line="200" w:lineRule="exact"/>
      </w:pPr>
    </w:p>
    <w:p w:rsidR="00C9550B" w:rsidRDefault="00C9550B">
      <w:pPr>
        <w:spacing w:before="5" w:line="220" w:lineRule="exact"/>
        <w:rPr>
          <w:sz w:val="22"/>
          <w:szCs w:val="22"/>
        </w:rPr>
      </w:pPr>
    </w:p>
    <w:p w:rsidR="00C9550B" w:rsidRDefault="00883F8D">
      <w:pPr>
        <w:ind w:left="168"/>
        <w:rPr>
          <w:sz w:val="24"/>
          <w:szCs w:val="24"/>
        </w:rPr>
      </w:pPr>
      <w:r>
        <w:rPr>
          <w:sz w:val="24"/>
          <w:szCs w:val="24"/>
        </w:rPr>
        <w:t>import org.snmp4j.CommunityTarget;</w:t>
      </w:r>
    </w:p>
    <w:p w:rsidR="00C9550B" w:rsidRDefault="00883F8D">
      <w:pPr>
        <w:spacing w:before="60" w:line="305" w:lineRule="auto"/>
        <w:ind w:left="168" w:right="6431"/>
        <w:rPr>
          <w:sz w:val="24"/>
          <w:szCs w:val="24"/>
        </w:rPr>
      </w:pPr>
      <w:r>
        <w:rPr>
          <w:sz w:val="24"/>
          <w:szCs w:val="24"/>
        </w:rPr>
        <w:t>import org.snmp4j.PDU; import org.snmp4j.Snmp; import org.snmp4j.Target;</w:t>
      </w:r>
    </w:p>
    <w:p w:rsidR="00C9550B" w:rsidRDefault="00883F8D">
      <w:pPr>
        <w:spacing w:before="16"/>
        <w:ind w:left="168"/>
        <w:rPr>
          <w:sz w:val="24"/>
          <w:szCs w:val="24"/>
        </w:rPr>
      </w:pPr>
      <w:r>
        <w:rPr>
          <w:sz w:val="24"/>
          <w:szCs w:val="24"/>
        </w:rPr>
        <w:t>import org.snmp4j.TransportMapping;</w:t>
      </w:r>
    </w:p>
    <w:p w:rsidR="00C9550B" w:rsidRDefault="00883F8D">
      <w:pPr>
        <w:spacing w:before="60"/>
        <w:ind w:left="2054"/>
        <w:rPr>
          <w:sz w:val="24"/>
          <w:szCs w:val="24"/>
        </w:rPr>
      </w:pPr>
      <w:r>
        <w:rPr>
          <w:sz w:val="24"/>
          <w:szCs w:val="24"/>
        </w:rPr>
        <w:t>import org.snmp4j.event.ResponseEvent;</w:t>
      </w:r>
    </w:p>
    <w:p w:rsidR="00C9550B" w:rsidRDefault="00883F8D">
      <w:pPr>
        <w:spacing w:before="89"/>
        <w:ind w:left="168"/>
        <w:rPr>
          <w:sz w:val="24"/>
          <w:szCs w:val="24"/>
        </w:rPr>
      </w:pPr>
      <w:r>
        <w:rPr>
          <w:sz w:val="24"/>
          <w:szCs w:val="24"/>
        </w:rPr>
        <w:t>import org.snmp4j.mp.SnmpConstants;</w:t>
      </w:r>
    </w:p>
    <w:p w:rsidR="00C9550B" w:rsidRDefault="00883F8D">
      <w:pPr>
        <w:spacing w:before="60"/>
        <w:ind w:left="168"/>
        <w:rPr>
          <w:sz w:val="24"/>
          <w:szCs w:val="24"/>
        </w:rPr>
      </w:pPr>
      <w:r>
        <w:rPr>
          <w:sz w:val="24"/>
          <w:szCs w:val="24"/>
        </w:rPr>
        <w:t>import org.snmp4j.smi.Address;</w:t>
      </w:r>
    </w:p>
    <w:p w:rsidR="00C9550B" w:rsidRDefault="00883F8D">
      <w:pPr>
        <w:spacing w:before="91"/>
        <w:ind w:left="168"/>
        <w:rPr>
          <w:sz w:val="24"/>
          <w:szCs w:val="24"/>
        </w:rPr>
      </w:pPr>
      <w:r>
        <w:rPr>
          <w:sz w:val="24"/>
          <w:szCs w:val="24"/>
        </w:rPr>
        <w:t>import org.snmp4j.smi.GenericAddress;</w:t>
      </w:r>
    </w:p>
    <w:p w:rsidR="00C9550B" w:rsidRDefault="00883F8D">
      <w:pPr>
        <w:spacing w:before="60"/>
        <w:ind w:left="168"/>
        <w:rPr>
          <w:sz w:val="24"/>
          <w:szCs w:val="24"/>
        </w:rPr>
      </w:pPr>
      <w:r>
        <w:rPr>
          <w:sz w:val="24"/>
          <w:szCs w:val="24"/>
        </w:rPr>
        <w:t>import org.snmp4j.smi.OID;</w:t>
      </w:r>
    </w:p>
    <w:p w:rsidR="00C9550B" w:rsidRDefault="00883F8D">
      <w:pPr>
        <w:spacing w:before="89"/>
        <w:ind w:left="168"/>
        <w:rPr>
          <w:sz w:val="24"/>
          <w:szCs w:val="24"/>
        </w:rPr>
      </w:pPr>
      <w:r>
        <w:rPr>
          <w:sz w:val="24"/>
          <w:szCs w:val="24"/>
        </w:rPr>
        <w:t>import org.snmp4j.smi.OctetString;</w:t>
      </w:r>
    </w:p>
    <w:p w:rsidR="00C9550B" w:rsidRDefault="00883F8D">
      <w:pPr>
        <w:spacing w:before="60"/>
        <w:ind w:left="168"/>
        <w:rPr>
          <w:sz w:val="24"/>
          <w:szCs w:val="24"/>
        </w:rPr>
      </w:pPr>
      <w:r>
        <w:rPr>
          <w:sz w:val="24"/>
          <w:szCs w:val="24"/>
        </w:rPr>
        <w:t>import org.snmp4j.smi.VariableBinding;</w:t>
      </w:r>
    </w:p>
    <w:p w:rsidR="00C9550B" w:rsidRDefault="00883F8D">
      <w:pPr>
        <w:spacing w:before="91"/>
        <w:ind w:left="168"/>
        <w:rPr>
          <w:sz w:val="24"/>
          <w:szCs w:val="24"/>
        </w:rPr>
      </w:pPr>
      <w:r>
        <w:rPr>
          <w:sz w:val="24"/>
          <w:szCs w:val="24"/>
        </w:rPr>
        <w:t>import org.snmp4j.transport.DefaultUdpTransportMapping;</w:t>
      </w:r>
    </w:p>
    <w:p w:rsidR="00C9550B" w:rsidRDefault="00C9550B">
      <w:pPr>
        <w:spacing w:before="9" w:line="140" w:lineRule="exact"/>
        <w:rPr>
          <w:sz w:val="14"/>
          <w:szCs w:val="14"/>
        </w:rPr>
      </w:pPr>
    </w:p>
    <w:p w:rsidR="00C9550B" w:rsidRDefault="00883F8D">
      <w:pPr>
        <w:ind w:left="168"/>
        <w:rPr>
          <w:sz w:val="24"/>
          <w:szCs w:val="24"/>
        </w:rPr>
      </w:pPr>
      <w:r>
        <w:rPr>
          <w:sz w:val="24"/>
          <w:szCs w:val="24"/>
        </w:rPr>
        <w:t>public class SNMPManager {</w:t>
      </w:r>
    </w:p>
    <w:p w:rsidR="00C9550B" w:rsidRDefault="00C9550B">
      <w:pPr>
        <w:spacing w:before="3" w:line="160" w:lineRule="exact"/>
        <w:rPr>
          <w:sz w:val="17"/>
          <w:szCs w:val="17"/>
        </w:rPr>
      </w:pPr>
    </w:p>
    <w:p w:rsidR="00C9550B" w:rsidRDefault="00C9550B">
      <w:pPr>
        <w:spacing w:line="200" w:lineRule="exact"/>
      </w:pPr>
    </w:p>
    <w:p w:rsidR="00C9550B" w:rsidRDefault="00883F8D">
      <w:pPr>
        <w:spacing w:line="320" w:lineRule="atLeast"/>
        <w:ind w:left="400" w:right="6678"/>
        <w:rPr>
          <w:sz w:val="24"/>
          <w:szCs w:val="24"/>
        </w:rPr>
      </w:pPr>
      <w:r>
        <w:rPr>
          <w:sz w:val="24"/>
          <w:szCs w:val="24"/>
        </w:rPr>
        <w:t>Snmp snmp = null; String address = null;</w:t>
      </w:r>
    </w:p>
    <w:p w:rsidR="00C9550B" w:rsidRDefault="00C9550B">
      <w:pPr>
        <w:spacing w:before="11" w:line="200" w:lineRule="exact"/>
      </w:pPr>
    </w:p>
    <w:p w:rsidR="00C9550B" w:rsidRDefault="00883F8D">
      <w:pPr>
        <w:spacing w:before="29"/>
        <w:ind w:left="400"/>
        <w:rPr>
          <w:sz w:val="24"/>
          <w:szCs w:val="24"/>
        </w:rPr>
      </w:pPr>
      <w:r>
        <w:rPr>
          <w:sz w:val="24"/>
          <w:szCs w:val="24"/>
        </w:rPr>
        <w:t>* Constructor</w:t>
      </w:r>
    </w:p>
    <w:p w:rsidR="00C9550B" w:rsidRDefault="00883F8D">
      <w:pPr>
        <w:spacing w:before="60"/>
        <w:ind w:left="400" w:right="7740"/>
        <w:rPr>
          <w:sz w:val="24"/>
          <w:szCs w:val="24"/>
        </w:rPr>
      </w:pPr>
      <w:r>
        <w:rPr>
          <w:sz w:val="24"/>
          <w:szCs w:val="24"/>
        </w:rPr>
        <w:t>* @param add</w:t>
      </w:r>
    </w:p>
    <w:p w:rsidR="00C9550B" w:rsidRDefault="00883F8D">
      <w:pPr>
        <w:spacing w:before="89" w:line="260" w:lineRule="exact"/>
        <w:ind w:left="168"/>
        <w:rPr>
          <w:sz w:val="24"/>
          <w:szCs w:val="24"/>
        </w:rPr>
      </w:pPr>
      <w:r>
        <w:rPr>
          <w:position w:val="-1"/>
          <w:sz w:val="24"/>
          <w:szCs w:val="24"/>
        </w:rPr>
        <w:t>*/</w:t>
      </w:r>
    </w:p>
    <w:p w:rsidR="00C9550B" w:rsidRDefault="00C9550B">
      <w:pPr>
        <w:spacing w:before="5" w:line="120" w:lineRule="exact"/>
        <w:rPr>
          <w:sz w:val="13"/>
          <w:szCs w:val="13"/>
        </w:rPr>
      </w:pPr>
    </w:p>
    <w:p w:rsidR="00C9550B" w:rsidRDefault="00C9550B">
      <w:pPr>
        <w:spacing w:line="200" w:lineRule="exact"/>
      </w:pPr>
    </w:p>
    <w:p w:rsidR="00C9550B" w:rsidRDefault="00BD7BB8">
      <w:pPr>
        <w:spacing w:before="29"/>
        <w:ind w:left="3583" w:right="3203"/>
        <w:jc w:val="center"/>
        <w:rPr>
          <w:sz w:val="24"/>
          <w:szCs w:val="24"/>
        </w:rPr>
        <w:sectPr w:rsidR="00C9550B">
          <w:pgSz w:w="12240" w:h="15840"/>
          <w:pgMar w:top="600" w:right="1720" w:bottom="280" w:left="1340" w:header="720" w:footer="720" w:gutter="0"/>
          <w:cols w:space="720"/>
        </w:sectPr>
      </w:pPr>
      <w:hyperlink r:id="rId66">
        <w:r w:rsidR="00883F8D">
          <w:rPr>
            <w:color w:val="0000FF"/>
            <w:sz w:val="24"/>
            <w:szCs w:val="24"/>
          </w:rPr>
          <w:t>cs6411</w:t>
        </w:r>
      </w:hyperlink>
    </w:p>
    <w:p w:rsidR="00C9550B" w:rsidRDefault="00883F8D">
      <w:pPr>
        <w:spacing w:before="72"/>
        <w:ind w:left="108" w:right="-56"/>
        <w:rPr>
          <w:sz w:val="24"/>
          <w:szCs w:val="24"/>
        </w:rPr>
      </w:pPr>
      <w:r>
        <w:rPr>
          <w:sz w:val="24"/>
          <w:szCs w:val="24"/>
        </w:rPr>
        <w:lastRenderedPageBreak/>
        <w:t>public SNMPManager(String add)</w:t>
      </w:r>
    </w:p>
    <w:p w:rsidR="00C9550B" w:rsidRDefault="00883F8D">
      <w:pPr>
        <w:spacing w:before="89"/>
        <w:ind w:left="108"/>
        <w:rPr>
          <w:sz w:val="24"/>
          <w:szCs w:val="24"/>
        </w:rPr>
      </w:pPr>
      <w:r>
        <w:rPr>
          <w:sz w:val="24"/>
          <w:szCs w:val="24"/>
        </w:rPr>
        <w:t>{</w:t>
      </w:r>
    </w:p>
    <w:p w:rsidR="00C9550B" w:rsidRDefault="00883F8D">
      <w:pPr>
        <w:spacing w:before="60" w:line="260" w:lineRule="exact"/>
        <w:ind w:left="108"/>
        <w:rPr>
          <w:sz w:val="24"/>
          <w:szCs w:val="24"/>
        </w:rPr>
      </w:pPr>
      <w:r>
        <w:rPr>
          <w:position w:val="-1"/>
          <w:sz w:val="24"/>
          <w:szCs w:val="24"/>
        </w:rPr>
        <w:t>address = add;</w:t>
      </w:r>
    </w:p>
    <w:p w:rsidR="00C9550B" w:rsidRDefault="00883F8D">
      <w:pPr>
        <w:spacing w:before="82"/>
        <w:rPr>
          <w:sz w:val="24"/>
          <w:szCs w:val="24"/>
        </w:rPr>
        <w:sectPr w:rsidR="00C9550B">
          <w:pgSz w:w="12240" w:h="15840"/>
          <w:pgMar w:top="580" w:right="1720" w:bottom="280" w:left="1400" w:header="720" w:footer="720" w:gutter="0"/>
          <w:cols w:num="2" w:space="720" w:equalWidth="0">
            <w:col w:w="3424" w:space="137"/>
            <w:col w:w="5559"/>
          </w:cols>
        </w:sectPr>
      </w:pPr>
      <w:r>
        <w:br w:type="column"/>
      </w:r>
      <w:hyperlink r:id="rId67">
        <w:r>
          <w:rPr>
            <w:color w:val="0000FF"/>
            <w:sz w:val="24"/>
            <w:szCs w:val="24"/>
          </w:rPr>
          <w:t>cs6411</w:t>
        </w:r>
      </w:hyperlink>
    </w:p>
    <w:p w:rsidR="00C9550B" w:rsidRDefault="00BD7BB8">
      <w:pPr>
        <w:spacing w:before="16" w:line="200" w:lineRule="exact"/>
      </w:pPr>
      <w:r>
        <w:lastRenderedPageBreak/>
        <w:pict>
          <v:group id="_x0000_s1081" style="position:absolute;margin-left:23.95pt;margin-top:23.7pt;width:564.2pt;height:744.7pt;z-index:-2407;mso-position-horizontal-relative:page;mso-position-vertical-relative:page" coordorigin="479,474" coordsize="11284,14894">
            <v:shape id="_x0000_s1085" style="position:absolute;left:490;top:485;width:11263;height:0" coordorigin="490,485" coordsize="11263,0" path="m490,485r11263,e" filled="f" strokeweight=".58pt">
              <v:path arrowok="t"/>
            </v:shape>
            <v:shape id="_x0000_s1084" style="position:absolute;left:485;top:480;width:0;height:14882" coordorigin="485,480" coordsize="0,14882" path="m485,480r,14882e" filled="f" strokeweight=".58pt">
              <v:path arrowok="t"/>
            </v:shape>
            <v:shape id="_x0000_s1083" style="position:absolute;left:11758;top:480;width:0;height:14882" coordorigin="11758,480" coordsize="0,14882" path="m11758,480r,14882e" filled="f" strokeweight=".58pt">
              <v:path arrowok="t"/>
            </v:shape>
            <v:shape id="_x0000_s1082" style="position:absolute;left:490;top:15358;width:11263;height:0" coordorigin="490,15358" coordsize="11263,0" path="m490,15358r11263,e" filled="f" strokeweight=".58pt">
              <v:path arrowok="t"/>
            </v:shape>
            <w10:wrap anchorx="page" anchory="page"/>
          </v:group>
        </w:pict>
      </w:r>
    </w:p>
    <w:p w:rsidR="00C9550B" w:rsidRDefault="00883F8D">
      <w:pPr>
        <w:spacing w:before="29"/>
        <w:ind w:left="108"/>
        <w:rPr>
          <w:sz w:val="24"/>
          <w:szCs w:val="24"/>
        </w:rPr>
      </w:pPr>
      <w:r>
        <w:rPr>
          <w:sz w:val="24"/>
          <w:szCs w:val="24"/>
        </w:rPr>
        <w:t>public static void main(String[] args) throws IOException {</w:t>
      </w:r>
    </w:p>
    <w:p w:rsidR="00C9550B" w:rsidRDefault="00883F8D">
      <w:pPr>
        <w:spacing w:before="60"/>
        <w:ind w:left="108"/>
        <w:rPr>
          <w:sz w:val="24"/>
          <w:szCs w:val="24"/>
        </w:rPr>
      </w:pPr>
      <w:r>
        <w:rPr>
          <w:sz w:val="24"/>
          <w:szCs w:val="24"/>
        </w:rPr>
        <w:t>/**</w:t>
      </w:r>
    </w:p>
    <w:p w:rsidR="00C9550B" w:rsidRDefault="00883F8D">
      <w:pPr>
        <w:spacing w:before="91"/>
        <w:ind w:left="108"/>
        <w:rPr>
          <w:sz w:val="24"/>
          <w:szCs w:val="24"/>
        </w:rPr>
      </w:pPr>
      <w:r>
        <w:rPr>
          <w:sz w:val="24"/>
          <w:szCs w:val="24"/>
        </w:rPr>
        <w:t>* Port 161 is used for Read and Other operations</w:t>
      </w:r>
    </w:p>
    <w:p w:rsidR="00C9550B" w:rsidRDefault="00883F8D">
      <w:pPr>
        <w:spacing w:before="60"/>
        <w:ind w:left="108"/>
        <w:rPr>
          <w:sz w:val="24"/>
          <w:szCs w:val="24"/>
        </w:rPr>
      </w:pPr>
      <w:r>
        <w:rPr>
          <w:sz w:val="24"/>
          <w:szCs w:val="24"/>
        </w:rPr>
        <w:t>* Port 162 is used for the trap generation</w:t>
      </w:r>
    </w:p>
    <w:p w:rsidR="00C9550B" w:rsidRDefault="00883F8D">
      <w:pPr>
        <w:spacing w:before="89"/>
        <w:ind w:left="340"/>
        <w:rPr>
          <w:sz w:val="24"/>
          <w:szCs w:val="24"/>
        </w:rPr>
      </w:pPr>
      <w:r>
        <w:rPr>
          <w:sz w:val="24"/>
          <w:szCs w:val="24"/>
        </w:rPr>
        <w:t>*/</w:t>
      </w:r>
    </w:p>
    <w:p w:rsidR="00C9550B" w:rsidRDefault="00883F8D">
      <w:pPr>
        <w:spacing w:before="60"/>
        <w:ind w:left="340"/>
        <w:rPr>
          <w:sz w:val="24"/>
          <w:szCs w:val="24"/>
        </w:rPr>
      </w:pPr>
      <w:r>
        <w:rPr>
          <w:sz w:val="24"/>
          <w:szCs w:val="24"/>
        </w:rPr>
        <w:t>SNMPManager client = new SNMPManager("udp:127.0.0.1/161");</w:t>
      </w:r>
    </w:p>
    <w:p w:rsidR="00C9550B" w:rsidRDefault="00883F8D">
      <w:pPr>
        <w:spacing w:before="91"/>
        <w:ind w:left="108"/>
        <w:rPr>
          <w:sz w:val="24"/>
          <w:szCs w:val="24"/>
        </w:rPr>
      </w:pPr>
      <w:r>
        <w:rPr>
          <w:sz w:val="24"/>
          <w:szCs w:val="24"/>
        </w:rPr>
        <w:t>client.start();</w:t>
      </w:r>
    </w:p>
    <w:p w:rsidR="00C9550B" w:rsidRDefault="00883F8D">
      <w:pPr>
        <w:spacing w:before="60"/>
        <w:ind w:left="108"/>
        <w:rPr>
          <w:sz w:val="24"/>
          <w:szCs w:val="24"/>
        </w:rPr>
      </w:pPr>
      <w:r>
        <w:rPr>
          <w:sz w:val="24"/>
          <w:szCs w:val="24"/>
        </w:rPr>
        <w:t>/**</w:t>
      </w:r>
    </w:p>
    <w:p w:rsidR="00C9550B" w:rsidRDefault="00883F8D">
      <w:pPr>
        <w:spacing w:before="89"/>
        <w:ind w:left="108"/>
        <w:rPr>
          <w:sz w:val="24"/>
          <w:szCs w:val="24"/>
        </w:rPr>
      </w:pPr>
      <w:r>
        <w:rPr>
          <w:sz w:val="24"/>
          <w:szCs w:val="24"/>
        </w:rPr>
        <w:t>* OID - .1.3.6.1.2.1.1.1.0 =&gt; SysDec</w:t>
      </w:r>
    </w:p>
    <w:p w:rsidR="00C9550B" w:rsidRDefault="00883F8D">
      <w:pPr>
        <w:spacing w:before="60"/>
        <w:ind w:left="108"/>
        <w:rPr>
          <w:sz w:val="24"/>
          <w:szCs w:val="24"/>
        </w:rPr>
      </w:pPr>
      <w:r>
        <w:rPr>
          <w:sz w:val="24"/>
          <w:szCs w:val="24"/>
        </w:rPr>
        <w:t>* OID - .1.3.6.1.2.1.1.5.0 =&gt; SysName</w:t>
      </w:r>
    </w:p>
    <w:p w:rsidR="00C9550B" w:rsidRDefault="00883F8D">
      <w:pPr>
        <w:spacing w:before="91"/>
        <w:ind w:left="340"/>
        <w:rPr>
          <w:sz w:val="24"/>
          <w:szCs w:val="24"/>
        </w:rPr>
      </w:pPr>
      <w:r>
        <w:rPr>
          <w:sz w:val="24"/>
          <w:szCs w:val="24"/>
        </w:rPr>
        <w:t>* =&gt; MIB explorer will be usefull here, as discussed in previous article</w:t>
      </w:r>
    </w:p>
    <w:p w:rsidR="00C9550B" w:rsidRDefault="00883F8D">
      <w:pPr>
        <w:spacing w:before="60"/>
        <w:ind w:left="340"/>
        <w:rPr>
          <w:sz w:val="24"/>
          <w:szCs w:val="24"/>
        </w:rPr>
      </w:pPr>
      <w:r>
        <w:rPr>
          <w:sz w:val="24"/>
          <w:szCs w:val="24"/>
        </w:rPr>
        <w:t>*/</w:t>
      </w:r>
    </w:p>
    <w:p w:rsidR="00C9550B" w:rsidRDefault="00883F8D">
      <w:pPr>
        <w:spacing w:before="89" w:line="292" w:lineRule="auto"/>
        <w:ind w:left="108" w:right="2379"/>
        <w:rPr>
          <w:sz w:val="24"/>
          <w:szCs w:val="24"/>
        </w:rPr>
      </w:pPr>
      <w:r>
        <w:rPr>
          <w:sz w:val="24"/>
          <w:szCs w:val="24"/>
        </w:rPr>
        <w:t>String sysDescr = client.getAsString(new OID(".1.3.6.1.2.1.1.1.0")); System.out.println(sysDescr);</w:t>
      </w:r>
    </w:p>
    <w:p w:rsidR="00C9550B" w:rsidRDefault="00883F8D">
      <w:pPr>
        <w:spacing w:before="33"/>
        <w:ind w:left="108"/>
        <w:rPr>
          <w:sz w:val="24"/>
          <w:szCs w:val="24"/>
        </w:rPr>
      </w:pPr>
      <w:r>
        <w:rPr>
          <w:sz w:val="24"/>
          <w:szCs w:val="24"/>
        </w:rPr>
        <w:t>}</w:t>
      </w:r>
    </w:p>
    <w:p w:rsidR="00C9550B" w:rsidRDefault="00C9550B">
      <w:pPr>
        <w:spacing w:line="200" w:lineRule="exact"/>
      </w:pPr>
    </w:p>
    <w:p w:rsidR="00C9550B" w:rsidRDefault="00C9550B">
      <w:pPr>
        <w:spacing w:before="5" w:line="220" w:lineRule="exact"/>
        <w:rPr>
          <w:sz w:val="22"/>
          <w:szCs w:val="22"/>
        </w:rPr>
      </w:pPr>
    </w:p>
    <w:p w:rsidR="00C9550B" w:rsidRDefault="00883F8D">
      <w:pPr>
        <w:ind w:left="340"/>
        <w:rPr>
          <w:sz w:val="24"/>
          <w:szCs w:val="24"/>
        </w:rPr>
      </w:pPr>
      <w:r>
        <w:rPr>
          <w:sz w:val="24"/>
          <w:szCs w:val="24"/>
        </w:rPr>
        <w:t>/**</w:t>
      </w:r>
    </w:p>
    <w:p w:rsidR="00C9550B" w:rsidRDefault="00C9550B">
      <w:pPr>
        <w:spacing w:before="1" w:line="140" w:lineRule="exact"/>
        <w:rPr>
          <w:sz w:val="15"/>
          <w:szCs w:val="15"/>
        </w:rPr>
      </w:pPr>
    </w:p>
    <w:p w:rsidR="00C9550B" w:rsidRDefault="00883F8D">
      <w:pPr>
        <w:ind w:left="108"/>
        <w:rPr>
          <w:sz w:val="24"/>
          <w:szCs w:val="24"/>
        </w:rPr>
      </w:pPr>
      <w:r>
        <w:rPr>
          <w:sz w:val="24"/>
          <w:szCs w:val="24"/>
        </w:rPr>
        <w:t>* get any answers because the communication is asynchronous</w:t>
      </w:r>
    </w:p>
    <w:p w:rsidR="00C9550B" w:rsidRDefault="00883F8D">
      <w:pPr>
        <w:spacing w:before="60"/>
        <w:ind w:left="108"/>
        <w:rPr>
          <w:sz w:val="24"/>
          <w:szCs w:val="24"/>
        </w:rPr>
      </w:pPr>
      <w:r>
        <w:rPr>
          <w:sz w:val="24"/>
          <w:szCs w:val="24"/>
        </w:rPr>
        <w:t>* and the listen() method listens for answers.</w:t>
      </w:r>
    </w:p>
    <w:p w:rsidR="00C9550B" w:rsidRDefault="00883F8D">
      <w:pPr>
        <w:spacing w:before="89"/>
        <w:ind w:left="108"/>
        <w:rPr>
          <w:sz w:val="24"/>
          <w:szCs w:val="24"/>
        </w:rPr>
      </w:pPr>
      <w:r>
        <w:rPr>
          <w:sz w:val="24"/>
          <w:szCs w:val="24"/>
        </w:rPr>
        <w:t>* @throws IOException</w:t>
      </w:r>
    </w:p>
    <w:p w:rsidR="00C9550B" w:rsidRDefault="00883F8D">
      <w:pPr>
        <w:spacing w:before="60" w:line="260" w:lineRule="exact"/>
        <w:ind w:left="108"/>
        <w:rPr>
          <w:sz w:val="24"/>
          <w:szCs w:val="24"/>
        </w:rPr>
      </w:pPr>
      <w:r>
        <w:rPr>
          <w:position w:val="-1"/>
          <w:sz w:val="24"/>
          <w:szCs w:val="24"/>
        </w:rPr>
        <w:t>*/</w:t>
      </w:r>
    </w:p>
    <w:p w:rsidR="00C9550B" w:rsidRDefault="00883F8D">
      <w:pPr>
        <w:spacing w:before="96"/>
        <w:ind w:left="340"/>
        <w:rPr>
          <w:sz w:val="24"/>
          <w:szCs w:val="24"/>
        </w:rPr>
      </w:pPr>
      <w:r>
        <w:rPr>
          <w:sz w:val="24"/>
          <w:szCs w:val="24"/>
        </w:rPr>
        <w:t>private void start() throws IOException {</w:t>
      </w:r>
    </w:p>
    <w:p w:rsidR="00C9550B" w:rsidRDefault="00883F8D">
      <w:pPr>
        <w:spacing w:before="60"/>
        <w:ind w:left="340"/>
        <w:rPr>
          <w:sz w:val="24"/>
          <w:szCs w:val="24"/>
        </w:rPr>
      </w:pPr>
      <w:r>
        <w:rPr>
          <w:sz w:val="24"/>
          <w:szCs w:val="24"/>
        </w:rPr>
        <w:t>TransportMapping transport = new DefaultUdpTransportMapping();</w:t>
      </w:r>
    </w:p>
    <w:p w:rsidR="00C9550B" w:rsidRDefault="00883F8D">
      <w:pPr>
        <w:spacing w:before="89"/>
        <w:ind w:left="108"/>
        <w:rPr>
          <w:sz w:val="24"/>
          <w:szCs w:val="24"/>
        </w:rPr>
      </w:pPr>
      <w:r>
        <w:rPr>
          <w:sz w:val="24"/>
          <w:szCs w:val="24"/>
        </w:rPr>
        <w:t>snmp = new</w:t>
      </w:r>
    </w:p>
    <w:p w:rsidR="00C9550B" w:rsidRDefault="00883F8D">
      <w:pPr>
        <w:ind w:left="108"/>
        <w:rPr>
          <w:sz w:val="24"/>
          <w:szCs w:val="24"/>
        </w:rPr>
      </w:pPr>
      <w:r>
        <w:rPr>
          <w:sz w:val="24"/>
          <w:szCs w:val="24"/>
        </w:rPr>
        <w:t>Snmp(transport);</w:t>
      </w:r>
    </w:p>
    <w:p w:rsidR="00C9550B" w:rsidRDefault="00883F8D">
      <w:pPr>
        <w:spacing w:before="60"/>
        <w:ind w:left="108"/>
        <w:rPr>
          <w:sz w:val="24"/>
          <w:szCs w:val="24"/>
        </w:rPr>
      </w:pPr>
      <w:r>
        <w:rPr>
          <w:sz w:val="24"/>
          <w:szCs w:val="24"/>
        </w:rPr>
        <w:t>// Do not forget this line!</w:t>
      </w:r>
    </w:p>
    <w:p w:rsidR="00C9550B" w:rsidRDefault="00883F8D">
      <w:pPr>
        <w:spacing w:before="91"/>
        <w:ind w:left="108"/>
        <w:rPr>
          <w:sz w:val="24"/>
          <w:szCs w:val="24"/>
        </w:rPr>
      </w:pPr>
      <w:r>
        <w:rPr>
          <w:sz w:val="24"/>
          <w:szCs w:val="24"/>
        </w:rPr>
        <w:t>transport.listen();</w:t>
      </w:r>
    </w:p>
    <w:p w:rsidR="00C9550B" w:rsidRDefault="00883F8D">
      <w:pPr>
        <w:spacing w:before="60"/>
        <w:ind w:left="108"/>
        <w:rPr>
          <w:sz w:val="24"/>
          <w:szCs w:val="24"/>
        </w:rPr>
      </w:pPr>
      <w:r>
        <w:rPr>
          <w:sz w:val="24"/>
          <w:szCs w:val="24"/>
        </w:rPr>
        <w:t>}</w:t>
      </w:r>
    </w:p>
    <w:p w:rsidR="00C9550B" w:rsidRDefault="00C9550B">
      <w:pPr>
        <w:spacing w:line="200" w:lineRule="exact"/>
      </w:pPr>
    </w:p>
    <w:p w:rsidR="00C9550B" w:rsidRDefault="00C9550B">
      <w:pPr>
        <w:spacing w:before="5" w:line="220" w:lineRule="exact"/>
        <w:rPr>
          <w:sz w:val="22"/>
          <w:szCs w:val="22"/>
        </w:rPr>
      </w:pPr>
    </w:p>
    <w:p w:rsidR="00C9550B" w:rsidRDefault="00883F8D">
      <w:pPr>
        <w:ind w:left="108"/>
        <w:rPr>
          <w:sz w:val="24"/>
          <w:szCs w:val="24"/>
        </w:rPr>
      </w:pPr>
      <w:r>
        <w:rPr>
          <w:sz w:val="24"/>
          <w:szCs w:val="24"/>
        </w:rPr>
        <w:t>/**</w:t>
      </w:r>
    </w:p>
    <w:p w:rsidR="00C9550B" w:rsidRDefault="00883F8D">
      <w:pPr>
        <w:spacing w:before="91"/>
        <w:ind w:left="108"/>
        <w:rPr>
          <w:sz w:val="24"/>
          <w:szCs w:val="24"/>
        </w:rPr>
      </w:pPr>
      <w:r>
        <w:rPr>
          <w:sz w:val="24"/>
          <w:szCs w:val="24"/>
        </w:rPr>
        <w:t>* Method which takes a single OID and returns the response from the agent as a String.</w:t>
      </w:r>
    </w:p>
    <w:p w:rsidR="00C9550B" w:rsidRDefault="00883F8D">
      <w:pPr>
        <w:spacing w:before="60"/>
        <w:ind w:left="108"/>
        <w:rPr>
          <w:sz w:val="24"/>
          <w:szCs w:val="24"/>
        </w:rPr>
      </w:pPr>
      <w:r>
        <w:rPr>
          <w:sz w:val="24"/>
          <w:szCs w:val="24"/>
        </w:rPr>
        <w:t>* @param oid</w:t>
      </w:r>
    </w:p>
    <w:p w:rsidR="00C9550B" w:rsidRDefault="00883F8D">
      <w:pPr>
        <w:spacing w:before="89"/>
        <w:ind w:left="108"/>
        <w:rPr>
          <w:sz w:val="24"/>
          <w:szCs w:val="24"/>
        </w:rPr>
      </w:pPr>
      <w:r>
        <w:rPr>
          <w:sz w:val="24"/>
          <w:szCs w:val="24"/>
        </w:rPr>
        <w:t>* @return</w:t>
      </w:r>
    </w:p>
    <w:p w:rsidR="00C9550B" w:rsidRDefault="00883F8D">
      <w:pPr>
        <w:spacing w:before="60"/>
        <w:ind w:left="108"/>
        <w:rPr>
          <w:sz w:val="24"/>
          <w:szCs w:val="24"/>
        </w:rPr>
      </w:pPr>
      <w:r>
        <w:rPr>
          <w:sz w:val="24"/>
          <w:szCs w:val="24"/>
        </w:rPr>
        <w:t>* @throws IOException</w:t>
      </w:r>
    </w:p>
    <w:p w:rsidR="00C9550B" w:rsidRDefault="00883F8D">
      <w:pPr>
        <w:spacing w:before="91"/>
        <w:ind w:left="108"/>
        <w:rPr>
          <w:sz w:val="24"/>
          <w:szCs w:val="24"/>
        </w:rPr>
      </w:pPr>
      <w:r>
        <w:rPr>
          <w:sz w:val="24"/>
          <w:szCs w:val="24"/>
        </w:rPr>
        <w:t>*/</w:t>
      </w:r>
    </w:p>
    <w:p w:rsidR="00C9550B" w:rsidRDefault="00883F8D">
      <w:pPr>
        <w:spacing w:before="60" w:line="260" w:lineRule="exact"/>
        <w:ind w:left="108"/>
        <w:rPr>
          <w:sz w:val="24"/>
          <w:szCs w:val="24"/>
        </w:rPr>
      </w:pPr>
      <w:r>
        <w:rPr>
          <w:position w:val="-1"/>
          <w:sz w:val="24"/>
          <w:szCs w:val="24"/>
        </w:rPr>
        <w:t>public String getAsString(OID oid) throws IOException {</w:t>
      </w:r>
    </w:p>
    <w:p w:rsidR="00C9550B" w:rsidRDefault="00C9550B">
      <w:pPr>
        <w:spacing w:line="200" w:lineRule="exact"/>
      </w:pPr>
    </w:p>
    <w:p w:rsidR="00C9550B" w:rsidRDefault="00C9550B">
      <w:pPr>
        <w:spacing w:before="2" w:line="200" w:lineRule="exact"/>
      </w:pPr>
    </w:p>
    <w:p w:rsidR="00C9550B" w:rsidRDefault="00BD7BB8">
      <w:pPr>
        <w:spacing w:before="29"/>
        <w:ind w:left="3523" w:right="3203"/>
        <w:jc w:val="center"/>
        <w:rPr>
          <w:sz w:val="24"/>
          <w:szCs w:val="24"/>
        </w:rPr>
        <w:sectPr w:rsidR="00C9550B">
          <w:type w:val="continuous"/>
          <w:pgSz w:w="12240" w:h="15840"/>
          <w:pgMar w:top="600" w:right="1720" w:bottom="280" w:left="1400" w:header="720" w:footer="720" w:gutter="0"/>
          <w:cols w:space="720"/>
        </w:sectPr>
      </w:pPr>
      <w:hyperlink r:id="rId68">
        <w:r w:rsidR="00883F8D">
          <w:rPr>
            <w:color w:val="0000FF"/>
            <w:sz w:val="24"/>
            <w:szCs w:val="24"/>
          </w:rPr>
          <w:t>cs6411</w:t>
        </w:r>
      </w:hyperlink>
    </w:p>
    <w:p w:rsidR="00C9550B" w:rsidRDefault="00BD7BB8">
      <w:pPr>
        <w:spacing w:before="66"/>
        <w:ind w:left="108"/>
        <w:rPr>
          <w:sz w:val="24"/>
          <w:szCs w:val="24"/>
        </w:rPr>
      </w:pPr>
      <w:r w:rsidRPr="00BD7BB8">
        <w:lastRenderedPageBreak/>
        <w:pict>
          <v:group id="_x0000_s1076" style="position:absolute;left:0;text-align:left;margin-left:23.95pt;margin-top:23.7pt;width:564.2pt;height:744.7pt;z-index:-2406;mso-position-horizontal-relative:page;mso-position-vertical-relative:page" coordorigin="479,474" coordsize="11284,14894">
            <v:shape id="_x0000_s1080" style="position:absolute;left:490;top:485;width:11263;height:0" coordorigin="490,485" coordsize="11263,0" path="m490,485r11263,e" filled="f" strokeweight=".58pt">
              <v:path arrowok="t"/>
            </v:shape>
            <v:shape id="_x0000_s1079" style="position:absolute;left:485;top:480;width:0;height:14882" coordorigin="485,480" coordsize="0,14882" path="m485,480r,14882e" filled="f" strokeweight=".58pt">
              <v:path arrowok="t"/>
            </v:shape>
            <v:shape id="_x0000_s1078" style="position:absolute;left:11758;top:480;width:0;height:14882" coordorigin="11758,480" coordsize="0,14882" path="m11758,480r,14882e" filled="f" strokeweight=".58pt">
              <v:path arrowok="t"/>
            </v:shape>
            <v:shape id="_x0000_s1077" style="position:absolute;left:490;top:15358;width:11263;height:0" coordorigin="490,15358" coordsize="11263,0" path="m490,15358r11263,e" filled="f" strokeweight=".58pt">
              <v:path arrowok="t"/>
            </v:shape>
            <w10:wrap anchorx="page" anchory="page"/>
          </v:group>
        </w:pict>
      </w:r>
      <w:r w:rsidR="00883F8D">
        <w:rPr>
          <w:sz w:val="24"/>
          <w:szCs w:val="24"/>
        </w:rPr>
        <w:t>ResponseEvent event = get(new OID</w:t>
      </w:r>
      <w:r w:rsidR="00883F8D">
        <w:rPr>
          <w:color w:val="0000FF"/>
          <w:sz w:val="24"/>
          <w:szCs w:val="24"/>
        </w:rPr>
        <w:t>w</w:t>
      </w:r>
      <w:r w:rsidR="00883F8D">
        <w:rPr>
          <w:color w:val="000000"/>
          <w:sz w:val="24"/>
          <w:szCs w:val="24"/>
        </w:rPr>
        <w:t>[</w:t>
      </w:r>
      <w:r w:rsidR="00883F8D">
        <w:rPr>
          <w:color w:val="0000FF"/>
          <w:sz w:val="24"/>
          <w:szCs w:val="24"/>
        </w:rPr>
        <w:t>w</w:t>
      </w:r>
      <w:r w:rsidR="00883F8D">
        <w:rPr>
          <w:color w:val="000000"/>
          <w:sz w:val="24"/>
          <w:szCs w:val="24"/>
        </w:rPr>
        <w:t>] {</w:t>
      </w:r>
      <w:r w:rsidR="00883F8D">
        <w:rPr>
          <w:color w:val="0000FF"/>
          <w:sz w:val="24"/>
          <w:szCs w:val="24"/>
        </w:rPr>
        <w:t>w</w:t>
      </w:r>
      <w:r w:rsidR="00883F8D">
        <w:rPr>
          <w:color w:val="000000"/>
          <w:sz w:val="24"/>
          <w:szCs w:val="24"/>
        </w:rPr>
        <w:t>o</w:t>
      </w:r>
      <w:r w:rsidR="00883F8D">
        <w:rPr>
          <w:color w:val="0000FF"/>
          <w:sz w:val="24"/>
          <w:szCs w:val="24"/>
        </w:rPr>
        <w:t>.v</w:t>
      </w:r>
      <w:r w:rsidR="00883F8D">
        <w:rPr>
          <w:color w:val="000000"/>
          <w:sz w:val="24"/>
          <w:szCs w:val="24"/>
        </w:rPr>
        <w:t>i</w:t>
      </w:r>
      <w:r w:rsidR="00883F8D">
        <w:rPr>
          <w:color w:val="0000FF"/>
          <w:sz w:val="24"/>
          <w:szCs w:val="24"/>
        </w:rPr>
        <w:t>i</w:t>
      </w:r>
      <w:r w:rsidR="00883F8D">
        <w:rPr>
          <w:color w:val="000000"/>
          <w:sz w:val="24"/>
          <w:szCs w:val="24"/>
        </w:rPr>
        <w:t>d</w:t>
      </w:r>
      <w:r w:rsidR="00883F8D">
        <w:rPr>
          <w:color w:val="0000FF"/>
          <w:sz w:val="24"/>
          <w:szCs w:val="24"/>
        </w:rPr>
        <w:t>d</w:t>
      </w:r>
      <w:r w:rsidR="00883F8D">
        <w:rPr>
          <w:color w:val="000000"/>
          <w:sz w:val="24"/>
          <w:szCs w:val="24"/>
        </w:rPr>
        <w:t>}</w:t>
      </w:r>
      <w:r w:rsidR="00883F8D">
        <w:rPr>
          <w:color w:val="0000FF"/>
          <w:sz w:val="24"/>
          <w:szCs w:val="24"/>
        </w:rPr>
        <w:t>y</w:t>
      </w:r>
      <w:r w:rsidR="00883F8D">
        <w:rPr>
          <w:color w:val="000000"/>
          <w:sz w:val="24"/>
          <w:szCs w:val="24"/>
        </w:rPr>
        <w:t>)</w:t>
      </w:r>
      <w:r w:rsidR="00883F8D">
        <w:rPr>
          <w:color w:val="0000FF"/>
          <w:sz w:val="24"/>
          <w:szCs w:val="24"/>
        </w:rPr>
        <w:t>a</w:t>
      </w:r>
      <w:r w:rsidR="00883F8D">
        <w:rPr>
          <w:color w:val="000000"/>
          <w:sz w:val="24"/>
          <w:szCs w:val="24"/>
        </w:rPr>
        <w:t>;</w:t>
      </w:r>
      <w:r w:rsidR="00883F8D">
        <w:rPr>
          <w:color w:val="0000FF"/>
          <w:sz w:val="24"/>
          <w:szCs w:val="24"/>
        </w:rPr>
        <w:t>rthiplus.com</w:t>
      </w:r>
    </w:p>
    <w:p w:rsidR="00C9550B" w:rsidRDefault="00883F8D">
      <w:pPr>
        <w:spacing w:before="60"/>
        <w:ind w:left="108"/>
        <w:rPr>
          <w:sz w:val="24"/>
          <w:szCs w:val="24"/>
        </w:rPr>
      </w:pPr>
      <w:r>
        <w:rPr>
          <w:sz w:val="24"/>
          <w:szCs w:val="24"/>
        </w:rPr>
        <w:t>return event.getResponse().get(0).getVariable().toString();</w:t>
      </w:r>
    </w:p>
    <w:p w:rsidR="00C9550B" w:rsidRDefault="00883F8D">
      <w:pPr>
        <w:spacing w:before="91"/>
        <w:ind w:left="108"/>
        <w:rPr>
          <w:sz w:val="24"/>
          <w:szCs w:val="24"/>
        </w:rPr>
      </w:pPr>
      <w:r>
        <w:rPr>
          <w:sz w:val="24"/>
          <w:szCs w:val="24"/>
        </w:rPr>
        <w:t>}</w:t>
      </w:r>
    </w:p>
    <w:p w:rsidR="00C9550B" w:rsidRDefault="00C9550B">
      <w:pPr>
        <w:spacing w:before="9" w:line="140" w:lineRule="exact"/>
        <w:rPr>
          <w:sz w:val="14"/>
          <w:szCs w:val="14"/>
        </w:rPr>
      </w:pPr>
    </w:p>
    <w:p w:rsidR="00C9550B" w:rsidRDefault="00883F8D">
      <w:pPr>
        <w:ind w:left="108"/>
        <w:rPr>
          <w:sz w:val="24"/>
          <w:szCs w:val="24"/>
        </w:rPr>
      </w:pPr>
      <w:r>
        <w:rPr>
          <w:sz w:val="24"/>
          <w:szCs w:val="24"/>
        </w:rPr>
        <w:t>/**</w:t>
      </w:r>
    </w:p>
    <w:p w:rsidR="00C9550B" w:rsidRDefault="00883F8D">
      <w:pPr>
        <w:spacing w:before="60"/>
        <w:ind w:left="108"/>
        <w:rPr>
          <w:sz w:val="24"/>
          <w:szCs w:val="24"/>
        </w:rPr>
      </w:pPr>
      <w:r>
        <w:rPr>
          <w:sz w:val="24"/>
          <w:szCs w:val="24"/>
        </w:rPr>
        <w:t>* This method is capable of handling multiple OIDs</w:t>
      </w:r>
    </w:p>
    <w:p w:rsidR="00C9550B" w:rsidRDefault="00883F8D">
      <w:pPr>
        <w:spacing w:before="91"/>
        <w:ind w:left="108"/>
        <w:rPr>
          <w:sz w:val="24"/>
          <w:szCs w:val="24"/>
        </w:rPr>
      </w:pPr>
      <w:r>
        <w:rPr>
          <w:sz w:val="24"/>
          <w:szCs w:val="24"/>
        </w:rPr>
        <w:t>* @param oids</w:t>
      </w:r>
    </w:p>
    <w:p w:rsidR="00C9550B" w:rsidRDefault="00883F8D">
      <w:pPr>
        <w:spacing w:before="60"/>
        <w:ind w:left="108"/>
        <w:rPr>
          <w:sz w:val="24"/>
          <w:szCs w:val="24"/>
        </w:rPr>
      </w:pPr>
      <w:r>
        <w:rPr>
          <w:sz w:val="24"/>
          <w:szCs w:val="24"/>
        </w:rPr>
        <w:t>* @return</w:t>
      </w:r>
    </w:p>
    <w:p w:rsidR="00C9550B" w:rsidRDefault="00883F8D">
      <w:pPr>
        <w:spacing w:before="89"/>
        <w:ind w:left="108"/>
        <w:rPr>
          <w:sz w:val="24"/>
          <w:szCs w:val="24"/>
        </w:rPr>
      </w:pPr>
      <w:r>
        <w:rPr>
          <w:sz w:val="24"/>
          <w:szCs w:val="24"/>
        </w:rPr>
        <w:t>* @throws IOException</w:t>
      </w:r>
    </w:p>
    <w:p w:rsidR="00C9550B" w:rsidRDefault="00883F8D">
      <w:pPr>
        <w:spacing w:before="60"/>
        <w:ind w:left="108"/>
        <w:rPr>
          <w:sz w:val="24"/>
          <w:szCs w:val="24"/>
        </w:rPr>
      </w:pPr>
      <w:r>
        <w:rPr>
          <w:sz w:val="24"/>
          <w:szCs w:val="24"/>
        </w:rPr>
        <w:t>*/</w:t>
      </w:r>
    </w:p>
    <w:p w:rsidR="00C9550B" w:rsidRDefault="00883F8D">
      <w:pPr>
        <w:spacing w:before="91" w:line="292" w:lineRule="auto"/>
        <w:ind w:left="108" w:right="3098"/>
        <w:rPr>
          <w:sz w:val="24"/>
          <w:szCs w:val="24"/>
        </w:rPr>
      </w:pPr>
      <w:r>
        <w:rPr>
          <w:sz w:val="24"/>
          <w:szCs w:val="24"/>
        </w:rPr>
        <w:t>public ResponseEvent get(OID oids[]) throws IOException { PDU pdu = new PDU();</w:t>
      </w:r>
    </w:p>
    <w:p w:rsidR="00C9550B" w:rsidRDefault="00883F8D">
      <w:pPr>
        <w:spacing w:before="31"/>
        <w:ind w:left="108"/>
        <w:rPr>
          <w:sz w:val="24"/>
          <w:szCs w:val="24"/>
        </w:rPr>
      </w:pPr>
      <w:r>
        <w:rPr>
          <w:sz w:val="24"/>
          <w:szCs w:val="24"/>
        </w:rPr>
        <w:t>for (OID oid : oids) {</w:t>
      </w:r>
    </w:p>
    <w:p w:rsidR="00C9550B" w:rsidRDefault="00883F8D">
      <w:pPr>
        <w:spacing w:before="60"/>
        <w:ind w:left="108"/>
        <w:rPr>
          <w:sz w:val="24"/>
          <w:szCs w:val="24"/>
        </w:rPr>
      </w:pPr>
      <w:r>
        <w:rPr>
          <w:sz w:val="24"/>
          <w:szCs w:val="24"/>
        </w:rPr>
        <w:t>pdu.add(new VariableBinding(oid));</w:t>
      </w:r>
    </w:p>
    <w:p w:rsidR="00C9550B" w:rsidRDefault="00883F8D">
      <w:pPr>
        <w:spacing w:before="91"/>
        <w:ind w:left="108"/>
        <w:rPr>
          <w:sz w:val="24"/>
          <w:szCs w:val="24"/>
        </w:rPr>
      </w:pPr>
      <w:r>
        <w:rPr>
          <w:sz w:val="24"/>
          <w:szCs w:val="24"/>
        </w:rPr>
        <w:t>}</w:t>
      </w:r>
    </w:p>
    <w:p w:rsidR="00C9550B" w:rsidRDefault="00883F8D">
      <w:pPr>
        <w:spacing w:before="60"/>
        <w:ind w:left="108"/>
        <w:rPr>
          <w:sz w:val="24"/>
          <w:szCs w:val="24"/>
        </w:rPr>
      </w:pPr>
      <w:r>
        <w:rPr>
          <w:sz w:val="24"/>
          <w:szCs w:val="24"/>
        </w:rPr>
        <w:t>pdu.setType(PDU.GET);</w:t>
      </w:r>
    </w:p>
    <w:p w:rsidR="00C9550B" w:rsidRDefault="00883F8D">
      <w:pPr>
        <w:spacing w:before="89"/>
        <w:ind w:left="108"/>
        <w:rPr>
          <w:sz w:val="24"/>
          <w:szCs w:val="24"/>
        </w:rPr>
      </w:pPr>
      <w:r>
        <w:rPr>
          <w:sz w:val="24"/>
          <w:szCs w:val="24"/>
        </w:rPr>
        <w:t>ResponseEvent event = snmp.send(pdu, getTarget(), null);</w:t>
      </w:r>
    </w:p>
    <w:p w:rsidR="00C9550B" w:rsidRDefault="00883F8D">
      <w:pPr>
        <w:spacing w:before="60"/>
        <w:ind w:left="108"/>
        <w:rPr>
          <w:sz w:val="24"/>
          <w:szCs w:val="24"/>
        </w:rPr>
      </w:pPr>
      <w:r>
        <w:rPr>
          <w:sz w:val="24"/>
          <w:szCs w:val="24"/>
        </w:rPr>
        <w:t>if(event != null) {</w:t>
      </w:r>
    </w:p>
    <w:p w:rsidR="00C9550B" w:rsidRDefault="00883F8D">
      <w:pPr>
        <w:spacing w:before="91"/>
        <w:ind w:left="108"/>
        <w:rPr>
          <w:sz w:val="24"/>
          <w:szCs w:val="24"/>
        </w:rPr>
      </w:pPr>
      <w:r>
        <w:rPr>
          <w:sz w:val="24"/>
          <w:szCs w:val="24"/>
        </w:rPr>
        <w:t>return event;</w:t>
      </w:r>
    </w:p>
    <w:p w:rsidR="00C9550B" w:rsidRDefault="00883F8D">
      <w:pPr>
        <w:spacing w:before="60"/>
        <w:ind w:left="108"/>
        <w:rPr>
          <w:sz w:val="24"/>
          <w:szCs w:val="24"/>
        </w:rPr>
      </w:pPr>
      <w:r>
        <w:rPr>
          <w:sz w:val="24"/>
          <w:szCs w:val="24"/>
        </w:rPr>
        <w:t>}</w:t>
      </w:r>
    </w:p>
    <w:p w:rsidR="00C9550B" w:rsidRDefault="00883F8D">
      <w:pPr>
        <w:spacing w:before="89"/>
        <w:ind w:left="108"/>
        <w:rPr>
          <w:sz w:val="24"/>
          <w:szCs w:val="24"/>
        </w:rPr>
      </w:pPr>
      <w:r>
        <w:rPr>
          <w:sz w:val="24"/>
          <w:szCs w:val="24"/>
        </w:rPr>
        <w:t>throw new RuntimeException("GET timed out");</w:t>
      </w:r>
    </w:p>
    <w:p w:rsidR="00C9550B" w:rsidRDefault="00883F8D">
      <w:pPr>
        <w:spacing w:before="60"/>
        <w:ind w:left="108"/>
        <w:rPr>
          <w:sz w:val="24"/>
          <w:szCs w:val="24"/>
        </w:rPr>
      </w:pPr>
      <w:r>
        <w:rPr>
          <w:sz w:val="24"/>
          <w:szCs w:val="24"/>
        </w:rPr>
        <w:t>}</w:t>
      </w:r>
    </w:p>
    <w:p w:rsidR="00C9550B" w:rsidRDefault="00C9550B">
      <w:pPr>
        <w:spacing w:before="1" w:line="140" w:lineRule="exact"/>
        <w:rPr>
          <w:sz w:val="15"/>
          <w:szCs w:val="15"/>
        </w:rPr>
      </w:pPr>
    </w:p>
    <w:p w:rsidR="00C9550B" w:rsidRDefault="00883F8D">
      <w:pPr>
        <w:ind w:left="108"/>
        <w:rPr>
          <w:sz w:val="24"/>
          <w:szCs w:val="24"/>
        </w:rPr>
      </w:pPr>
      <w:r>
        <w:rPr>
          <w:sz w:val="24"/>
          <w:szCs w:val="24"/>
        </w:rPr>
        <w:t>/**</w:t>
      </w:r>
    </w:p>
    <w:p w:rsidR="00C9550B" w:rsidRDefault="00883F8D">
      <w:pPr>
        <w:spacing w:before="89"/>
        <w:ind w:left="108"/>
        <w:rPr>
          <w:sz w:val="24"/>
          <w:szCs w:val="24"/>
        </w:rPr>
      </w:pPr>
      <w:r>
        <w:rPr>
          <w:sz w:val="24"/>
          <w:szCs w:val="24"/>
        </w:rPr>
        <w:t>* This method returns a Target, which contains information about</w:t>
      </w:r>
    </w:p>
    <w:p w:rsidR="00C9550B" w:rsidRDefault="00883F8D">
      <w:pPr>
        <w:spacing w:before="60"/>
        <w:ind w:left="108"/>
        <w:rPr>
          <w:sz w:val="24"/>
          <w:szCs w:val="24"/>
        </w:rPr>
      </w:pPr>
      <w:r>
        <w:rPr>
          <w:sz w:val="24"/>
          <w:szCs w:val="24"/>
        </w:rPr>
        <w:t>* where the data should be fetched and how.</w:t>
      </w:r>
    </w:p>
    <w:p w:rsidR="00C9550B" w:rsidRDefault="00883F8D">
      <w:pPr>
        <w:spacing w:before="91"/>
        <w:ind w:left="108"/>
        <w:rPr>
          <w:sz w:val="24"/>
          <w:szCs w:val="24"/>
        </w:rPr>
      </w:pPr>
      <w:r>
        <w:rPr>
          <w:sz w:val="24"/>
          <w:szCs w:val="24"/>
        </w:rPr>
        <w:t>* @return</w:t>
      </w:r>
    </w:p>
    <w:p w:rsidR="00C9550B" w:rsidRDefault="00883F8D">
      <w:pPr>
        <w:spacing w:before="60"/>
        <w:ind w:left="108"/>
        <w:rPr>
          <w:sz w:val="24"/>
          <w:szCs w:val="24"/>
        </w:rPr>
      </w:pPr>
      <w:r>
        <w:rPr>
          <w:sz w:val="24"/>
          <w:szCs w:val="24"/>
        </w:rPr>
        <w:t>*/</w:t>
      </w:r>
    </w:p>
    <w:p w:rsidR="00C9550B" w:rsidRDefault="00883F8D">
      <w:pPr>
        <w:spacing w:before="89"/>
        <w:ind w:left="108"/>
        <w:rPr>
          <w:sz w:val="24"/>
          <w:szCs w:val="24"/>
        </w:rPr>
      </w:pPr>
      <w:r>
        <w:rPr>
          <w:sz w:val="24"/>
          <w:szCs w:val="24"/>
        </w:rPr>
        <w:t>private Target getTarget() {</w:t>
      </w:r>
    </w:p>
    <w:p w:rsidR="00C9550B" w:rsidRDefault="00883F8D">
      <w:pPr>
        <w:spacing w:before="60" w:line="317" w:lineRule="auto"/>
        <w:ind w:left="108" w:right="3479"/>
        <w:rPr>
          <w:sz w:val="24"/>
          <w:szCs w:val="24"/>
        </w:rPr>
      </w:pPr>
      <w:r>
        <w:rPr>
          <w:sz w:val="24"/>
          <w:szCs w:val="24"/>
        </w:rPr>
        <w:t>Address targetAddress = GenericAddress.parse(address); CommunityTarget target = new CommunityTarget();</w:t>
      </w:r>
    </w:p>
    <w:p w:rsidR="00C9550B" w:rsidRDefault="00883F8D">
      <w:pPr>
        <w:spacing w:line="240" w:lineRule="exact"/>
        <w:ind w:left="2686"/>
        <w:rPr>
          <w:sz w:val="24"/>
          <w:szCs w:val="24"/>
        </w:rPr>
      </w:pPr>
      <w:r>
        <w:rPr>
          <w:sz w:val="24"/>
          <w:szCs w:val="24"/>
        </w:rPr>
        <w:t>target.setCommunity(new OctetString("public"));</w:t>
      </w:r>
    </w:p>
    <w:p w:rsidR="00C9550B" w:rsidRDefault="00883F8D">
      <w:pPr>
        <w:spacing w:before="91" w:line="304" w:lineRule="auto"/>
        <w:ind w:left="108" w:right="5756"/>
        <w:rPr>
          <w:sz w:val="24"/>
          <w:szCs w:val="24"/>
        </w:rPr>
      </w:pPr>
      <w:r>
        <w:rPr>
          <w:sz w:val="24"/>
          <w:szCs w:val="24"/>
        </w:rPr>
        <w:t>target.setAddress(targetAddress); target.setRetries(2); target.setTimeout(1500);</w:t>
      </w:r>
    </w:p>
    <w:p w:rsidR="00C9550B" w:rsidRDefault="00883F8D">
      <w:pPr>
        <w:spacing w:line="260" w:lineRule="exact"/>
        <w:ind w:left="108"/>
        <w:rPr>
          <w:sz w:val="24"/>
          <w:szCs w:val="24"/>
        </w:rPr>
      </w:pPr>
      <w:r>
        <w:rPr>
          <w:sz w:val="24"/>
          <w:szCs w:val="24"/>
        </w:rPr>
        <w:t>target.setVersion(SnmpConstants.version2c);</w:t>
      </w:r>
    </w:p>
    <w:p w:rsidR="00C9550B" w:rsidRDefault="00883F8D">
      <w:pPr>
        <w:spacing w:before="91"/>
        <w:ind w:left="108"/>
        <w:rPr>
          <w:sz w:val="24"/>
          <w:szCs w:val="24"/>
        </w:rPr>
      </w:pPr>
      <w:r>
        <w:rPr>
          <w:sz w:val="24"/>
          <w:szCs w:val="24"/>
        </w:rPr>
        <w:t>return target;</w:t>
      </w:r>
    </w:p>
    <w:p w:rsidR="00C9550B" w:rsidRDefault="00883F8D">
      <w:pPr>
        <w:spacing w:before="60" w:line="260" w:lineRule="exact"/>
        <w:ind w:left="108"/>
        <w:rPr>
          <w:sz w:val="24"/>
          <w:szCs w:val="24"/>
        </w:rPr>
      </w:pPr>
      <w:r>
        <w:rPr>
          <w:position w:val="-1"/>
          <w:sz w:val="24"/>
          <w:szCs w:val="24"/>
        </w:rPr>
        <w:t>}</w:t>
      </w:r>
    </w:p>
    <w:p w:rsidR="00C9550B" w:rsidRDefault="00C9550B">
      <w:pPr>
        <w:spacing w:before="4" w:line="140" w:lineRule="exact"/>
        <w:rPr>
          <w:sz w:val="15"/>
          <w:szCs w:val="15"/>
        </w:rPr>
      </w:pPr>
    </w:p>
    <w:p w:rsidR="00C9550B" w:rsidRDefault="00883F8D">
      <w:pPr>
        <w:spacing w:line="260" w:lineRule="exact"/>
        <w:ind w:left="1161"/>
        <w:rPr>
          <w:sz w:val="24"/>
          <w:szCs w:val="24"/>
        </w:rPr>
      </w:pPr>
      <w:r>
        <w:rPr>
          <w:position w:val="-1"/>
          <w:sz w:val="24"/>
          <w:szCs w:val="24"/>
        </w:rPr>
        <w:t>}</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1" w:line="220" w:lineRule="exact"/>
        <w:rPr>
          <w:sz w:val="22"/>
          <w:szCs w:val="22"/>
        </w:rPr>
      </w:pPr>
    </w:p>
    <w:p w:rsidR="00C9550B" w:rsidRDefault="00BD7BB8">
      <w:pPr>
        <w:spacing w:before="29"/>
        <w:ind w:left="3523" w:right="3203"/>
        <w:jc w:val="center"/>
        <w:rPr>
          <w:sz w:val="24"/>
          <w:szCs w:val="24"/>
        </w:rPr>
        <w:sectPr w:rsidR="00C9550B">
          <w:pgSz w:w="12240" w:h="15840"/>
          <w:pgMar w:top="600" w:right="1720" w:bottom="280" w:left="1400" w:header="720" w:footer="720" w:gutter="0"/>
          <w:cols w:space="720"/>
        </w:sectPr>
      </w:pPr>
      <w:hyperlink r:id="rId69">
        <w:r w:rsidR="00883F8D">
          <w:rPr>
            <w:color w:val="0000FF"/>
            <w:sz w:val="24"/>
            <w:szCs w:val="24"/>
          </w:rPr>
          <w:t>cs6411</w:t>
        </w:r>
      </w:hyperlink>
    </w:p>
    <w:p w:rsidR="00C9550B" w:rsidRDefault="00883F8D">
      <w:pPr>
        <w:spacing w:before="76"/>
        <w:ind w:left="100" w:right="-56"/>
        <w:rPr>
          <w:sz w:val="24"/>
          <w:szCs w:val="24"/>
        </w:rPr>
      </w:pPr>
      <w:r>
        <w:rPr>
          <w:b/>
          <w:sz w:val="24"/>
          <w:szCs w:val="24"/>
          <w:u w:val="thick" w:color="000000"/>
        </w:rPr>
        <w:lastRenderedPageBreak/>
        <w:t>OUT PUT</w:t>
      </w:r>
    </w:p>
    <w:p w:rsidR="00C9550B" w:rsidRDefault="00883F8D">
      <w:pPr>
        <w:spacing w:before="82" w:line="260" w:lineRule="exact"/>
        <w:rPr>
          <w:sz w:val="24"/>
          <w:szCs w:val="24"/>
        </w:rPr>
        <w:sectPr w:rsidR="00C9550B">
          <w:pgSz w:w="12240" w:h="15840"/>
          <w:pgMar w:top="580" w:right="1620" w:bottom="280" w:left="1340" w:header="720" w:footer="720" w:gutter="0"/>
          <w:cols w:num="2" w:space="720" w:equalWidth="0">
            <w:col w:w="1159" w:space="2462"/>
            <w:col w:w="5659"/>
          </w:cols>
        </w:sectPr>
      </w:pPr>
      <w:r>
        <w:br w:type="column"/>
      </w:r>
      <w:hyperlink r:id="rId70">
        <w:r>
          <w:rPr>
            <w:color w:val="0000FF"/>
            <w:position w:val="-1"/>
            <w:sz w:val="24"/>
            <w:szCs w:val="24"/>
          </w:rPr>
          <w:t>cs6411</w:t>
        </w:r>
      </w:hyperlink>
    </w:p>
    <w:p w:rsidR="00C9550B" w:rsidRDefault="00BD7BB8">
      <w:pPr>
        <w:spacing w:before="96"/>
        <w:ind w:left="100"/>
        <w:rPr>
          <w:sz w:val="24"/>
          <w:szCs w:val="24"/>
        </w:rPr>
      </w:pPr>
      <w:r w:rsidRPr="00BD7BB8">
        <w:lastRenderedPageBreak/>
        <w:pict>
          <v:group id="_x0000_s1071" style="position:absolute;left:0;text-align:left;margin-left:23.95pt;margin-top:23.7pt;width:564.2pt;height:744.7pt;z-index:-2405;mso-position-horizontal-relative:page;mso-position-vertical-relative:page" coordorigin="479,474" coordsize="11284,14894">
            <v:shape id="_x0000_s1075" style="position:absolute;left:490;top:485;width:11263;height:0" coordorigin="490,485" coordsize="11263,0" path="m490,485r11263,e" filled="f" strokeweight=".58pt">
              <v:path arrowok="t"/>
            </v:shape>
            <v:shape id="_x0000_s1074" style="position:absolute;left:485;top:480;width:0;height:14882" coordorigin="485,480" coordsize="0,14882" path="m485,480r,14882e" filled="f" strokeweight=".58pt">
              <v:path arrowok="t"/>
            </v:shape>
            <v:shape id="_x0000_s1073" style="position:absolute;left:11758;top:480;width:0;height:14882" coordorigin="11758,480" coordsize="0,14882" path="m11758,480r,14882e" filled="f" strokeweight=".58pt">
              <v:path arrowok="t"/>
            </v:shape>
            <v:shape id="_x0000_s1072" style="position:absolute;left:490;top:15358;width:11263;height:0" coordorigin="490,15358" coordsize="11263,0" path="m490,15358r11263,e" filled="f" strokeweight=".58pt">
              <v:path arrowok="t"/>
            </v:shape>
            <w10:wrap anchorx="page" anchory="page"/>
          </v:group>
        </w:pict>
      </w:r>
      <w:r w:rsidR="00883F8D">
        <w:rPr>
          <w:sz w:val="24"/>
          <w:szCs w:val="24"/>
        </w:rPr>
        <w:t xml:space="preserve">Hardware: x86 Family 6 Model 23 Stepping 10 AT/AT COMPATIBLE </w:t>
      </w:r>
      <w:r w:rsidR="00883F8D">
        <w:rPr>
          <w:rFonts w:ascii="Calibri" w:eastAsia="Calibri" w:hAnsi="Calibri" w:cs="Calibri"/>
          <w:sz w:val="24"/>
          <w:szCs w:val="24"/>
        </w:rPr>
        <w:t xml:space="preserve">– </w:t>
      </w:r>
      <w:r w:rsidR="00883F8D">
        <w:rPr>
          <w:sz w:val="24"/>
          <w:szCs w:val="24"/>
        </w:rPr>
        <w:t>Software: Windows</w:t>
      </w:r>
    </w:p>
    <w:p w:rsidR="00C9550B" w:rsidRDefault="00883F8D">
      <w:pPr>
        <w:spacing w:before="54"/>
        <w:ind w:left="100"/>
        <w:rPr>
          <w:sz w:val="24"/>
          <w:szCs w:val="24"/>
        </w:rPr>
      </w:pPr>
      <w:r>
        <w:rPr>
          <w:sz w:val="24"/>
          <w:szCs w:val="24"/>
        </w:rPr>
        <w:t>2000 Version  5.1 (Build 2600 Multiprocessor Free)</w:t>
      </w:r>
    </w:p>
    <w:p w:rsidR="00C9550B" w:rsidRDefault="00C9550B">
      <w:pPr>
        <w:spacing w:line="200" w:lineRule="exact"/>
      </w:pPr>
    </w:p>
    <w:p w:rsidR="00C9550B" w:rsidRDefault="00C9550B">
      <w:pPr>
        <w:spacing w:before="10" w:line="200" w:lineRule="exact"/>
      </w:pPr>
    </w:p>
    <w:p w:rsidR="00C9550B" w:rsidRDefault="00883F8D">
      <w:pPr>
        <w:ind w:left="160"/>
        <w:rPr>
          <w:sz w:val="24"/>
          <w:szCs w:val="24"/>
        </w:rPr>
      </w:pPr>
      <w:r>
        <w:rPr>
          <w:b/>
          <w:sz w:val="24"/>
          <w:szCs w:val="24"/>
        </w:rPr>
        <w:t>RESULT</w:t>
      </w:r>
    </w:p>
    <w:p w:rsidR="00C9550B" w:rsidRDefault="00883F8D">
      <w:pPr>
        <w:spacing w:before="57"/>
        <w:ind w:left="1000"/>
        <w:rPr>
          <w:sz w:val="24"/>
          <w:szCs w:val="24"/>
        </w:rPr>
      </w:pPr>
      <w:r>
        <w:rPr>
          <w:sz w:val="24"/>
          <w:szCs w:val="24"/>
        </w:rPr>
        <w:t>Thus the SNMP program was displayed.</w:t>
      </w:r>
    </w:p>
    <w:p w:rsidR="00C9550B" w:rsidRDefault="00C9550B">
      <w:pPr>
        <w:spacing w:line="200" w:lineRule="exact"/>
      </w:pPr>
    </w:p>
    <w:p w:rsidR="00C9550B" w:rsidRDefault="00C9550B">
      <w:pPr>
        <w:spacing w:before="10" w:line="200" w:lineRule="exact"/>
      </w:pPr>
    </w:p>
    <w:p w:rsidR="00C9550B" w:rsidRDefault="00883F8D">
      <w:pPr>
        <w:ind w:left="100"/>
        <w:rPr>
          <w:sz w:val="24"/>
          <w:szCs w:val="24"/>
        </w:rPr>
      </w:pPr>
      <w:r>
        <w:rPr>
          <w:b/>
          <w:sz w:val="24"/>
          <w:szCs w:val="24"/>
          <w:u w:val="thick" w:color="000000"/>
        </w:rPr>
        <w:t>c. File Transfer</w:t>
      </w:r>
    </w:p>
    <w:p w:rsidR="00C9550B" w:rsidRDefault="00883F8D">
      <w:pPr>
        <w:spacing w:before="62"/>
        <w:ind w:left="100"/>
        <w:rPr>
          <w:sz w:val="24"/>
          <w:szCs w:val="24"/>
        </w:rPr>
      </w:pPr>
      <w:r>
        <w:rPr>
          <w:b/>
          <w:sz w:val="24"/>
          <w:szCs w:val="24"/>
        </w:rPr>
        <w:t>AIM</w:t>
      </w:r>
    </w:p>
    <w:p w:rsidR="00C9550B" w:rsidRDefault="00883F8D">
      <w:pPr>
        <w:spacing w:before="60"/>
        <w:ind w:left="400"/>
        <w:rPr>
          <w:sz w:val="24"/>
          <w:szCs w:val="24"/>
        </w:rPr>
      </w:pPr>
      <w:r>
        <w:rPr>
          <w:sz w:val="24"/>
          <w:szCs w:val="24"/>
        </w:rPr>
        <w:t>To write a java program for applaction using TCP and UDP Sockets Liks</w:t>
      </w:r>
    </w:p>
    <w:p w:rsidR="00C9550B" w:rsidRDefault="00883F8D">
      <w:pPr>
        <w:spacing w:before="69"/>
        <w:ind w:left="100"/>
        <w:rPr>
          <w:sz w:val="24"/>
          <w:szCs w:val="24"/>
        </w:rPr>
      </w:pPr>
      <w:r>
        <w:rPr>
          <w:b/>
          <w:sz w:val="24"/>
          <w:szCs w:val="24"/>
        </w:rPr>
        <w:t>Program</w:t>
      </w:r>
    </w:p>
    <w:p w:rsidR="00C9550B" w:rsidRDefault="00C9550B">
      <w:pPr>
        <w:spacing w:before="4" w:line="120" w:lineRule="exact"/>
        <w:rPr>
          <w:sz w:val="13"/>
          <w:szCs w:val="13"/>
        </w:rPr>
      </w:pPr>
    </w:p>
    <w:p w:rsidR="00C9550B" w:rsidRDefault="00C9550B">
      <w:pPr>
        <w:spacing w:line="200" w:lineRule="exact"/>
      </w:pPr>
    </w:p>
    <w:p w:rsidR="00C9550B" w:rsidRDefault="00883F8D">
      <w:pPr>
        <w:spacing w:line="295" w:lineRule="auto"/>
        <w:ind w:left="100" w:right="7412"/>
        <w:rPr>
          <w:sz w:val="24"/>
          <w:szCs w:val="24"/>
        </w:rPr>
      </w:pPr>
      <w:r>
        <w:rPr>
          <w:sz w:val="24"/>
          <w:szCs w:val="24"/>
        </w:rPr>
        <w:t>File Client import java.io.*; import java.net.*; import java.util.*; class Clientfile</w:t>
      </w:r>
    </w:p>
    <w:p w:rsidR="00C9550B" w:rsidRDefault="00883F8D">
      <w:pPr>
        <w:spacing w:before="3"/>
        <w:ind w:left="100"/>
        <w:rPr>
          <w:sz w:val="24"/>
          <w:szCs w:val="24"/>
        </w:rPr>
      </w:pPr>
      <w:r>
        <w:rPr>
          <w:sz w:val="24"/>
          <w:szCs w:val="24"/>
        </w:rPr>
        <w:t>{              public static void main(String args[])</w:t>
      </w:r>
    </w:p>
    <w:p w:rsidR="00C9550B" w:rsidRDefault="00883F8D">
      <w:pPr>
        <w:spacing w:before="62" w:line="296" w:lineRule="auto"/>
        <w:ind w:left="100" w:right="8790"/>
        <w:rPr>
          <w:sz w:val="24"/>
          <w:szCs w:val="24"/>
        </w:rPr>
      </w:pPr>
      <w:r>
        <w:rPr>
          <w:sz w:val="24"/>
          <w:szCs w:val="24"/>
        </w:rPr>
        <w:t>{ Try</w:t>
      </w:r>
    </w:p>
    <w:p w:rsidR="00C9550B" w:rsidRDefault="00883F8D">
      <w:pPr>
        <w:spacing w:before="2"/>
        <w:ind w:left="100"/>
        <w:rPr>
          <w:sz w:val="24"/>
          <w:szCs w:val="24"/>
        </w:rPr>
      </w:pPr>
      <w:r>
        <w:rPr>
          <w:sz w:val="24"/>
          <w:szCs w:val="24"/>
        </w:rPr>
        <w:t>{</w:t>
      </w:r>
    </w:p>
    <w:p w:rsidR="00C9550B" w:rsidRDefault="00883F8D">
      <w:pPr>
        <w:spacing w:before="62" w:line="296" w:lineRule="auto"/>
        <w:ind w:left="100" w:right="1570"/>
        <w:rPr>
          <w:sz w:val="24"/>
          <w:szCs w:val="24"/>
        </w:rPr>
      </w:pPr>
      <w:r>
        <w:rPr>
          <w:sz w:val="24"/>
          <w:szCs w:val="24"/>
        </w:rPr>
        <w:t>BufferedReader in=new BufferedReader(new InputStreamReader(System.in)); Socket clsct=new Socket("127.0.0.1",139);</w:t>
      </w:r>
    </w:p>
    <w:p w:rsidR="00C9550B" w:rsidRDefault="00883F8D">
      <w:pPr>
        <w:spacing w:before="2" w:line="295" w:lineRule="auto"/>
        <w:ind w:left="100" w:right="1935"/>
        <w:rPr>
          <w:sz w:val="24"/>
          <w:szCs w:val="24"/>
        </w:rPr>
      </w:pPr>
      <w:r>
        <w:rPr>
          <w:sz w:val="24"/>
          <w:szCs w:val="24"/>
        </w:rPr>
        <w:t>DataInputStream din=new DataInputStream(clsct.getInputStream()); DataOutputStream dout=new DataOutputStream(clsct.getOutputStream()); System.out.println("Enter the file name:");</w:t>
      </w:r>
    </w:p>
    <w:p w:rsidR="00C9550B" w:rsidRDefault="00C9550B">
      <w:pPr>
        <w:spacing w:before="2" w:line="140" w:lineRule="exact"/>
        <w:rPr>
          <w:sz w:val="14"/>
          <w:szCs w:val="14"/>
        </w:rPr>
      </w:pPr>
    </w:p>
    <w:p w:rsidR="00C9550B" w:rsidRDefault="00C9550B">
      <w:pPr>
        <w:spacing w:line="200" w:lineRule="exact"/>
      </w:pPr>
    </w:p>
    <w:p w:rsidR="00C9550B" w:rsidRDefault="00883F8D">
      <w:pPr>
        <w:spacing w:line="295" w:lineRule="auto"/>
        <w:ind w:left="100" w:right="4587"/>
        <w:rPr>
          <w:sz w:val="24"/>
          <w:szCs w:val="24"/>
        </w:rPr>
      </w:pPr>
      <w:r>
        <w:rPr>
          <w:sz w:val="24"/>
          <w:szCs w:val="24"/>
        </w:rPr>
        <w:t>String str=in.readLine(); dout.writeBytes(str+'\n'); System.out.println("Enter the new file name:"); String str2=in.readLine();</w:t>
      </w:r>
    </w:p>
    <w:p w:rsidR="00C9550B" w:rsidRDefault="00883F8D">
      <w:pPr>
        <w:spacing w:before="3"/>
        <w:ind w:left="100"/>
        <w:rPr>
          <w:sz w:val="24"/>
          <w:szCs w:val="24"/>
        </w:rPr>
      </w:pPr>
      <w:r>
        <w:rPr>
          <w:sz w:val="24"/>
          <w:szCs w:val="24"/>
        </w:rPr>
        <w:t>String str1,ss;</w:t>
      </w:r>
    </w:p>
    <w:p w:rsidR="00C9550B" w:rsidRDefault="00883F8D">
      <w:pPr>
        <w:spacing w:before="65"/>
        <w:ind w:left="100"/>
        <w:rPr>
          <w:sz w:val="24"/>
          <w:szCs w:val="24"/>
        </w:rPr>
      </w:pPr>
      <w:r>
        <w:rPr>
          <w:sz w:val="24"/>
          <w:szCs w:val="24"/>
        </w:rPr>
        <w:t>FileWriter f=new FileWriter(str2);</w:t>
      </w:r>
    </w:p>
    <w:p w:rsidR="00C9550B" w:rsidRDefault="00883F8D">
      <w:pPr>
        <w:spacing w:before="62"/>
        <w:ind w:left="100"/>
        <w:rPr>
          <w:sz w:val="24"/>
          <w:szCs w:val="24"/>
        </w:rPr>
      </w:pPr>
      <w:r>
        <w:rPr>
          <w:sz w:val="24"/>
          <w:szCs w:val="24"/>
        </w:rPr>
        <w:t>char buffer[];</w:t>
      </w:r>
    </w:p>
    <w:p w:rsidR="00C9550B" w:rsidRDefault="00883F8D">
      <w:pPr>
        <w:spacing w:before="65"/>
        <w:ind w:left="100"/>
        <w:rPr>
          <w:sz w:val="24"/>
          <w:szCs w:val="24"/>
        </w:rPr>
      </w:pPr>
      <w:r>
        <w:rPr>
          <w:sz w:val="24"/>
          <w:szCs w:val="24"/>
        </w:rPr>
        <w:t>while(true)</w:t>
      </w:r>
    </w:p>
    <w:p w:rsidR="00C9550B" w:rsidRDefault="00883F8D">
      <w:pPr>
        <w:spacing w:before="65" w:line="295" w:lineRule="auto"/>
        <w:ind w:left="100" w:right="6140"/>
        <w:rPr>
          <w:sz w:val="24"/>
          <w:szCs w:val="24"/>
        </w:rPr>
      </w:pPr>
      <w:r>
        <w:rPr>
          <w:sz w:val="24"/>
          <w:szCs w:val="24"/>
        </w:rPr>
        <w:t>{              str1=din.readLine(); if(str1.equals("-1")) break; System.out.println(str1); buffer=new char[str1.length()];</w:t>
      </w:r>
    </w:p>
    <w:p w:rsidR="00C9550B" w:rsidRDefault="00883F8D">
      <w:pPr>
        <w:ind w:left="100"/>
        <w:rPr>
          <w:sz w:val="24"/>
          <w:szCs w:val="24"/>
        </w:rPr>
      </w:pPr>
      <w:r>
        <w:rPr>
          <w:sz w:val="24"/>
          <w:szCs w:val="24"/>
        </w:rPr>
        <w:t>str1.getChars(0,str1.length(),buffer,0);</w:t>
      </w:r>
    </w:p>
    <w:p w:rsidR="00C9550B" w:rsidRDefault="00883F8D">
      <w:pPr>
        <w:spacing w:before="65" w:line="260" w:lineRule="exact"/>
        <w:ind w:left="100"/>
        <w:rPr>
          <w:sz w:val="24"/>
          <w:szCs w:val="24"/>
        </w:rPr>
      </w:pPr>
      <w:r>
        <w:rPr>
          <w:position w:val="-1"/>
          <w:sz w:val="24"/>
          <w:szCs w:val="24"/>
        </w:rPr>
        <w:t>f.write(buffer);</w:t>
      </w:r>
    </w:p>
    <w:p w:rsidR="00C9550B" w:rsidRDefault="00C9550B">
      <w:pPr>
        <w:spacing w:before="8" w:line="100" w:lineRule="exact"/>
        <w:rPr>
          <w:sz w:val="10"/>
          <w:szCs w:val="10"/>
        </w:rPr>
      </w:pPr>
    </w:p>
    <w:p w:rsidR="00C9550B" w:rsidRDefault="00C9550B">
      <w:pPr>
        <w:spacing w:line="200" w:lineRule="exact"/>
      </w:pPr>
    </w:p>
    <w:p w:rsidR="00C9550B" w:rsidRDefault="00BD7BB8">
      <w:pPr>
        <w:spacing w:before="29"/>
        <w:ind w:left="3583" w:right="3303"/>
        <w:jc w:val="center"/>
        <w:rPr>
          <w:sz w:val="24"/>
          <w:szCs w:val="24"/>
        </w:rPr>
        <w:sectPr w:rsidR="00C9550B">
          <w:type w:val="continuous"/>
          <w:pgSz w:w="12240" w:h="15840"/>
          <w:pgMar w:top="600" w:right="1620" w:bottom="280" w:left="1340" w:header="720" w:footer="720" w:gutter="0"/>
          <w:cols w:space="720"/>
        </w:sectPr>
      </w:pPr>
      <w:hyperlink r:id="rId71">
        <w:r w:rsidR="00883F8D">
          <w:rPr>
            <w:color w:val="0000FF"/>
            <w:sz w:val="24"/>
            <w:szCs w:val="24"/>
          </w:rPr>
          <w:t>cs6411</w:t>
        </w:r>
      </w:hyperlink>
    </w:p>
    <w:p w:rsidR="00C9550B" w:rsidRDefault="00883F8D">
      <w:pPr>
        <w:spacing w:before="88" w:line="295" w:lineRule="auto"/>
        <w:ind w:left="100" w:right="906" w:firstLine="120"/>
        <w:rPr>
          <w:sz w:val="24"/>
          <w:szCs w:val="24"/>
        </w:rPr>
      </w:pPr>
      <w:r>
        <w:rPr>
          <w:sz w:val="24"/>
          <w:szCs w:val="24"/>
        </w:rPr>
        <w:lastRenderedPageBreak/>
        <w:t>} f.close(); clsct.close();</w:t>
      </w:r>
    </w:p>
    <w:p w:rsidR="00C9550B" w:rsidRDefault="00883F8D">
      <w:pPr>
        <w:spacing w:before="3"/>
        <w:ind w:left="100"/>
        <w:rPr>
          <w:sz w:val="24"/>
          <w:szCs w:val="24"/>
        </w:rPr>
      </w:pPr>
      <w:r>
        <w:rPr>
          <w:sz w:val="24"/>
          <w:szCs w:val="24"/>
        </w:rPr>
        <w:t>}</w:t>
      </w:r>
    </w:p>
    <w:p w:rsidR="00C9550B" w:rsidRDefault="00883F8D">
      <w:pPr>
        <w:spacing w:before="62"/>
        <w:ind w:left="100"/>
        <w:rPr>
          <w:sz w:val="24"/>
          <w:szCs w:val="24"/>
        </w:rPr>
      </w:pPr>
      <w:r>
        <w:rPr>
          <w:sz w:val="24"/>
          <w:szCs w:val="24"/>
        </w:rPr>
        <w:t>catch (Exception e)</w:t>
      </w:r>
    </w:p>
    <w:p w:rsidR="00C9550B" w:rsidRDefault="00883F8D">
      <w:pPr>
        <w:spacing w:before="65" w:line="296" w:lineRule="auto"/>
        <w:ind w:left="160" w:right="-41" w:hanging="60"/>
        <w:rPr>
          <w:sz w:val="24"/>
          <w:szCs w:val="24"/>
        </w:rPr>
      </w:pPr>
      <w:r>
        <w:rPr>
          <w:sz w:val="24"/>
          <w:szCs w:val="24"/>
        </w:rPr>
        <w:t>{ System.out.println(e);</w:t>
      </w:r>
    </w:p>
    <w:p w:rsidR="00C9550B" w:rsidRDefault="00883F8D">
      <w:pPr>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883F8D">
      <w:pPr>
        <w:spacing w:before="65"/>
        <w:ind w:left="100"/>
        <w:rPr>
          <w:sz w:val="24"/>
          <w:szCs w:val="24"/>
        </w:rPr>
      </w:pPr>
      <w:r>
        <w:rPr>
          <w:sz w:val="24"/>
          <w:szCs w:val="24"/>
        </w:rPr>
        <w:t>}</w:t>
      </w:r>
    </w:p>
    <w:p w:rsidR="00C9550B" w:rsidRDefault="00883F8D">
      <w:pPr>
        <w:spacing w:before="67"/>
        <w:ind w:left="100"/>
        <w:rPr>
          <w:sz w:val="24"/>
          <w:szCs w:val="24"/>
        </w:rPr>
      </w:pPr>
      <w:r>
        <w:rPr>
          <w:b/>
          <w:sz w:val="24"/>
          <w:szCs w:val="24"/>
        </w:rPr>
        <w:t>Server</w:t>
      </w:r>
    </w:p>
    <w:p w:rsidR="00C9550B" w:rsidRDefault="00883F8D">
      <w:pPr>
        <w:spacing w:before="60" w:line="295" w:lineRule="auto"/>
        <w:ind w:left="100" w:right="396"/>
        <w:rPr>
          <w:sz w:val="24"/>
          <w:szCs w:val="24"/>
        </w:rPr>
      </w:pPr>
      <w:r>
        <w:rPr>
          <w:sz w:val="24"/>
          <w:szCs w:val="24"/>
        </w:rPr>
        <w:t>import java.io.*; import java.net.*; import java.util.*;</w:t>
      </w:r>
    </w:p>
    <w:p w:rsidR="00C9550B" w:rsidRDefault="00883F8D">
      <w:pPr>
        <w:spacing w:before="3" w:line="260" w:lineRule="exact"/>
        <w:ind w:left="100"/>
        <w:rPr>
          <w:sz w:val="24"/>
          <w:szCs w:val="24"/>
        </w:rPr>
      </w:pPr>
      <w:r>
        <w:rPr>
          <w:position w:val="-1"/>
          <w:sz w:val="24"/>
          <w:szCs w:val="24"/>
        </w:rPr>
        <w:t>class Serverfile</w:t>
      </w:r>
    </w:p>
    <w:p w:rsidR="00C9550B" w:rsidRDefault="00883F8D">
      <w:pPr>
        <w:spacing w:before="62"/>
        <w:rPr>
          <w:sz w:val="24"/>
          <w:szCs w:val="24"/>
        </w:rPr>
        <w:sectPr w:rsidR="00C9550B">
          <w:pgSz w:w="12240" w:h="15840"/>
          <w:pgMar w:top="600" w:right="1720" w:bottom="280" w:left="1340" w:header="720" w:footer="720" w:gutter="0"/>
          <w:cols w:num="2" w:space="720" w:equalWidth="0">
            <w:col w:w="2265" w:space="1355"/>
            <w:col w:w="5560"/>
          </w:cols>
        </w:sectPr>
      </w:pPr>
      <w:r>
        <w:br w:type="column"/>
      </w:r>
      <w:hyperlink r:id="rId72">
        <w:r>
          <w:rPr>
            <w:color w:val="0000FF"/>
            <w:sz w:val="24"/>
            <w:szCs w:val="24"/>
          </w:rPr>
          <w:t>cs6411</w:t>
        </w:r>
      </w:hyperlink>
    </w:p>
    <w:p w:rsidR="00C9550B" w:rsidRDefault="00BD7BB8">
      <w:pPr>
        <w:spacing w:before="70"/>
        <w:ind w:left="100"/>
        <w:rPr>
          <w:sz w:val="24"/>
          <w:szCs w:val="24"/>
        </w:rPr>
      </w:pPr>
      <w:r w:rsidRPr="00BD7BB8">
        <w:lastRenderedPageBreak/>
        <w:pict>
          <v:group id="_x0000_s1066" style="position:absolute;left:0;text-align:left;margin-left:23.95pt;margin-top:23.7pt;width:564.2pt;height:744.7pt;z-index:-2404;mso-position-horizontal-relative:page;mso-position-vertical-relative:page" coordorigin="479,474" coordsize="11284,14894">
            <v:shape id="_x0000_s1070" style="position:absolute;left:490;top:485;width:11263;height:0" coordorigin="490,485" coordsize="11263,0" path="m490,485r11263,e" filled="f" strokeweight=".58pt">
              <v:path arrowok="t"/>
            </v:shape>
            <v:shape id="_x0000_s1069" style="position:absolute;left:485;top:480;width:0;height:14882" coordorigin="485,480" coordsize="0,14882" path="m485,480r,14882e" filled="f" strokeweight=".58pt">
              <v:path arrowok="t"/>
            </v:shape>
            <v:shape id="_x0000_s1068" style="position:absolute;left:11758;top:480;width:0;height:14882" coordorigin="11758,480" coordsize="0,14882" path="m11758,480r,14882e" filled="f" strokeweight=".58pt">
              <v:path arrowok="t"/>
            </v:shape>
            <v:shape id="_x0000_s1067" style="position:absolute;left:490;top:15358;width:11263;height:0" coordorigin="490,15358" coordsize="11263,0" path="m490,15358r11263,e" filled="f" strokeweight=".58pt">
              <v:path arrowok="t"/>
            </v:shape>
            <w10:wrap anchorx="page" anchory="page"/>
          </v:group>
        </w:pict>
      </w:r>
      <w:r w:rsidR="00883F8D">
        <w:rPr>
          <w:sz w:val="24"/>
          <w:szCs w:val="24"/>
        </w:rPr>
        <w:t>{              public static void main(String args[])</w:t>
      </w:r>
    </w:p>
    <w:p w:rsidR="00C9550B" w:rsidRDefault="00883F8D">
      <w:pPr>
        <w:spacing w:before="62" w:line="296" w:lineRule="auto"/>
        <w:ind w:left="100" w:right="8690"/>
        <w:rPr>
          <w:sz w:val="24"/>
          <w:szCs w:val="24"/>
        </w:rPr>
      </w:pPr>
      <w:r>
        <w:rPr>
          <w:sz w:val="24"/>
          <w:szCs w:val="24"/>
        </w:rPr>
        <w:t>{ Try</w:t>
      </w:r>
    </w:p>
    <w:p w:rsidR="00C9550B" w:rsidRDefault="00883F8D">
      <w:pPr>
        <w:spacing w:before="2"/>
        <w:ind w:left="100"/>
        <w:rPr>
          <w:sz w:val="24"/>
          <w:szCs w:val="24"/>
        </w:rPr>
      </w:pPr>
      <w:r>
        <w:rPr>
          <w:sz w:val="24"/>
          <w:szCs w:val="24"/>
        </w:rPr>
        <w:t>{</w:t>
      </w:r>
    </w:p>
    <w:p w:rsidR="00C9550B" w:rsidRDefault="00883F8D">
      <w:pPr>
        <w:spacing w:before="62"/>
        <w:ind w:left="160"/>
        <w:rPr>
          <w:sz w:val="24"/>
          <w:szCs w:val="24"/>
        </w:rPr>
      </w:pPr>
      <w:r>
        <w:rPr>
          <w:sz w:val="24"/>
          <w:szCs w:val="24"/>
        </w:rPr>
        <w:t>ServerSocket obj=new ServerSocket(139);</w:t>
      </w:r>
    </w:p>
    <w:p w:rsidR="00C9550B" w:rsidRDefault="00883F8D">
      <w:pPr>
        <w:spacing w:before="65"/>
        <w:ind w:left="100"/>
        <w:rPr>
          <w:sz w:val="24"/>
          <w:szCs w:val="24"/>
        </w:rPr>
      </w:pPr>
      <w:r>
        <w:rPr>
          <w:sz w:val="24"/>
          <w:szCs w:val="24"/>
        </w:rPr>
        <w:t>while(true)</w:t>
      </w:r>
    </w:p>
    <w:p w:rsidR="00C9550B" w:rsidRDefault="00883F8D">
      <w:pPr>
        <w:spacing w:before="65"/>
        <w:ind w:left="100"/>
        <w:rPr>
          <w:sz w:val="24"/>
          <w:szCs w:val="24"/>
        </w:rPr>
      </w:pPr>
      <w:r>
        <w:rPr>
          <w:sz w:val="24"/>
          <w:szCs w:val="24"/>
        </w:rPr>
        <w:t>{</w:t>
      </w:r>
    </w:p>
    <w:p w:rsidR="00C9550B" w:rsidRDefault="00883F8D">
      <w:pPr>
        <w:spacing w:before="62"/>
        <w:ind w:left="160"/>
        <w:rPr>
          <w:sz w:val="24"/>
          <w:szCs w:val="24"/>
        </w:rPr>
      </w:pPr>
      <w:r>
        <w:rPr>
          <w:sz w:val="24"/>
          <w:szCs w:val="24"/>
        </w:rPr>
        <w:t>Socket obj1=obj.accept();</w:t>
      </w:r>
    </w:p>
    <w:p w:rsidR="00C9550B" w:rsidRDefault="00883F8D">
      <w:pPr>
        <w:spacing w:before="65" w:line="295" w:lineRule="auto"/>
        <w:ind w:left="100" w:right="1848"/>
        <w:rPr>
          <w:sz w:val="24"/>
          <w:szCs w:val="24"/>
        </w:rPr>
      </w:pPr>
      <w:r>
        <w:rPr>
          <w:sz w:val="24"/>
          <w:szCs w:val="24"/>
        </w:rPr>
        <w:t>DataInputStream din=new DataInputStream(obj1.getInputStream()); DataOutputStream dout=new DataOutputStream(obj1.getOutputStream()); String str=din.readLine();</w:t>
      </w:r>
    </w:p>
    <w:p w:rsidR="00C9550B" w:rsidRDefault="00883F8D">
      <w:pPr>
        <w:spacing w:before="3" w:line="295" w:lineRule="auto"/>
        <w:ind w:left="100" w:right="4896"/>
        <w:rPr>
          <w:sz w:val="24"/>
          <w:szCs w:val="24"/>
        </w:rPr>
      </w:pPr>
      <w:r>
        <w:rPr>
          <w:sz w:val="24"/>
          <w:szCs w:val="24"/>
        </w:rPr>
        <w:t>FileReader f=new FileReader(str); BufferedReader b=new BufferedReader(f); String s;</w:t>
      </w:r>
    </w:p>
    <w:p w:rsidR="00C9550B" w:rsidRDefault="00883F8D">
      <w:pPr>
        <w:spacing w:before="4"/>
        <w:ind w:left="100"/>
        <w:rPr>
          <w:sz w:val="24"/>
          <w:szCs w:val="24"/>
        </w:rPr>
      </w:pPr>
      <w:r>
        <w:rPr>
          <w:sz w:val="24"/>
          <w:szCs w:val="24"/>
        </w:rPr>
        <w:t>while((s=b.readLine())!=null)</w:t>
      </w:r>
    </w:p>
    <w:p w:rsidR="00C9550B" w:rsidRDefault="00883F8D">
      <w:pPr>
        <w:spacing w:before="65"/>
        <w:ind w:left="100"/>
        <w:rPr>
          <w:sz w:val="24"/>
          <w:szCs w:val="24"/>
        </w:rPr>
      </w:pPr>
      <w:r>
        <w:rPr>
          <w:sz w:val="24"/>
          <w:szCs w:val="24"/>
        </w:rPr>
        <w:t>{              System.out.println(s);</w:t>
      </w:r>
    </w:p>
    <w:p w:rsidR="00C9550B" w:rsidRDefault="00883F8D">
      <w:pPr>
        <w:spacing w:before="62"/>
        <w:ind w:left="100"/>
        <w:rPr>
          <w:sz w:val="24"/>
          <w:szCs w:val="24"/>
        </w:rPr>
      </w:pPr>
      <w:r>
        <w:rPr>
          <w:sz w:val="24"/>
          <w:szCs w:val="24"/>
        </w:rPr>
        <w:t>dout.writeBytes(s+'\n');</w:t>
      </w:r>
    </w:p>
    <w:p w:rsidR="00C9550B" w:rsidRDefault="00883F8D">
      <w:pPr>
        <w:spacing w:before="65" w:line="295" w:lineRule="auto"/>
        <w:ind w:left="100" w:right="6705" w:firstLine="60"/>
        <w:rPr>
          <w:sz w:val="24"/>
          <w:szCs w:val="24"/>
        </w:rPr>
      </w:pPr>
      <w:r>
        <w:rPr>
          <w:sz w:val="24"/>
          <w:szCs w:val="24"/>
        </w:rPr>
        <w:t>}f.close(); dout.writeBytes("-1\n");</w:t>
      </w:r>
    </w:p>
    <w:p w:rsidR="00C9550B" w:rsidRDefault="00883F8D">
      <w:pPr>
        <w:spacing w:before="3"/>
        <w:ind w:left="160"/>
        <w:rPr>
          <w:sz w:val="24"/>
          <w:szCs w:val="24"/>
        </w:rPr>
      </w:pPr>
      <w:r>
        <w:rPr>
          <w:sz w:val="24"/>
          <w:szCs w:val="24"/>
        </w:rPr>
        <w:t>}              }</w:t>
      </w:r>
    </w:p>
    <w:p w:rsidR="00C9550B" w:rsidRDefault="00883F8D">
      <w:pPr>
        <w:spacing w:before="65"/>
        <w:ind w:left="100"/>
        <w:rPr>
          <w:sz w:val="24"/>
          <w:szCs w:val="24"/>
        </w:rPr>
      </w:pPr>
      <w:r>
        <w:rPr>
          <w:sz w:val="24"/>
          <w:szCs w:val="24"/>
        </w:rPr>
        <w:t>catch(Exception e)</w:t>
      </w:r>
    </w:p>
    <w:p w:rsidR="00C9550B" w:rsidRDefault="00883F8D">
      <w:pPr>
        <w:spacing w:before="63"/>
        <w:ind w:left="100"/>
        <w:rPr>
          <w:sz w:val="24"/>
          <w:szCs w:val="24"/>
        </w:rPr>
      </w:pPr>
      <w:r>
        <w:rPr>
          <w:sz w:val="24"/>
          <w:szCs w:val="24"/>
        </w:rPr>
        <w:t>{              System.out.println(e);}</w:t>
      </w:r>
    </w:p>
    <w:p w:rsidR="00C9550B" w:rsidRDefault="00883F8D">
      <w:pPr>
        <w:spacing w:before="65"/>
        <w:ind w:left="160"/>
        <w:rPr>
          <w:sz w:val="24"/>
          <w:szCs w:val="24"/>
        </w:rPr>
      </w:pPr>
      <w:r>
        <w:rPr>
          <w:sz w:val="24"/>
          <w:szCs w:val="24"/>
        </w:rPr>
        <w:t>}</w:t>
      </w:r>
    </w:p>
    <w:p w:rsidR="00C9550B" w:rsidRDefault="00883F8D">
      <w:pPr>
        <w:spacing w:before="65" w:line="260" w:lineRule="exact"/>
        <w:ind w:left="100"/>
        <w:rPr>
          <w:sz w:val="24"/>
          <w:szCs w:val="24"/>
        </w:rPr>
      </w:pPr>
      <w:r>
        <w:rPr>
          <w:position w:val="-1"/>
          <w:sz w:val="24"/>
          <w:szCs w:val="24"/>
        </w:rPr>
        <w:t>}</w:t>
      </w:r>
    </w:p>
    <w:p w:rsidR="00C9550B" w:rsidRDefault="00C9550B">
      <w:pPr>
        <w:spacing w:before="4" w:line="180" w:lineRule="exact"/>
        <w:rPr>
          <w:sz w:val="19"/>
          <w:szCs w:val="19"/>
        </w:rPr>
      </w:pPr>
    </w:p>
    <w:p w:rsidR="00C9550B" w:rsidRDefault="00C9550B">
      <w:pPr>
        <w:spacing w:line="200" w:lineRule="exact"/>
      </w:pPr>
    </w:p>
    <w:p w:rsidR="00C9550B" w:rsidRDefault="00C9550B">
      <w:pPr>
        <w:spacing w:line="200" w:lineRule="exact"/>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73">
        <w:r w:rsidR="00883F8D">
          <w:rPr>
            <w:color w:val="0000FF"/>
            <w:sz w:val="24"/>
            <w:szCs w:val="24"/>
          </w:rPr>
          <w:t>cs6411</w:t>
        </w:r>
      </w:hyperlink>
    </w:p>
    <w:p w:rsidR="00C9550B" w:rsidRDefault="00C9550B">
      <w:pPr>
        <w:spacing w:line="200" w:lineRule="exact"/>
      </w:pPr>
    </w:p>
    <w:p w:rsidR="00C9550B" w:rsidRDefault="00C9550B">
      <w:pPr>
        <w:spacing w:before="11" w:line="220" w:lineRule="exact"/>
        <w:rPr>
          <w:sz w:val="22"/>
          <w:szCs w:val="22"/>
        </w:rPr>
      </w:pPr>
    </w:p>
    <w:p w:rsidR="00C9550B" w:rsidRDefault="00883F8D">
      <w:pPr>
        <w:ind w:left="100"/>
        <w:rPr>
          <w:sz w:val="24"/>
          <w:szCs w:val="24"/>
        </w:rPr>
      </w:pPr>
      <w:r>
        <w:rPr>
          <w:b/>
          <w:sz w:val="24"/>
          <w:szCs w:val="24"/>
        </w:rPr>
        <w:t>Output</w:t>
      </w:r>
    </w:p>
    <w:p w:rsidR="00C9550B" w:rsidRDefault="00883F8D">
      <w:pPr>
        <w:spacing w:before="60" w:line="295" w:lineRule="auto"/>
        <w:ind w:left="100" w:right="417"/>
        <w:rPr>
          <w:sz w:val="24"/>
          <w:szCs w:val="24"/>
        </w:rPr>
      </w:pPr>
      <w:r>
        <w:rPr>
          <w:sz w:val="24"/>
          <w:szCs w:val="24"/>
        </w:rPr>
        <w:t>File content Computer networks jhfcgsauf</w:t>
      </w:r>
    </w:p>
    <w:p w:rsidR="00C9550B" w:rsidRDefault="00883F8D">
      <w:pPr>
        <w:spacing w:before="3" w:line="295" w:lineRule="auto"/>
        <w:ind w:left="100" w:right="1343"/>
        <w:rPr>
          <w:sz w:val="24"/>
          <w:szCs w:val="24"/>
        </w:rPr>
      </w:pPr>
      <w:r>
        <w:rPr>
          <w:sz w:val="24"/>
          <w:szCs w:val="24"/>
        </w:rPr>
        <w:t>jbsdava jbvuesagv client</w:t>
      </w:r>
    </w:p>
    <w:p w:rsidR="00C9550B" w:rsidRDefault="00883F8D">
      <w:pPr>
        <w:spacing w:before="3"/>
        <w:ind w:left="100"/>
        <w:rPr>
          <w:sz w:val="24"/>
          <w:szCs w:val="24"/>
        </w:rPr>
      </w:pPr>
      <w:r>
        <w:rPr>
          <w:sz w:val="24"/>
          <w:szCs w:val="24"/>
        </w:rPr>
        <w:t>Enter the file name:</w:t>
      </w:r>
    </w:p>
    <w:p w:rsidR="00C9550B" w:rsidRDefault="00883F8D">
      <w:pPr>
        <w:spacing w:before="65" w:line="294" w:lineRule="auto"/>
        <w:ind w:left="100" w:right="1320"/>
        <w:rPr>
          <w:sz w:val="24"/>
          <w:szCs w:val="24"/>
        </w:rPr>
      </w:pPr>
      <w:r>
        <w:rPr>
          <w:sz w:val="24"/>
          <w:szCs w:val="24"/>
        </w:rPr>
        <w:t>sample.txt server</w:t>
      </w:r>
    </w:p>
    <w:p w:rsidR="00C9550B" w:rsidRDefault="00883F8D">
      <w:pPr>
        <w:spacing w:before="5" w:line="296" w:lineRule="auto"/>
        <w:ind w:left="100" w:right="417"/>
        <w:rPr>
          <w:sz w:val="24"/>
          <w:szCs w:val="24"/>
        </w:rPr>
      </w:pPr>
      <w:r>
        <w:rPr>
          <w:sz w:val="24"/>
          <w:szCs w:val="24"/>
        </w:rPr>
        <w:t>Computer networks jhfcgsauf</w:t>
      </w:r>
    </w:p>
    <w:p w:rsidR="00C9550B" w:rsidRDefault="00883F8D">
      <w:pPr>
        <w:spacing w:line="296" w:lineRule="auto"/>
        <w:ind w:left="100" w:right="1343"/>
        <w:rPr>
          <w:sz w:val="24"/>
          <w:szCs w:val="24"/>
        </w:rPr>
      </w:pPr>
      <w:r>
        <w:rPr>
          <w:sz w:val="24"/>
          <w:szCs w:val="24"/>
        </w:rPr>
        <w:t>jbsdava jbvuesagv client</w:t>
      </w:r>
    </w:p>
    <w:p w:rsidR="00C9550B" w:rsidRDefault="00883F8D">
      <w:pPr>
        <w:ind w:left="100" w:right="-61"/>
        <w:rPr>
          <w:sz w:val="24"/>
          <w:szCs w:val="24"/>
        </w:rPr>
      </w:pPr>
      <w:r>
        <w:rPr>
          <w:sz w:val="24"/>
          <w:szCs w:val="24"/>
        </w:rPr>
        <w:t>Enter the new file name:</w:t>
      </w:r>
    </w:p>
    <w:p w:rsidR="00C9550B" w:rsidRDefault="00883F8D">
      <w:pPr>
        <w:spacing w:before="65"/>
        <w:ind w:left="100"/>
        <w:rPr>
          <w:sz w:val="24"/>
          <w:szCs w:val="24"/>
        </w:rPr>
      </w:pPr>
      <w:r>
        <w:rPr>
          <w:sz w:val="24"/>
          <w:szCs w:val="24"/>
        </w:rPr>
        <w:t>net.txt</w:t>
      </w:r>
    </w:p>
    <w:p w:rsidR="00C9550B" w:rsidRDefault="00883F8D">
      <w:pPr>
        <w:spacing w:before="65" w:line="294" w:lineRule="auto"/>
        <w:ind w:left="100" w:right="417"/>
        <w:rPr>
          <w:sz w:val="24"/>
          <w:szCs w:val="24"/>
        </w:rPr>
      </w:pPr>
      <w:r>
        <w:rPr>
          <w:sz w:val="24"/>
          <w:szCs w:val="24"/>
        </w:rPr>
        <w:t>Computer networks jhfcgsauf</w:t>
      </w:r>
    </w:p>
    <w:p w:rsidR="00C9550B" w:rsidRDefault="00883F8D">
      <w:pPr>
        <w:spacing w:before="5" w:line="295" w:lineRule="auto"/>
        <w:ind w:left="100" w:right="417"/>
        <w:rPr>
          <w:sz w:val="24"/>
          <w:szCs w:val="24"/>
        </w:rPr>
      </w:pPr>
      <w:r>
        <w:rPr>
          <w:sz w:val="24"/>
          <w:szCs w:val="24"/>
        </w:rPr>
        <w:t>jbsdava jbvuesagv Destination file Computer networks jhfcgsauf</w:t>
      </w:r>
    </w:p>
    <w:p w:rsidR="00C9550B" w:rsidRDefault="00883F8D">
      <w:pPr>
        <w:ind w:left="100"/>
        <w:rPr>
          <w:sz w:val="24"/>
          <w:szCs w:val="24"/>
        </w:rPr>
      </w:pPr>
      <w:r>
        <w:rPr>
          <w:sz w:val="24"/>
          <w:szCs w:val="24"/>
        </w:rPr>
        <w:t>jbsdava</w:t>
      </w:r>
    </w:p>
    <w:p w:rsidR="00C9550B" w:rsidRDefault="00883F8D">
      <w:pPr>
        <w:spacing w:before="65" w:line="260" w:lineRule="exact"/>
        <w:ind w:left="100"/>
        <w:rPr>
          <w:sz w:val="24"/>
          <w:szCs w:val="24"/>
        </w:rPr>
      </w:pPr>
      <w:r>
        <w:rPr>
          <w:position w:val="-1"/>
          <w:sz w:val="24"/>
          <w:szCs w:val="24"/>
        </w:rPr>
        <w:t>jbvuesagv</w:t>
      </w:r>
    </w:p>
    <w:p w:rsidR="00C9550B" w:rsidRDefault="00883F8D">
      <w:pPr>
        <w:spacing w:before="62"/>
        <w:rPr>
          <w:sz w:val="24"/>
          <w:szCs w:val="24"/>
        </w:rPr>
        <w:sectPr w:rsidR="00C9550B">
          <w:pgSz w:w="12240" w:h="15840"/>
          <w:pgMar w:top="600" w:right="1720" w:bottom="280" w:left="1340" w:header="720" w:footer="720" w:gutter="0"/>
          <w:cols w:num="2" w:space="720" w:equalWidth="0">
            <w:col w:w="2458" w:space="1163"/>
            <w:col w:w="5559"/>
          </w:cols>
        </w:sectPr>
      </w:pPr>
      <w:r>
        <w:br w:type="column"/>
      </w:r>
      <w:hyperlink r:id="rId74">
        <w:r>
          <w:rPr>
            <w:color w:val="0000FF"/>
            <w:sz w:val="24"/>
            <w:szCs w:val="24"/>
          </w:rPr>
          <w:t>cs6411</w:t>
        </w:r>
      </w:hyperlink>
    </w:p>
    <w:p w:rsidR="00C9550B" w:rsidRDefault="00BD7BB8">
      <w:pPr>
        <w:spacing w:before="4" w:line="180" w:lineRule="exact"/>
        <w:rPr>
          <w:sz w:val="18"/>
          <w:szCs w:val="18"/>
        </w:rPr>
      </w:pPr>
      <w:r w:rsidRPr="00BD7BB8">
        <w:lastRenderedPageBreak/>
        <w:pict>
          <v:group id="_x0000_s1061" style="position:absolute;margin-left:23.95pt;margin-top:23.7pt;width:564.2pt;height:744.7pt;z-index:-2403;mso-position-horizontal-relative:page;mso-position-vertical-relative:page" coordorigin="479,474" coordsize="11284,14894">
            <v:shape id="_x0000_s1065" style="position:absolute;left:490;top:485;width:11263;height:0" coordorigin="490,485" coordsize="11263,0" path="m490,485r11263,e" filled="f" strokeweight=".58pt">
              <v:path arrowok="t"/>
            </v:shape>
            <v:shape id="_x0000_s1064" style="position:absolute;left:485;top:480;width:0;height:14882" coordorigin="485,480" coordsize="0,14882" path="m485,480r,14882e" filled="f" strokeweight=".58pt">
              <v:path arrowok="t"/>
            </v:shape>
            <v:shape id="_x0000_s1063" style="position:absolute;left:11758;top:480;width:0;height:14882" coordorigin="11758,480" coordsize="0,14882" path="m11758,480r,14882e" filled="f" strokeweight=".58pt">
              <v:path arrowok="t"/>
            </v:shape>
            <v:shape id="_x0000_s1062" style="position:absolute;left:490;top:15358;width:11263;height:0" coordorigin="490,15358" coordsize="11263,0" path="m490,15358r11263,e" filled="f" strokeweight=".58pt">
              <v:path arrowok="t"/>
            </v:shape>
            <w10:wrap anchorx="page" anchory="page"/>
          </v:group>
        </w:pict>
      </w:r>
    </w:p>
    <w:p w:rsidR="00C9550B" w:rsidRDefault="00C9550B">
      <w:pPr>
        <w:spacing w:line="200" w:lineRule="exact"/>
      </w:pPr>
    </w:p>
    <w:p w:rsidR="00C9550B" w:rsidRDefault="00883F8D">
      <w:pPr>
        <w:spacing w:before="29"/>
        <w:ind w:left="100"/>
        <w:rPr>
          <w:sz w:val="24"/>
          <w:szCs w:val="24"/>
        </w:rPr>
      </w:pPr>
      <w:r>
        <w:rPr>
          <w:b/>
          <w:sz w:val="24"/>
          <w:szCs w:val="24"/>
        </w:rPr>
        <w:t>Result</w:t>
      </w:r>
    </w:p>
    <w:p w:rsidR="00C9550B" w:rsidRDefault="00883F8D">
      <w:pPr>
        <w:spacing w:before="60" w:line="260" w:lineRule="exact"/>
        <w:ind w:left="220"/>
        <w:rPr>
          <w:sz w:val="24"/>
          <w:szCs w:val="24"/>
        </w:rPr>
      </w:pPr>
      <w:r>
        <w:rPr>
          <w:position w:val="-1"/>
          <w:sz w:val="24"/>
          <w:szCs w:val="24"/>
        </w:rPr>
        <w:t>Thus the program was displayed  application using file transfer</w:t>
      </w:r>
    </w:p>
    <w:p w:rsidR="00C9550B" w:rsidRDefault="00C9550B">
      <w:pPr>
        <w:spacing w:before="5" w:line="180" w:lineRule="exact"/>
        <w:rPr>
          <w:sz w:val="19"/>
          <w:szCs w:val="19"/>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BD7BB8">
      <w:pPr>
        <w:spacing w:before="29"/>
        <w:ind w:left="3583" w:right="3203"/>
        <w:jc w:val="center"/>
        <w:rPr>
          <w:sz w:val="24"/>
          <w:szCs w:val="24"/>
        </w:rPr>
        <w:sectPr w:rsidR="00C9550B">
          <w:type w:val="continuous"/>
          <w:pgSz w:w="12240" w:h="15840"/>
          <w:pgMar w:top="600" w:right="1720" w:bottom="280" w:left="1340" w:header="720" w:footer="720" w:gutter="0"/>
          <w:cols w:space="720"/>
        </w:sectPr>
      </w:pPr>
      <w:hyperlink r:id="rId75">
        <w:r w:rsidR="00883F8D">
          <w:rPr>
            <w:color w:val="0000FF"/>
            <w:sz w:val="24"/>
            <w:szCs w:val="24"/>
          </w:rPr>
          <w:t>cs6411</w:t>
        </w:r>
      </w:hyperlink>
    </w:p>
    <w:p w:rsidR="00C9550B" w:rsidRDefault="00BD7BB8">
      <w:pPr>
        <w:spacing w:before="69"/>
        <w:ind w:left="100"/>
        <w:rPr>
          <w:sz w:val="28"/>
          <w:szCs w:val="28"/>
        </w:rPr>
      </w:pPr>
      <w:r w:rsidRPr="00BD7BB8">
        <w:lastRenderedPageBreak/>
        <w:pict>
          <v:group id="_x0000_s1056" style="position:absolute;left:0;text-align:left;margin-left:23.95pt;margin-top:23.7pt;width:564.2pt;height:744.7pt;z-index:-2402;mso-position-horizontal-relative:page;mso-position-vertical-relative:page" coordorigin="479,474" coordsize="11284,14894">
            <v:shape id="_x0000_s1060" style="position:absolute;left:490;top:485;width:11263;height:0" coordorigin="490,485" coordsize="11263,0" path="m490,485r11263,e" filled="f" strokeweight=".58pt">
              <v:path arrowok="t"/>
            </v:shape>
            <v:shape id="_x0000_s1059" style="position:absolute;left:485;top:480;width:0;height:14882" coordorigin="485,480" coordsize="0,14882" path="m485,480r,14882e" filled="f" strokeweight=".58pt">
              <v:path arrowok="t"/>
            </v:shape>
            <v:shape id="_x0000_s1058" style="position:absolute;left:11758;top:480;width:0;height:14882" coordorigin="11758,480" coordsize="0,14882" path="m11758,480r,14882e" filled="f" strokeweight=".58pt">
              <v:path arrowok="t"/>
            </v:shape>
            <v:shape id="_x0000_s1057" style="position:absolute;left:490;top:15358;width:11263;height:0" coordorigin="490,15358" coordsize="11263,0" path="m490,15358r11263,e" filled="f" strokeweight=".58pt">
              <v:path arrowok="t"/>
            </v:shape>
            <w10:wrap anchorx="page" anchory="page"/>
          </v:group>
        </w:pict>
      </w:r>
      <w:r w:rsidR="00883F8D">
        <w:rPr>
          <w:b/>
          <w:sz w:val="28"/>
          <w:szCs w:val="28"/>
        </w:rPr>
        <w:t>EX-NO 10.    Study of Networ</w:t>
      </w:r>
      <w:r w:rsidR="00883F8D">
        <w:rPr>
          <w:color w:val="0000FF"/>
          <w:sz w:val="24"/>
          <w:szCs w:val="24"/>
        </w:rPr>
        <w:t>w</w:t>
      </w:r>
      <w:r w:rsidR="00883F8D">
        <w:rPr>
          <w:b/>
          <w:color w:val="000000"/>
          <w:sz w:val="28"/>
          <w:szCs w:val="28"/>
        </w:rPr>
        <w:t>k</w:t>
      </w:r>
      <w:r w:rsidR="00883F8D">
        <w:rPr>
          <w:color w:val="0000FF"/>
          <w:sz w:val="24"/>
          <w:szCs w:val="24"/>
        </w:rPr>
        <w:t>w</w:t>
      </w:r>
      <w:r w:rsidR="00883F8D">
        <w:rPr>
          <w:b/>
          <w:color w:val="000000"/>
          <w:sz w:val="28"/>
          <w:szCs w:val="28"/>
        </w:rPr>
        <w:t>s</w:t>
      </w:r>
      <w:r w:rsidR="00883F8D">
        <w:rPr>
          <w:color w:val="0000FF"/>
          <w:sz w:val="24"/>
          <w:szCs w:val="24"/>
        </w:rPr>
        <w:t>w</w:t>
      </w:r>
      <w:r w:rsidR="00883F8D">
        <w:rPr>
          <w:b/>
          <w:color w:val="000000"/>
          <w:sz w:val="28"/>
          <w:szCs w:val="28"/>
        </w:rPr>
        <w:t>im</w:t>
      </w:r>
      <w:r w:rsidR="00883F8D">
        <w:rPr>
          <w:color w:val="0000FF"/>
          <w:sz w:val="24"/>
          <w:szCs w:val="24"/>
        </w:rPr>
        <w:t>.v</w:t>
      </w:r>
      <w:r w:rsidR="00883F8D">
        <w:rPr>
          <w:b/>
          <w:color w:val="000000"/>
          <w:sz w:val="28"/>
          <w:szCs w:val="28"/>
        </w:rPr>
        <w:t>u</w:t>
      </w:r>
      <w:r w:rsidR="00883F8D">
        <w:rPr>
          <w:color w:val="0000FF"/>
          <w:sz w:val="24"/>
          <w:szCs w:val="24"/>
        </w:rPr>
        <w:t>id</w:t>
      </w:r>
      <w:r w:rsidR="00883F8D">
        <w:rPr>
          <w:b/>
          <w:color w:val="000000"/>
          <w:sz w:val="28"/>
          <w:szCs w:val="28"/>
        </w:rPr>
        <w:t>l</w:t>
      </w:r>
      <w:r w:rsidR="00883F8D">
        <w:rPr>
          <w:color w:val="0000FF"/>
          <w:sz w:val="24"/>
          <w:szCs w:val="24"/>
        </w:rPr>
        <w:t>y</w:t>
      </w:r>
      <w:r w:rsidR="00883F8D">
        <w:rPr>
          <w:b/>
          <w:color w:val="000000"/>
          <w:sz w:val="28"/>
          <w:szCs w:val="28"/>
        </w:rPr>
        <w:t>a</w:t>
      </w:r>
      <w:r w:rsidR="00883F8D">
        <w:rPr>
          <w:color w:val="0000FF"/>
          <w:sz w:val="24"/>
          <w:szCs w:val="24"/>
        </w:rPr>
        <w:t>a</w:t>
      </w:r>
      <w:r w:rsidR="00883F8D">
        <w:rPr>
          <w:b/>
          <w:color w:val="000000"/>
          <w:sz w:val="28"/>
          <w:szCs w:val="28"/>
        </w:rPr>
        <w:t>t</w:t>
      </w:r>
      <w:r w:rsidR="00883F8D">
        <w:rPr>
          <w:color w:val="0000FF"/>
          <w:sz w:val="24"/>
          <w:szCs w:val="24"/>
        </w:rPr>
        <w:t>r</w:t>
      </w:r>
      <w:r w:rsidR="00883F8D">
        <w:rPr>
          <w:b/>
          <w:color w:val="000000"/>
          <w:sz w:val="28"/>
          <w:szCs w:val="28"/>
        </w:rPr>
        <w:t>o</w:t>
      </w:r>
      <w:r w:rsidR="00883F8D">
        <w:rPr>
          <w:color w:val="0000FF"/>
          <w:sz w:val="24"/>
          <w:szCs w:val="24"/>
        </w:rPr>
        <w:t>th</w:t>
      </w:r>
      <w:r w:rsidR="00883F8D">
        <w:rPr>
          <w:b/>
          <w:color w:val="000000"/>
          <w:sz w:val="28"/>
          <w:szCs w:val="28"/>
        </w:rPr>
        <w:t>r</w:t>
      </w:r>
      <w:r w:rsidR="00883F8D">
        <w:rPr>
          <w:color w:val="0000FF"/>
          <w:sz w:val="24"/>
          <w:szCs w:val="24"/>
        </w:rPr>
        <w:t>ip</w:t>
      </w:r>
      <w:r w:rsidR="00883F8D">
        <w:rPr>
          <w:b/>
          <w:color w:val="000000"/>
          <w:sz w:val="28"/>
          <w:szCs w:val="28"/>
        </w:rPr>
        <w:t>(</w:t>
      </w:r>
      <w:r w:rsidR="00883F8D">
        <w:rPr>
          <w:color w:val="0000FF"/>
          <w:sz w:val="24"/>
          <w:szCs w:val="24"/>
        </w:rPr>
        <w:t>l</w:t>
      </w:r>
      <w:r w:rsidR="00883F8D">
        <w:rPr>
          <w:b/>
          <w:color w:val="000000"/>
          <w:sz w:val="28"/>
          <w:szCs w:val="28"/>
        </w:rPr>
        <w:t>N</w:t>
      </w:r>
      <w:r w:rsidR="00883F8D">
        <w:rPr>
          <w:color w:val="0000FF"/>
          <w:sz w:val="24"/>
          <w:szCs w:val="24"/>
        </w:rPr>
        <w:t>us</w:t>
      </w:r>
      <w:r w:rsidR="00883F8D">
        <w:rPr>
          <w:b/>
          <w:color w:val="000000"/>
          <w:sz w:val="28"/>
          <w:szCs w:val="28"/>
        </w:rPr>
        <w:t>S</w:t>
      </w:r>
      <w:r w:rsidR="00883F8D">
        <w:rPr>
          <w:color w:val="0000FF"/>
          <w:sz w:val="24"/>
          <w:szCs w:val="24"/>
        </w:rPr>
        <w:t>.c</w:t>
      </w:r>
      <w:r w:rsidR="00883F8D">
        <w:rPr>
          <w:b/>
          <w:color w:val="000000"/>
          <w:sz w:val="28"/>
          <w:szCs w:val="28"/>
        </w:rPr>
        <w:t>)</w:t>
      </w:r>
      <w:r w:rsidR="00883F8D">
        <w:rPr>
          <w:color w:val="0000FF"/>
          <w:sz w:val="24"/>
          <w:szCs w:val="24"/>
        </w:rPr>
        <w:t>o</w:t>
      </w:r>
      <w:r w:rsidR="00883F8D">
        <w:rPr>
          <w:b/>
          <w:color w:val="000000"/>
          <w:sz w:val="28"/>
          <w:szCs w:val="28"/>
        </w:rPr>
        <w:t>.a</w:t>
      </w:r>
      <w:r w:rsidR="00883F8D">
        <w:rPr>
          <w:color w:val="0000FF"/>
          <w:sz w:val="24"/>
          <w:szCs w:val="24"/>
        </w:rPr>
        <w:t>m</w:t>
      </w:r>
      <w:r w:rsidR="00883F8D">
        <w:rPr>
          <w:b/>
          <w:color w:val="000000"/>
          <w:sz w:val="28"/>
          <w:szCs w:val="28"/>
        </w:rPr>
        <w:t>nd Simulation of Congestion</w:t>
      </w:r>
    </w:p>
    <w:p w:rsidR="00C9550B" w:rsidRDefault="00883F8D">
      <w:pPr>
        <w:spacing w:line="320" w:lineRule="exact"/>
        <w:ind w:left="1989"/>
        <w:rPr>
          <w:sz w:val="28"/>
          <w:szCs w:val="28"/>
        </w:rPr>
      </w:pPr>
      <w:r>
        <w:rPr>
          <w:b/>
          <w:sz w:val="28"/>
          <w:szCs w:val="28"/>
        </w:rPr>
        <w:t>Control   Algorithms using NS</w:t>
      </w:r>
    </w:p>
    <w:p w:rsidR="00C9550B" w:rsidRDefault="00C9550B">
      <w:pPr>
        <w:spacing w:before="5" w:line="180" w:lineRule="exact"/>
        <w:rPr>
          <w:sz w:val="18"/>
          <w:szCs w:val="18"/>
        </w:rPr>
      </w:pPr>
    </w:p>
    <w:p w:rsidR="00C9550B" w:rsidRDefault="00C9550B">
      <w:pPr>
        <w:spacing w:line="200" w:lineRule="exact"/>
      </w:pPr>
    </w:p>
    <w:p w:rsidR="00C9550B" w:rsidRDefault="00883F8D">
      <w:pPr>
        <w:ind w:left="100"/>
        <w:rPr>
          <w:sz w:val="24"/>
          <w:szCs w:val="24"/>
        </w:rPr>
      </w:pPr>
      <w:r>
        <w:rPr>
          <w:b/>
          <w:sz w:val="24"/>
          <w:szCs w:val="24"/>
        </w:rPr>
        <w:t>Aim:</w:t>
      </w:r>
    </w:p>
    <w:p w:rsidR="00C9550B" w:rsidRDefault="00C9550B">
      <w:pPr>
        <w:spacing w:before="4" w:line="120" w:lineRule="exact"/>
        <w:rPr>
          <w:sz w:val="13"/>
          <w:szCs w:val="13"/>
        </w:rPr>
      </w:pPr>
    </w:p>
    <w:p w:rsidR="00C9550B" w:rsidRDefault="00C9550B">
      <w:pPr>
        <w:spacing w:line="200" w:lineRule="exact"/>
      </w:pPr>
    </w:p>
    <w:p w:rsidR="00C9550B" w:rsidRDefault="00883F8D">
      <w:pPr>
        <w:ind w:left="100"/>
        <w:rPr>
          <w:sz w:val="24"/>
          <w:szCs w:val="24"/>
        </w:rPr>
      </w:pPr>
      <w:r>
        <w:rPr>
          <w:sz w:val="24"/>
          <w:szCs w:val="24"/>
        </w:rPr>
        <w:t>To Study of Network simulator (NS).and Simulation of Congestion Control Algorithms using</w:t>
      </w:r>
    </w:p>
    <w:p w:rsidR="00C9550B" w:rsidRDefault="00883F8D">
      <w:pPr>
        <w:ind w:left="100"/>
        <w:rPr>
          <w:sz w:val="24"/>
          <w:szCs w:val="24"/>
        </w:rPr>
      </w:pPr>
      <w:r>
        <w:rPr>
          <w:sz w:val="24"/>
          <w:szCs w:val="24"/>
        </w:rPr>
        <w:t>NS</w:t>
      </w:r>
    </w:p>
    <w:p w:rsidR="00C9550B" w:rsidRDefault="00C9550B">
      <w:pPr>
        <w:spacing w:line="200" w:lineRule="exact"/>
      </w:pPr>
    </w:p>
    <w:p w:rsidR="00C9550B" w:rsidRDefault="00C9550B">
      <w:pPr>
        <w:spacing w:before="10" w:line="200" w:lineRule="exact"/>
      </w:pPr>
    </w:p>
    <w:p w:rsidR="00C9550B" w:rsidRDefault="00883F8D">
      <w:pPr>
        <w:ind w:left="100" w:right="5911"/>
        <w:rPr>
          <w:sz w:val="24"/>
          <w:szCs w:val="24"/>
        </w:rPr>
      </w:pPr>
      <w:r>
        <w:rPr>
          <w:b/>
          <w:sz w:val="24"/>
          <w:szCs w:val="24"/>
        </w:rPr>
        <w:t>NET WORK SIMULATOR (NS2) Ns   overview</w:t>
      </w:r>
    </w:p>
    <w:p w:rsidR="00C9550B" w:rsidRDefault="00C9550B">
      <w:pPr>
        <w:spacing w:before="8" w:line="260" w:lineRule="exact"/>
        <w:rPr>
          <w:sz w:val="26"/>
          <w:szCs w:val="26"/>
        </w:rPr>
      </w:pPr>
    </w:p>
    <w:p w:rsidR="00C9550B" w:rsidRDefault="00883F8D">
      <w:pPr>
        <w:ind w:left="460"/>
        <w:rPr>
          <w:sz w:val="24"/>
          <w:szCs w:val="24"/>
        </w:rPr>
      </w:pPr>
      <w:r>
        <w:rPr>
          <w:rFonts w:ascii="Arial Unicode MS" w:eastAsia="Arial Unicode MS" w:hAnsi="Arial Unicode MS" w:cs="Arial Unicode MS"/>
          <w:sz w:val="24"/>
          <w:szCs w:val="24"/>
        </w:rPr>
        <w:t xml:space="preserve"> </w:t>
      </w:r>
      <w:r>
        <w:rPr>
          <w:sz w:val="24"/>
          <w:szCs w:val="24"/>
        </w:rPr>
        <w:t>Ns programming: A Quick start</w:t>
      </w:r>
    </w:p>
    <w:p w:rsidR="00C9550B" w:rsidRDefault="00883F8D">
      <w:pPr>
        <w:spacing w:line="260" w:lineRule="exact"/>
        <w:ind w:left="460"/>
        <w:rPr>
          <w:sz w:val="24"/>
          <w:szCs w:val="24"/>
        </w:rPr>
      </w:pPr>
      <w:r>
        <w:rPr>
          <w:rFonts w:ascii="Arial Unicode MS" w:eastAsia="Arial Unicode MS" w:hAnsi="Arial Unicode MS" w:cs="Arial Unicode MS"/>
          <w:sz w:val="24"/>
          <w:szCs w:val="24"/>
        </w:rPr>
        <w:t xml:space="preserve"> </w:t>
      </w:r>
      <w:r>
        <w:rPr>
          <w:sz w:val="24"/>
          <w:szCs w:val="24"/>
        </w:rPr>
        <w:t>Case study I: A simple Wireless network</w:t>
      </w:r>
    </w:p>
    <w:p w:rsidR="00C9550B" w:rsidRDefault="00883F8D">
      <w:pPr>
        <w:spacing w:line="260" w:lineRule="exact"/>
        <w:ind w:left="460"/>
        <w:rPr>
          <w:sz w:val="24"/>
          <w:szCs w:val="24"/>
        </w:rPr>
      </w:pPr>
      <w:r>
        <w:rPr>
          <w:rFonts w:ascii="Arial Unicode MS" w:eastAsia="Arial Unicode MS" w:hAnsi="Arial Unicode MS" w:cs="Arial Unicode MS"/>
          <w:sz w:val="24"/>
          <w:szCs w:val="24"/>
        </w:rPr>
        <w:t xml:space="preserve"> </w:t>
      </w:r>
      <w:r>
        <w:rPr>
          <w:sz w:val="24"/>
          <w:szCs w:val="24"/>
        </w:rPr>
        <w:t>Case study II: Create a new agent in Ns</w:t>
      </w:r>
    </w:p>
    <w:p w:rsidR="00C9550B" w:rsidRDefault="00883F8D">
      <w:pPr>
        <w:spacing w:before="5"/>
        <w:ind w:left="100"/>
        <w:rPr>
          <w:sz w:val="24"/>
          <w:szCs w:val="24"/>
        </w:rPr>
      </w:pPr>
      <w:r>
        <w:rPr>
          <w:b/>
          <w:sz w:val="24"/>
          <w:szCs w:val="24"/>
        </w:rPr>
        <w:t>Ns  overview</w:t>
      </w:r>
    </w:p>
    <w:p w:rsidR="00C9550B" w:rsidRDefault="00883F8D">
      <w:pPr>
        <w:spacing w:line="260" w:lineRule="exact"/>
        <w:ind w:left="520"/>
        <w:rPr>
          <w:sz w:val="24"/>
          <w:szCs w:val="24"/>
        </w:rPr>
      </w:pPr>
      <w:r>
        <w:rPr>
          <w:rFonts w:ascii="Arial Unicode MS" w:eastAsia="Arial Unicode MS" w:hAnsi="Arial Unicode MS" w:cs="Arial Unicode MS"/>
          <w:sz w:val="24"/>
          <w:szCs w:val="24"/>
        </w:rPr>
        <w:t xml:space="preserve"> </w:t>
      </w:r>
      <w:r>
        <w:rPr>
          <w:sz w:val="24"/>
          <w:szCs w:val="24"/>
        </w:rPr>
        <w:t>Ns Status</w:t>
      </w:r>
    </w:p>
    <w:p w:rsidR="00C9550B" w:rsidRDefault="00883F8D">
      <w:pPr>
        <w:spacing w:line="260" w:lineRule="exact"/>
        <w:ind w:left="520"/>
        <w:rPr>
          <w:sz w:val="24"/>
          <w:szCs w:val="24"/>
        </w:rPr>
      </w:pPr>
      <w:r>
        <w:rPr>
          <w:rFonts w:ascii="Arial Unicode MS" w:eastAsia="Arial Unicode MS" w:hAnsi="Arial Unicode MS" w:cs="Arial Unicode MS"/>
          <w:sz w:val="24"/>
          <w:szCs w:val="24"/>
        </w:rPr>
        <w:t xml:space="preserve"> </w:t>
      </w:r>
      <w:r>
        <w:rPr>
          <w:sz w:val="24"/>
          <w:szCs w:val="24"/>
        </w:rPr>
        <w:t>Periodical release (ns-2.26, Feb 2003)</w:t>
      </w:r>
    </w:p>
    <w:p w:rsidR="00C9550B" w:rsidRDefault="00883F8D">
      <w:pPr>
        <w:spacing w:line="260" w:lineRule="exact"/>
        <w:ind w:left="520"/>
        <w:rPr>
          <w:sz w:val="24"/>
          <w:szCs w:val="24"/>
        </w:rPr>
      </w:pPr>
      <w:r>
        <w:rPr>
          <w:rFonts w:ascii="Arial Unicode MS" w:eastAsia="Arial Unicode MS" w:hAnsi="Arial Unicode MS" w:cs="Arial Unicode MS"/>
          <w:sz w:val="24"/>
          <w:szCs w:val="24"/>
        </w:rPr>
        <w:t xml:space="preserve"> </w:t>
      </w:r>
      <w:r>
        <w:rPr>
          <w:sz w:val="24"/>
          <w:szCs w:val="24"/>
        </w:rPr>
        <w:t>Platform support</w:t>
      </w:r>
    </w:p>
    <w:p w:rsidR="00C9550B" w:rsidRDefault="00883F8D">
      <w:pPr>
        <w:spacing w:line="260" w:lineRule="exact"/>
        <w:ind w:left="520"/>
        <w:rPr>
          <w:sz w:val="24"/>
          <w:szCs w:val="24"/>
        </w:rPr>
      </w:pPr>
      <w:r>
        <w:rPr>
          <w:rFonts w:ascii="Arial Unicode MS" w:eastAsia="Arial Unicode MS" w:hAnsi="Arial Unicode MS" w:cs="Arial Unicode MS"/>
          <w:sz w:val="24"/>
          <w:szCs w:val="24"/>
        </w:rPr>
        <w:t xml:space="preserve"> </w:t>
      </w:r>
      <w:r>
        <w:rPr>
          <w:sz w:val="24"/>
          <w:szCs w:val="24"/>
        </w:rPr>
        <w:t>FreeBSD, Linux, Solaris, Windows and Mac</w:t>
      </w:r>
    </w:p>
    <w:p w:rsidR="00C9550B" w:rsidRDefault="00C9550B">
      <w:pPr>
        <w:spacing w:before="1" w:line="280" w:lineRule="exact"/>
        <w:rPr>
          <w:sz w:val="28"/>
          <w:szCs w:val="28"/>
        </w:rPr>
      </w:pPr>
    </w:p>
    <w:p w:rsidR="00C9550B" w:rsidRDefault="00883F8D">
      <w:pPr>
        <w:ind w:left="100"/>
        <w:rPr>
          <w:sz w:val="24"/>
          <w:szCs w:val="24"/>
        </w:rPr>
      </w:pPr>
      <w:r>
        <w:rPr>
          <w:b/>
          <w:sz w:val="24"/>
          <w:szCs w:val="24"/>
        </w:rPr>
        <w:t>Ns  unctionalities</w:t>
      </w:r>
    </w:p>
    <w:p w:rsidR="00C9550B" w:rsidRDefault="00883F8D">
      <w:pPr>
        <w:spacing w:line="260" w:lineRule="exact"/>
        <w:ind w:left="820"/>
        <w:rPr>
          <w:sz w:val="24"/>
          <w:szCs w:val="24"/>
        </w:rPr>
      </w:pPr>
      <w:r>
        <w:rPr>
          <w:sz w:val="24"/>
          <w:szCs w:val="24"/>
        </w:rPr>
        <w:t>Routing, Transportation, Traffic sources,Queuing</w:t>
      </w:r>
    </w:p>
    <w:p w:rsidR="00C9550B" w:rsidRDefault="00883F8D">
      <w:pPr>
        <w:ind w:left="820"/>
        <w:rPr>
          <w:sz w:val="24"/>
          <w:szCs w:val="24"/>
        </w:rPr>
      </w:pPr>
      <w:r>
        <w:rPr>
          <w:sz w:val="24"/>
          <w:szCs w:val="24"/>
        </w:rPr>
        <w:t>disciplines, QoS</w:t>
      </w:r>
    </w:p>
    <w:p w:rsidR="00C9550B" w:rsidRDefault="00C9550B">
      <w:pPr>
        <w:spacing w:before="1" w:line="280" w:lineRule="exact"/>
        <w:rPr>
          <w:sz w:val="28"/>
          <w:szCs w:val="28"/>
        </w:rPr>
      </w:pPr>
    </w:p>
    <w:p w:rsidR="00C9550B" w:rsidRDefault="00883F8D">
      <w:pPr>
        <w:ind w:left="100"/>
        <w:rPr>
          <w:sz w:val="24"/>
          <w:szCs w:val="24"/>
        </w:rPr>
      </w:pPr>
      <w:r>
        <w:rPr>
          <w:b/>
          <w:sz w:val="24"/>
          <w:szCs w:val="24"/>
        </w:rPr>
        <w:t>Wireless</w:t>
      </w:r>
    </w:p>
    <w:p w:rsidR="00C9550B" w:rsidRDefault="00C9550B">
      <w:pPr>
        <w:spacing w:before="11" w:line="260" w:lineRule="exact"/>
        <w:rPr>
          <w:sz w:val="26"/>
          <w:szCs w:val="26"/>
        </w:rPr>
      </w:pPr>
    </w:p>
    <w:p w:rsidR="00C9550B" w:rsidRDefault="00883F8D">
      <w:pPr>
        <w:ind w:left="820" w:right="4766"/>
        <w:rPr>
          <w:sz w:val="24"/>
          <w:szCs w:val="24"/>
        </w:rPr>
      </w:pPr>
      <w:r>
        <w:rPr>
          <w:sz w:val="24"/>
          <w:szCs w:val="24"/>
        </w:rPr>
        <w:t>Ad hoc routing, mobile IP, sensor-MAC Tracing, visualization and various utilitie NS(Network Simulators)</w:t>
      </w:r>
    </w:p>
    <w:p w:rsidR="00C9550B" w:rsidRDefault="00C9550B">
      <w:pPr>
        <w:spacing w:before="1" w:line="280" w:lineRule="exact"/>
        <w:rPr>
          <w:sz w:val="28"/>
          <w:szCs w:val="28"/>
        </w:rPr>
      </w:pPr>
    </w:p>
    <w:p w:rsidR="00C9550B" w:rsidRDefault="00883F8D">
      <w:pPr>
        <w:spacing w:line="276" w:lineRule="auto"/>
        <w:ind w:left="100" w:right="77" w:firstLine="720"/>
        <w:jc w:val="both"/>
        <w:rPr>
          <w:sz w:val="24"/>
          <w:szCs w:val="24"/>
        </w:rPr>
      </w:pPr>
      <w:r>
        <w:rPr>
          <w:sz w:val="24"/>
          <w:szCs w:val="24"/>
        </w:rPr>
        <w:t>Most of the commercial simulators are GUI driven, while some network simulators are CLI driven. The network model / configuration describes the state of the network (nodes,routers, switches,  links)  and  the  events  (data  transmissions,  packet  error  etc.).  An  important  output  of simulations  are  the  trace  files.  Trace  files  log  every  packet,  every  event  that  occurred  in  the simulation and are used for analysis. Network simulators can also provide other tools to facilitate visual analysis of trends and potential trouble spots.</w:t>
      </w:r>
    </w:p>
    <w:p w:rsidR="00C9550B" w:rsidRDefault="00C9550B">
      <w:pPr>
        <w:spacing w:before="5" w:line="280" w:lineRule="exact"/>
        <w:rPr>
          <w:sz w:val="28"/>
          <w:szCs w:val="28"/>
        </w:rPr>
      </w:pPr>
    </w:p>
    <w:p w:rsidR="00C9550B" w:rsidRDefault="00883F8D">
      <w:pPr>
        <w:spacing w:line="260" w:lineRule="exact"/>
        <w:ind w:left="100" w:right="77" w:firstLine="720"/>
        <w:jc w:val="both"/>
        <w:rPr>
          <w:sz w:val="24"/>
          <w:szCs w:val="24"/>
        </w:rPr>
      </w:pPr>
      <w:r>
        <w:rPr>
          <w:sz w:val="24"/>
          <w:szCs w:val="24"/>
        </w:rPr>
        <w:t>Most  network  simulators  use  discrete  event  simulation,  in  which  a  list  of  pending "events" is stored, and those events are processed in order, with some events triggering future events</w:t>
      </w:r>
      <w:r>
        <w:rPr>
          <w:rFonts w:ascii="Calibri" w:eastAsia="Calibri" w:hAnsi="Calibri" w:cs="Calibri"/>
          <w:sz w:val="24"/>
          <w:szCs w:val="24"/>
        </w:rPr>
        <w:t>—</w:t>
      </w:r>
      <w:r>
        <w:rPr>
          <w:sz w:val="24"/>
          <w:szCs w:val="24"/>
        </w:rPr>
        <w:t>such as the event of the arrival of a packet at one node triggering the event of the arrival of that packet at a downstream node.</w:t>
      </w:r>
    </w:p>
    <w:p w:rsidR="00C9550B" w:rsidRDefault="00C9550B">
      <w:pPr>
        <w:spacing w:before="18" w:line="260" w:lineRule="exact"/>
        <w:rPr>
          <w:sz w:val="26"/>
          <w:szCs w:val="26"/>
        </w:rPr>
      </w:pPr>
    </w:p>
    <w:p w:rsidR="00C9550B" w:rsidRDefault="00883F8D">
      <w:pPr>
        <w:ind w:left="100" w:right="82" w:firstLine="720"/>
        <w:jc w:val="both"/>
        <w:rPr>
          <w:sz w:val="24"/>
          <w:szCs w:val="24"/>
        </w:rPr>
      </w:pPr>
      <w:r>
        <w:rPr>
          <w:sz w:val="24"/>
          <w:szCs w:val="24"/>
        </w:rPr>
        <w:t>Simulation of networks is a very complex task. For example, if congestion is high, thenestimation  of  the  average  occupancy is  challenging because  of  high  variance.  To  estimate  the likelihood of a buffer overflow in a network, the time required  for an accurate answer can be extremely  large.  Specialized  techniques  such  as  "control  variates"  and  "importance  sampling" have been developed to speed simulation.</w:t>
      </w:r>
    </w:p>
    <w:p w:rsidR="00C9550B" w:rsidRDefault="00C9550B">
      <w:pPr>
        <w:spacing w:before="5" w:line="160" w:lineRule="exact"/>
        <w:rPr>
          <w:sz w:val="16"/>
          <w:szCs w:val="16"/>
        </w:rPr>
      </w:pPr>
    </w:p>
    <w:p w:rsidR="00C9550B" w:rsidRDefault="00C9550B">
      <w:pPr>
        <w:spacing w:line="200" w:lineRule="exact"/>
      </w:pPr>
    </w:p>
    <w:p w:rsidR="00C9550B" w:rsidRDefault="00C9550B">
      <w:pPr>
        <w:spacing w:line="200" w:lineRule="exact"/>
      </w:pPr>
    </w:p>
    <w:p w:rsidR="00C9550B" w:rsidRDefault="00BD7BB8">
      <w:pPr>
        <w:spacing w:before="29"/>
        <w:ind w:left="3583" w:right="3603"/>
        <w:jc w:val="center"/>
        <w:rPr>
          <w:sz w:val="24"/>
          <w:szCs w:val="24"/>
        </w:rPr>
        <w:sectPr w:rsidR="00C9550B">
          <w:pgSz w:w="12240" w:h="15840"/>
          <w:pgMar w:top="560" w:right="1320" w:bottom="280" w:left="1340" w:header="720" w:footer="720" w:gutter="0"/>
          <w:cols w:space="720"/>
        </w:sectPr>
      </w:pPr>
      <w:hyperlink r:id="rId76">
        <w:r w:rsidR="00883F8D">
          <w:rPr>
            <w:color w:val="0000FF"/>
            <w:sz w:val="24"/>
            <w:szCs w:val="24"/>
          </w:rPr>
          <w:t>cs6411</w:t>
        </w:r>
      </w:hyperlink>
    </w:p>
    <w:p w:rsidR="00C9550B" w:rsidRDefault="00883F8D">
      <w:pPr>
        <w:spacing w:before="68"/>
        <w:ind w:left="100" w:right="-56"/>
        <w:rPr>
          <w:sz w:val="24"/>
          <w:szCs w:val="24"/>
        </w:rPr>
      </w:pPr>
      <w:r>
        <w:rPr>
          <w:b/>
          <w:sz w:val="24"/>
          <w:szCs w:val="24"/>
        </w:rPr>
        <w:lastRenderedPageBreak/>
        <w:t>Examples of network simulators</w:t>
      </w:r>
    </w:p>
    <w:p w:rsidR="00C9550B" w:rsidRDefault="00883F8D">
      <w:pPr>
        <w:spacing w:before="2" w:line="100" w:lineRule="exact"/>
        <w:rPr>
          <w:sz w:val="10"/>
          <w:szCs w:val="10"/>
        </w:rPr>
      </w:pPr>
      <w:r>
        <w:br w:type="column"/>
      </w:r>
    </w:p>
    <w:p w:rsidR="00C9550B" w:rsidRDefault="00BD7BB8">
      <w:pPr>
        <w:spacing w:line="260" w:lineRule="exact"/>
        <w:rPr>
          <w:sz w:val="24"/>
          <w:szCs w:val="24"/>
        </w:rPr>
        <w:sectPr w:rsidR="00C9550B">
          <w:pgSz w:w="12240" w:h="15840"/>
          <w:pgMar w:top="560" w:right="1320" w:bottom="280" w:left="1340" w:header="720" w:footer="720" w:gutter="0"/>
          <w:cols w:num="2" w:space="720" w:equalWidth="0">
            <w:col w:w="3409" w:space="212"/>
            <w:col w:w="5959"/>
          </w:cols>
        </w:sectPr>
      </w:pPr>
      <w:hyperlink r:id="rId77">
        <w:r w:rsidR="00883F8D">
          <w:rPr>
            <w:color w:val="0000FF"/>
            <w:position w:val="-1"/>
            <w:sz w:val="24"/>
            <w:szCs w:val="24"/>
          </w:rPr>
          <w:t>cs6411</w:t>
        </w:r>
      </w:hyperlink>
    </w:p>
    <w:p w:rsidR="00C9550B" w:rsidRDefault="00BD7BB8">
      <w:pPr>
        <w:spacing w:line="240" w:lineRule="exact"/>
        <w:ind w:left="820"/>
        <w:rPr>
          <w:sz w:val="24"/>
          <w:szCs w:val="24"/>
        </w:rPr>
      </w:pPr>
      <w:r w:rsidRPr="00BD7BB8">
        <w:lastRenderedPageBreak/>
        <w:pict>
          <v:group id="_x0000_s1051" style="position:absolute;left:0;text-align:left;margin-left:23.95pt;margin-top:23.7pt;width:564.2pt;height:744.7pt;z-index:-2401;mso-position-horizontal-relative:page;mso-position-vertical-relative:page" coordorigin="479,474" coordsize="11284,14894">
            <v:shape id="_x0000_s1055" style="position:absolute;left:490;top:485;width:11263;height:0" coordorigin="490,485" coordsize="11263,0" path="m490,485r11263,e" filled="f" strokeweight=".58pt">
              <v:path arrowok="t"/>
            </v:shape>
            <v:shape id="_x0000_s1054" style="position:absolute;left:485;top:480;width:0;height:14882" coordorigin="485,480" coordsize="0,14882" path="m485,480r,14882e" filled="f" strokeweight=".58pt">
              <v:path arrowok="t"/>
            </v:shape>
            <v:shape id="_x0000_s1053" style="position:absolute;left:11758;top:480;width:0;height:14882" coordorigin="11758,480" coordsize="0,14882" path="m11758,480r,14882e" filled="f" strokeweight=".58pt">
              <v:path arrowok="t"/>
            </v:shape>
            <v:shape id="_x0000_s1052" style="position:absolute;left:490;top:15358;width:11263;height:0" coordorigin="490,15358" coordsize="11263,0" path="m490,15358r11263,e" filled="f" strokeweight=".58pt">
              <v:path arrowok="t"/>
            </v:shape>
            <w10:wrap anchorx="page" anchory="page"/>
          </v:group>
        </w:pict>
      </w:r>
      <w:r w:rsidR="00883F8D">
        <w:rPr>
          <w:sz w:val="24"/>
          <w:szCs w:val="24"/>
        </w:rPr>
        <w:t>There are many both free/open-source and proprietary network simulators. Examples of</w:t>
      </w:r>
    </w:p>
    <w:p w:rsidR="00C9550B" w:rsidRDefault="00883F8D">
      <w:pPr>
        <w:ind w:left="100" w:right="194"/>
        <w:rPr>
          <w:sz w:val="24"/>
          <w:szCs w:val="24"/>
        </w:rPr>
      </w:pPr>
      <w:r>
        <w:rPr>
          <w:sz w:val="24"/>
          <w:szCs w:val="24"/>
        </w:rPr>
        <w:t>notable network simulation software are, ordered after how often they are mentioned in research papers:</w:t>
      </w:r>
    </w:p>
    <w:p w:rsidR="00C9550B" w:rsidRDefault="00C9550B">
      <w:pPr>
        <w:spacing w:line="280" w:lineRule="exact"/>
        <w:rPr>
          <w:sz w:val="28"/>
          <w:szCs w:val="28"/>
        </w:rPr>
      </w:pPr>
    </w:p>
    <w:p w:rsidR="00C9550B" w:rsidRDefault="00883F8D">
      <w:pPr>
        <w:ind w:left="460"/>
        <w:rPr>
          <w:sz w:val="24"/>
          <w:szCs w:val="24"/>
        </w:rPr>
      </w:pPr>
      <w:r>
        <w:rPr>
          <w:sz w:val="24"/>
          <w:szCs w:val="24"/>
        </w:rPr>
        <w:t>1.   ns (open source)</w:t>
      </w:r>
    </w:p>
    <w:p w:rsidR="00C9550B" w:rsidRDefault="00883F8D">
      <w:pPr>
        <w:ind w:left="460"/>
        <w:rPr>
          <w:sz w:val="24"/>
          <w:szCs w:val="24"/>
        </w:rPr>
      </w:pPr>
      <w:r>
        <w:rPr>
          <w:sz w:val="24"/>
          <w:szCs w:val="24"/>
        </w:rPr>
        <w:t>2.   OPNET (proprietary software)</w:t>
      </w:r>
    </w:p>
    <w:p w:rsidR="00C9550B" w:rsidRDefault="00883F8D">
      <w:pPr>
        <w:ind w:left="460"/>
        <w:rPr>
          <w:sz w:val="24"/>
          <w:szCs w:val="24"/>
        </w:rPr>
      </w:pPr>
      <w:r>
        <w:rPr>
          <w:sz w:val="24"/>
          <w:szCs w:val="24"/>
        </w:rPr>
        <w:t>3.   NetSim (proprietary software)</w:t>
      </w:r>
    </w:p>
    <w:p w:rsidR="00C9550B" w:rsidRDefault="00C9550B">
      <w:pPr>
        <w:spacing w:before="6" w:line="280" w:lineRule="exact"/>
        <w:rPr>
          <w:sz w:val="28"/>
          <w:szCs w:val="28"/>
        </w:rPr>
      </w:pPr>
    </w:p>
    <w:p w:rsidR="00C9550B" w:rsidRDefault="00883F8D">
      <w:pPr>
        <w:ind w:left="100" w:right="6666"/>
        <w:jc w:val="both"/>
        <w:rPr>
          <w:sz w:val="24"/>
          <w:szCs w:val="24"/>
        </w:rPr>
      </w:pPr>
      <w:r>
        <w:rPr>
          <w:b/>
          <w:sz w:val="24"/>
          <w:szCs w:val="24"/>
        </w:rPr>
        <w:t>Uses of network simulators</w:t>
      </w:r>
    </w:p>
    <w:p w:rsidR="00C9550B" w:rsidRDefault="00C9550B">
      <w:pPr>
        <w:spacing w:before="14" w:line="260" w:lineRule="exact"/>
        <w:rPr>
          <w:sz w:val="26"/>
          <w:szCs w:val="26"/>
        </w:rPr>
      </w:pPr>
    </w:p>
    <w:p w:rsidR="00C9550B" w:rsidRDefault="00883F8D">
      <w:pPr>
        <w:ind w:left="100" w:right="76"/>
        <w:jc w:val="both"/>
        <w:rPr>
          <w:sz w:val="24"/>
          <w:szCs w:val="24"/>
        </w:rPr>
      </w:pPr>
      <w:r>
        <w:rPr>
          <w:sz w:val="24"/>
          <w:szCs w:val="24"/>
        </w:rPr>
        <w:t>Network simulators serve a variety of needs. Compared to the cost and time involved in setting up an entire test bed containing multiple networked computers, routers and data links, network simulators are relatively fast and inexpensive. They allow engineers, researchers to test scenarios that might be particularly difficult or expensive  to  emulate using real hardware -  for instance, simulating a scenario with several nodes or experimenting with a new protocol in the network. Network  simulators  are  particularly  useful  in  allowing  researchers  to  test  new  networking protocols  or  changes  to  existing  protocols  in  a  controlled  and  reproducible  environment.  A typical network simulator encompasses a wide range of networking technologies and can help the users to build complex networks from basic building blocks such as a variety of nodes and links. With the help of simulators, one can design hierarchical networks using various types of nodes like computers, hubs, bridges, routers, switches, links, mobile units etc.</w:t>
      </w:r>
    </w:p>
    <w:p w:rsidR="00C9550B" w:rsidRDefault="00C9550B">
      <w:pPr>
        <w:spacing w:before="1" w:line="280" w:lineRule="exact"/>
        <w:rPr>
          <w:sz w:val="28"/>
          <w:szCs w:val="28"/>
        </w:rPr>
      </w:pPr>
    </w:p>
    <w:p w:rsidR="00C9550B" w:rsidRDefault="00BD7BB8">
      <w:pPr>
        <w:ind w:left="100" w:right="78"/>
        <w:jc w:val="both"/>
        <w:rPr>
          <w:sz w:val="24"/>
          <w:szCs w:val="24"/>
        </w:rPr>
      </w:pPr>
      <w:hyperlink>
        <w:r w:rsidR="00883F8D">
          <w:rPr>
            <w:sz w:val="24"/>
            <w:szCs w:val="24"/>
          </w:rPr>
          <w:t>Various types of Wide Area Network (WAN) technologies like TCP, ATM, IP etc. and  Local Area  Network  (LAN)  technologies  like  Ethernet,  token  rings  etc.,  can  all  be  simulated  with  a</w:t>
        </w:r>
      </w:hyperlink>
      <w:r w:rsidR="00883F8D">
        <w:rPr>
          <w:sz w:val="24"/>
          <w:szCs w:val="24"/>
        </w:rPr>
        <w:t xml:space="preserve"> typical simulator and the user can test, analyze various standard results apart from devising some novel protocol or strategy for routing etc. Network simulators are also widely used to simulate battlefield networks in Network-centric warfare</w:t>
      </w:r>
    </w:p>
    <w:p w:rsidR="00C9550B" w:rsidRDefault="00C9550B">
      <w:pPr>
        <w:spacing w:before="1" w:line="280" w:lineRule="exact"/>
        <w:rPr>
          <w:sz w:val="28"/>
          <w:szCs w:val="28"/>
        </w:rPr>
      </w:pPr>
    </w:p>
    <w:p w:rsidR="00C9550B" w:rsidRDefault="00883F8D">
      <w:pPr>
        <w:ind w:left="100" w:right="77"/>
        <w:jc w:val="both"/>
        <w:rPr>
          <w:sz w:val="24"/>
          <w:szCs w:val="24"/>
        </w:rPr>
      </w:pPr>
      <w:r>
        <w:rPr>
          <w:sz w:val="24"/>
          <w:szCs w:val="24"/>
        </w:rPr>
        <w:t>There  are  a  wide  variety  of  network  simulators,  ranging  from  the  very  simple  to  the  very complex. Minimally, a network simulator must enable a user to represent a  network topology, specifying the nodes on the network, the links between those nodes and the traffic between the nodes. More complicated systems may allow the user to specify everything about the protocols used  to  handle  traffic  in  a  network.  Graphical  applications  allow  users  to  easily  visualize  the workings of their simulated environment. Text-based applications may provide a less  intuitive interface, but may permit more advanced forms of customization.</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15" w:line="220" w:lineRule="exact"/>
        <w:rPr>
          <w:sz w:val="22"/>
          <w:szCs w:val="22"/>
        </w:rPr>
      </w:pPr>
    </w:p>
    <w:p w:rsidR="00C9550B" w:rsidRDefault="00883F8D">
      <w:pPr>
        <w:ind w:left="100" w:right="8319"/>
        <w:jc w:val="both"/>
        <w:rPr>
          <w:sz w:val="24"/>
          <w:szCs w:val="24"/>
        </w:rPr>
      </w:pPr>
      <w:r>
        <w:rPr>
          <w:b/>
          <w:sz w:val="24"/>
          <w:szCs w:val="24"/>
        </w:rPr>
        <w:t>Packet loss</w:t>
      </w:r>
    </w:p>
    <w:p w:rsidR="00C9550B" w:rsidRDefault="00883F8D">
      <w:pPr>
        <w:spacing w:line="260" w:lineRule="exact"/>
        <w:ind w:left="100" w:right="89"/>
        <w:jc w:val="both"/>
        <w:rPr>
          <w:sz w:val="24"/>
          <w:szCs w:val="24"/>
        </w:rPr>
      </w:pPr>
      <w:r>
        <w:rPr>
          <w:sz w:val="24"/>
          <w:szCs w:val="24"/>
        </w:rPr>
        <w:t>occurs when one or morepacketsof data travelling across  a computer  networkfail to reachtheir</w:t>
      </w:r>
    </w:p>
    <w:p w:rsidR="00C9550B" w:rsidRDefault="00883F8D">
      <w:pPr>
        <w:ind w:left="100" w:right="76"/>
        <w:rPr>
          <w:sz w:val="24"/>
          <w:szCs w:val="24"/>
        </w:rPr>
      </w:pPr>
      <w:r>
        <w:rPr>
          <w:sz w:val="24"/>
          <w:szCs w:val="24"/>
        </w:rPr>
        <w:t>destination.  Packet  loss  is  distinguished  as  one  of  the  three  main  error  types   encountered  in digital communications; the other two being bit errorand spurious packets caused due to noise. Packets can be lost in a network because they may be dropped when a queue in the network node overflows. The amount of packet loss during the steady state is another important property of a congestion  control  scheme.  The  larger  the  value  of  packet  loss,  the  more  difficult  it  is  for transportlayer protocols to maintain high bandwidths, the sensitivity to loss of individual packets, as well as to frequency and patterns of loss among longer packet sequences is strongly dependent on the application itself.</w:t>
      </w:r>
    </w:p>
    <w:p w:rsidR="00C9550B" w:rsidRDefault="00C9550B">
      <w:pPr>
        <w:spacing w:line="200" w:lineRule="exact"/>
      </w:pPr>
    </w:p>
    <w:p w:rsidR="00C9550B" w:rsidRDefault="00C9550B">
      <w:pPr>
        <w:spacing w:line="200" w:lineRule="exact"/>
      </w:pPr>
    </w:p>
    <w:p w:rsidR="00C9550B" w:rsidRDefault="00C9550B">
      <w:pPr>
        <w:spacing w:before="4" w:line="240" w:lineRule="exact"/>
        <w:rPr>
          <w:sz w:val="24"/>
          <w:szCs w:val="24"/>
        </w:rPr>
      </w:pPr>
    </w:p>
    <w:p w:rsidR="00C9550B" w:rsidRDefault="00BD7BB8">
      <w:pPr>
        <w:spacing w:before="29"/>
        <w:ind w:left="3583" w:right="3603"/>
        <w:jc w:val="center"/>
        <w:rPr>
          <w:sz w:val="24"/>
          <w:szCs w:val="24"/>
        </w:rPr>
        <w:sectPr w:rsidR="00C9550B">
          <w:type w:val="continuous"/>
          <w:pgSz w:w="12240" w:h="15840"/>
          <w:pgMar w:top="600" w:right="1320" w:bottom="280" w:left="1340" w:header="720" w:footer="720" w:gutter="0"/>
          <w:cols w:space="720"/>
        </w:sectPr>
      </w:pPr>
      <w:hyperlink r:id="rId78">
        <w:r w:rsidR="00883F8D">
          <w:rPr>
            <w:color w:val="0000FF"/>
            <w:sz w:val="24"/>
            <w:szCs w:val="24"/>
          </w:rPr>
          <w:t>cs6411</w:t>
        </w:r>
      </w:hyperlink>
    </w:p>
    <w:p w:rsidR="00C9550B" w:rsidRDefault="00883F8D">
      <w:pPr>
        <w:spacing w:before="68"/>
        <w:ind w:left="100" w:right="-56"/>
        <w:rPr>
          <w:sz w:val="24"/>
          <w:szCs w:val="24"/>
        </w:rPr>
      </w:pPr>
      <w:r>
        <w:rPr>
          <w:b/>
          <w:sz w:val="24"/>
          <w:szCs w:val="24"/>
        </w:rPr>
        <w:lastRenderedPageBreak/>
        <w:t>Throughput</w:t>
      </w:r>
    </w:p>
    <w:p w:rsidR="00C9550B" w:rsidRDefault="00883F8D">
      <w:pPr>
        <w:spacing w:before="2" w:line="100" w:lineRule="exact"/>
        <w:rPr>
          <w:sz w:val="10"/>
          <w:szCs w:val="10"/>
        </w:rPr>
      </w:pPr>
      <w:r>
        <w:br w:type="column"/>
      </w:r>
    </w:p>
    <w:p w:rsidR="00C9550B" w:rsidRDefault="00BD7BB8">
      <w:pPr>
        <w:spacing w:line="260" w:lineRule="exact"/>
        <w:rPr>
          <w:sz w:val="24"/>
          <w:szCs w:val="24"/>
        </w:rPr>
        <w:sectPr w:rsidR="00C9550B">
          <w:pgSz w:w="12240" w:h="15840"/>
          <w:pgMar w:top="560" w:right="1320" w:bottom="280" w:left="1340" w:header="720" w:footer="720" w:gutter="0"/>
          <w:cols w:num="2" w:space="720" w:equalWidth="0">
            <w:col w:w="1356" w:space="2265"/>
            <w:col w:w="5959"/>
          </w:cols>
        </w:sectPr>
      </w:pPr>
      <w:hyperlink r:id="rId79">
        <w:r w:rsidR="00883F8D">
          <w:rPr>
            <w:color w:val="0000FF"/>
            <w:position w:val="-1"/>
            <w:sz w:val="24"/>
            <w:szCs w:val="24"/>
          </w:rPr>
          <w:t>cs6411</w:t>
        </w:r>
      </w:hyperlink>
    </w:p>
    <w:p w:rsidR="00C9550B" w:rsidRDefault="00BD7BB8">
      <w:pPr>
        <w:spacing w:before="18" w:line="200" w:lineRule="exact"/>
      </w:pPr>
      <w:r>
        <w:lastRenderedPageBreak/>
        <w:pict>
          <v:group id="_x0000_s1046" style="position:absolute;margin-left:23.95pt;margin-top:23.7pt;width:564.2pt;height:744.7pt;z-index:-2400;mso-position-horizontal-relative:page;mso-position-vertical-relative:page" coordorigin="479,474" coordsize="11284,14894">
            <v:shape id="_x0000_s1050" style="position:absolute;left:490;top:485;width:11263;height:0" coordorigin="490,485" coordsize="11263,0" path="m490,485r11263,e" filled="f" strokeweight=".58pt">
              <v:path arrowok="t"/>
            </v:shape>
            <v:shape id="_x0000_s1049" style="position:absolute;left:485;top:480;width:0;height:14882" coordorigin="485,480" coordsize="0,14882" path="m485,480r,14882e" filled="f" strokeweight=".58pt">
              <v:path arrowok="t"/>
            </v:shape>
            <v:shape id="_x0000_s1048" style="position:absolute;left:11758;top:480;width:0;height:14882" coordorigin="11758,480" coordsize="0,14882" path="m11758,480r,14882e" filled="f" strokeweight=".58pt">
              <v:path arrowok="t"/>
            </v:shape>
            <v:shape id="_x0000_s1047" style="position:absolute;left:490;top:15358;width:11263;height:0" coordorigin="490,15358" coordsize="11263,0" path="m490,15358r11263,e" filled="f" strokeweight=".58pt">
              <v:path arrowok="t"/>
            </v:shape>
            <w10:wrap anchorx="page" anchory="page"/>
          </v:group>
        </w:pict>
      </w:r>
    </w:p>
    <w:p w:rsidR="00C9550B" w:rsidRDefault="00883F8D">
      <w:pPr>
        <w:spacing w:before="29" w:line="276" w:lineRule="auto"/>
        <w:ind w:left="100" w:right="77" w:firstLine="540"/>
        <w:rPr>
          <w:sz w:val="24"/>
          <w:szCs w:val="24"/>
        </w:rPr>
      </w:pPr>
      <w:r>
        <w:rPr>
          <w:sz w:val="24"/>
          <w:szCs w:val="24"/>
        </w:rPr>
        <w:t>This    is    the    main    performance    measure    characteristic,    and    most    widely   used. Incommunicationnetworks, such asEthernetorpacket radio, throughputor        network throughputis the average rate of successfulmessage delivery over a communication channel. The throughput is usually measured inbitsper second (bit/s orbps), andsometimes indata packetsper second or data packets pertime slotThis measure how soon the receiver is able to get a certain amount of data send by the sender. It is determined as the ratio of the total data received to the end  to  end  delay.  Throughput  is  an  important  factor  which  directly  impacts  the  network performance</w:t>
      </w:r>
    </w:p>
    <w:p w:rsidR="00C9550B" w:rsidRDefault="00C9550B">
      <w:pPr>
        <w:spacing w:before="19" w:line="260" w:lineRule="exact"/>
        <w:rPr>
          <w:sz w:val="26"/>
          <w:szCs w:val="26"/>
        </w:rPr>
      </w:pPr>
    </w:p>
    <w:p w:rsidR="00C9550B" w:rsidRDefault="00883F8D">
      <w:pPr>
        <w:ind w:left="100" w:right="8858"/>
        <w:jc w:val="both"/>
        <w:rPr>
          <w:sz w:val="24"/>
          <w:szCs w:val="24"/>
        </w:rPr>
      </w:pPr>
      <w:r>
        <w:rPr>
          <w:b/>
          <w:sz w:val="24"/>
          <w:szCs w:val="24"/>
        </w:rPr>
        <w:t>Delay</w:t>
      </w:r>
    </w:p>
    <w:p w:rsidR="00C9550B" w:rsidRDefault="00883F8D">
      <w:pPr>
        <w:spacing w:line="260" w:lineRule="exact"/>
        <w:ind w:left="100" w:right="81"/>
        <w:jc w:val="both"/>
        <w:rPr>
          <w:sz w:val="24"/>
          <w:szCs w:val="24"/>
        </w:rPr>
      </w:pPr>
      <w:r>
        <w:rPr>
          <w:sz w:val="24"/>
          <w:szCs w:val="24"/>
        </w:rPr>
        <w:t>Delay is the time elapsed while a packet travels from one point e.g., source premise or network</w:t>
      </w:r>
    </w:p>
    <w:p w:rsidR="00C9550B" w:rsidRDefault="00883F8D">
      <w:pPr>
        <w:spacing w:before="41" w:line="276" w:lineRule="auto"/>
        <w:ind w:left="100" w:right="83"/>
        <w:jc w:val="both"/>
        <w:rPr>
          <w:sz w:val="24"/>
          <w:szCs w:val="24"/>
        </w:rPr>
      </w:pPr>
      <w:r>
        <w:rPr>
          <w:sz w:val="24"/>
          <w:szCs w:val="24"/>
        </w:rPr>
        <w:t>ingress  to  destination  premise  or  network  degrees.  The  larger  the  valueof  delay,  the  more difficult it is for transport layer protocols to maintain highbandwidths. We will calculate end to end delay</w:t>
      </w:r>
    </w:p>
    <w:p w:rsidR="00C9550B" w:rsidRDefault="00C9550B">
      <w:pPr>
        <w:spacing w:before="10" w:line="100" w:lineRule="exact"/>
        <w:rPr>
          <w:sz w:val="11"/>
          <w:szCs w:val="11"/>
        </w:rPr>
      </w:pPr>
    </w:p>
    <w:p w:rsidR="00C9550B" w:rsidRDefault="00C9550B">
      <w:pPr>
        <w:spacing w:line="200" w:lineRule="exact"/>
      </w:pPr>
    </w:p>
    <w:p w:rsidR="00C9550B" w:rsidRDefault="00883F8D">
      <w:pPr>
        <w:ind w:left="100" w:right="7984"/>
        <w:jc w:val="both"/>
        <w:rPr>
          <w:sz w:val="24"/>
          <w:szCs w:val="24"/>
        </w:rPr>
      </w:pPr>
      <w:r>
        <w:rPr>
          <w:b/>
          <w:sz w:val="24"/>
          <w:szCs w:val="24"/>
        </w:rPr>
        <w:t>Queue Length</w:t>
      </w:r>
    </w:p>
    <w:p w:rsidR="00C9550B" w:rsidRDefault="00883F8D">
      <w:pPr>
        <w:spacing w:line="260" w:lineRule="exact"/>
        <w:ind w:left="520"/>
        <w:rPr>
          <w:sz w:val="24"/>
          <w:szCs w:val="24"/>
        </w:rPr>
      </w:pPr>
      <w:r>
        <w:rPr>
          <w:sz w:val="24"/>
          <w:szCs w:val="24"/>
        </w:rPr>
        <w:t>A queuing system in networks can be described as packets arriving for service, waiting for</w:t>
      </w:r>
    </w:p>
    <w:p w:rsidR="00C9550B" w:rsidRDefault="00883F8D">
      <w:pPr>
        <w:ind w:left="100" w:right="82"/>
        <w:jc w:val="both"/>
        <w:rPr>
          <w:sz w:val="24"/>
          <w:szCs w:val="24"/>
        </w:rPr>
      </w:pPr>
      <w:r>
        <w:rPr>
          <w:sz w:val="24"/>
          <w:szCs w:val="24"/>
        </w:rPr>
        <w:t>service  if  it  is  not  immediate,  and  if  having  waited  for  service,  leaving  thesystem  after  being served. Thus queue length is very important characteristic to determine that how well the active queue management of the congestion control</w:t>
      </w:r>
    </w:p>
    <w:p w:rsidR="00C9550B" w:rsidRDefault="00883F8D">
      <w:pPr>
        <w:ind w:left="100" w:right="6701"/>
        <w:jc w:val="both"/>
        <w:rPr>
          <w:sz w:val="24"/>
          <w:szCs w:val="24"/>
        </w:rPr>
      </w:pPr>
      <w:r>
        <w:rPr>
          <w:sz w:val="24"/>
          <w:szCs w:val="24"/>
        </w:rPr>
        <w:t>algorithm has been working.</w:t>
      </w:r>
    </w:p>
    <w:p w:rsidR="00C9550B" w:rsidRDefault="00C9550B">
      <w:pPr>
        <w:spacing w:before="7" w:line="140" w:lineRule="exact"/>
        <w:rPr>
          <w:sz w:val="15"/>
          <w:szCs w:val="15"/>
        </w:rPr>
      </w:pPr>
    </w:p>
    <w:p w:rsidR="00C9550B" w:rsidRDefault="00C9550B">
      <w:pPr>
        <w:spacing w:line="200" w:lineRule="exact"/>
      </w:pPr>
    </w:p>
    <w:p w:rsidR="00C9550B" w:rsidRDefault="00C9550B">
      <w:pPr>
        <w:spacing w:line="200" w:lineRule="exact"/>
      </w:pPr>
    </w:p>
    <w:p w:rsidR="00C9550B" w:rsidRDefault="00883F8D">
      <w:pPr>
        <w:ind w:left="100" w:right="8482"/>
        <w:jc w:val="both"/>
        <w:rPr>
          <w:sz w:val="24"/>
          <w:szCs w:val="24"/>
        </w:rPr>
      </w:pPr>
      <w:r>
        <w:rPr>
          <w:b/>
          <w:sz w:val="24"/>
          <w:szCs w:val="24"/>
        </w:rPr>
        <w:t>RESULT</w:t>
      </w:r>
    </w:p>
    <w:p w:rsidR="00C9550B" w:rsidRDefault="00883F8D">
      <w:pPr>
        <w:spacing w:line="260" w:lineRule="exact"/>
        <w:ind w:left="760"/>
        <w:rPr>
          <w:sz w:val="24"/>
          <w:szCs w:val="24"/>
        </w:rPr>
      </w:pPr>
      <w:r>
        <w:rPr>
          <w:position w:val="-1"/>
          <w:sz w:val="24"/>
          <w:szCs w:val="24"/>
        </w:rPr>
        <w:t>Thus the study of  Network simulator (NS2)was studied</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4" w:line="200" w:lineRule="exact"/>
      </w:pPr>
    </w:p>
    <w:p w:rsidR="00C9550B" w:rsidRDefault="00BD7BB8">
      <w:pPr>
        <w:spacing w:before="29"/>
        <w:ind w:left="3583" w:right="3603"/>
        <w:jc w:val="center"/>
        <w:rPr>
          <w:sz w:val="24"/>
          <w:szCs w:val="24"/>
        </w:rPr>
        <w:sectPr w:rsidR="00C9550B">
          <w:type w:val="continuous"/>
          <w:pgSz w:w="12240" w:h="15840"/>
          <w:pgMar w:top="600" w:right="1320" w:bottom="280" w:left="1340" w:header="720" w:footer="720" w:gutter="0"/>
          <w:cols w:space="720"/>
        </w:sectPr>
      </w:pPr>
      <w:hyperlink r:id="rId80">
        <w:r w:rsidR="00883F8D">
          <w:rPr>
            <w:color w:val="0000FF"/>
            <w:sz w:val="24"/>
            <w:szCs w:val="24"/>
          </w:rPr>
          <w:t>cs6411</w:t>
        </w:r>
      </w:hyperlink>
    </w:p>
    <w:p w:rsidR="00C9550B" w:rsidRDefault="00BD7BB8">
      <w:pPr>
        <w:spacing w:before="72" w:line="260" w:lineRule="exact"/>
        <w:ind w:left="940" w:right="1427" w:hanging="840"/>
        <w:rPr>
          <w:sz w:val="24"/>
          <w:szCs w:val="24"/>
        </w:rPr>
      </w:pPr>
      <w:r w:rsidRPr="00BD7BB8">
        <w:lastRenderedPageBreak/>
        <w:pict>
          <v:group id="_x0000_s1041" style="position:absolute;left:0;text-align:left;margin-left:23.95pt;margin-top:23.7pt;width:564.2pt;height:744.7pt;z-index:-2399;mso-position-horizontal-relative:page;mso-position-vertical-relative:page" coordorigin="479,474" coordsize="11284,14894">
            <v:shape id="_x0000_s1045" style="position:absolute;left:490;top:485;width:11263;height:0" coordorigin="490,485" coordsize="11263,0" path="m490,485r11263,e" filled="f" strokeweight=".58pt">
              <v:path arrowok="t"/>
            </v:shape>
            <v:shape id="_x0000_s1044" style="position:absolute;left:485;top:480;width:0;height:14882" coordorigin="485,480" coordsize="0,14882" path="m485,480r,14882e" filled="f" strokeweight=".58pt">
              <v:path arrowok="t"/>
            </v:shape>
            <v:shape id="_x0000_s1043" style="position:absolute;left:11758;top:480;width:0;height:14882" coordorigin="11758,480" coordsize="0,14882" path="m11758,480r,14882e" filled="f" strokeweight=".58pt">
              <v:path arrowok="t"/>
            </v:shape>
            <v:shape id="_x0000_s1042" style="position:absolute;left:490;top:15358;width:11263;height:0" coordorigin="490,15358" coordsize="11263,0" path="m490,15358r11263,e" filled="f" strokeweight=".58pt">
              <v:path arrowok="t"/>
            </v:shape>
            <w10:wrap anchorx="page" anchory="page"/>
          </v:group>
        </w:pict>
      </w:r>
      <w:r w:rsidR="00883F8D">
        <w:rPr>
          <w:b/>
          <w:sz w:val="24"/>
          <w:szCs w:val="24"/>
        </w:rPr>
        <w:t>11. Perform a case study about the</w:t>
      </w:r>
      <w:r w:rsidR="00883F8D">
        <w:rPr>
          <w:color w:val="0000FF"/>
          <w:position w:val="-3"/>
          <w:sz w:val="24"/>
          <w:szCs w:val="24"/>
        </w:rPr>
        <w:t>w</w:t>
      </w:r>
      <w:r w:rsidR="00883F8D">
        <w:rPr>
          <w:b/>
          <w:color w:val="000000"/>
          <w:sz w:val="24"/>
          <w:szCs w:val="24"/>
        </w:rPr>
        <w:t>d</w:t>
      </w:r>
      <w:r w:rsidR="00883F8D">
        <w:rPr>
          <w:color w:val="0000FF"/>
          <w:position w:val="-3"/>
          <w:sz w:val="24"/>
          <w:szCs w:val="24"/>
        </w:rPr>
        <w:t>w</w:t>
      </w:r>
      <w:r w:rsidR="00883F8D">
        <w:rPr>
          <w:b/>
          <w:color w:val="000000"/>
          <w:sz w:val="24"/>
          <w:szCs w:val="24"/>
        </w:rPr>
        <w:t>if</w:t>
      </w:r>
      <w:r w:rsidR="00883F8D">
        <w:rPr>
          <w:color w:val="0000FF"/>
          <w:position w:val="-3"/>
          <w:sz w:val="24"/>
          <w:szCs w:val="24"/>
        </w:rPr>
        <w:t>w</w:t>
      </w:r>
      <w:r w:rsidR="00883F8D">
        <w:rPr>
          <w:b/>
          <w:color w:val="000000"/>
          <w:sz w:val="24"/>
          <w:szCs w:val="24"/>
        </w:rPr>
        <w:t>fe</w:t>
      </w:r>
      <w:r w:rsidR="00883F8D">
        <w:rPr>
          <w:color w:val="0000FF"/>
          <w:position w:val="-3"/>
          <w:sz w:val="24"/>
          <w:szCs w:val="24"/>
        </w:rPr>
        <w:t>.</w:t>
      </w:r>
      <w:r w:rsidR="00883F8D">
        <w:rPr>
          <w:b/>
          <w:color w:val="000000"/>
          <w:sz w:val="24"/>
          <w:szCs w:val="24"/>
        </w:rPr>
        <w:t>r</w:t>
      </w:r>
      <w:r w:rsidR="00883F8D">
        <w:rPr>
          <w:color w:val="0000FF"/>
          <w:position w:val="-3"/>
          <w:sz w:val="24"/>
          <w:szCs w:val="24"/>
        </w:rPr>
        <w:t>v</w:t>
      </w:r>
      <w:r w:rsidR="00883F8D">
        <w:rPr>
          <w:b/>
          <w:color w:val="000000"/>
          <w:sz w:val="24"/>
          <w:szCs w:val="24"/>
        </w:rPr>
        <w:t>e</w:t>
      </w:r>
      <w:r w:rsidR="00883F8D">
        <w:rPr>
          <w:color w:val="0000FF"/>
          <w:position w:val="-3"/>
          <w:sz w:val="24"/>
          <w:szCs w:val="24"/>
        </w:rPr>
        <w:t>i</w:t>
      </w:r>
      <w:r w:rsidR="00883F8D">
        <w:rPr>
          <w:b/>
          <w:color w:val="000000"/>
          <w:sz w:val="24"/>
          <w:szCs w:val="24"/>
        </w:rPr>
        <w:t>n</w:t>
      </w:r>
      <w:r w:rsidR="00883F8D">
        <w:rPr>
          <w:color w:val="0000FF"/>
          <w:position w:val="-3"/>
          <w:sz w:val="24"/>
          <w:szCs w:val="24"/>
        </w:rPr>
        <w:t>dy</w:t>
      </w:r>
      <w:r w:rsidR="00883F8D">
        <w:rPr>
          <w:b/>
          <w:color w:val="000000"/>
          <w:sz w:val="24"/>
          <w:szCs w:val="24"/>
        </w:rPr>
        <w:t xml:space="preserve">t </w:t>
      </w:r>
      <w:r w:rsidR="00883F8D">
        <w:rPr>
          <w:color w:val="0000FF"/>
          <w:position w:val="-3"/>
          <w:sz w:val="24"/>
          <w:szCs w:val="24"/>
        </w:rPr>
        <w:t>a</w:t>
      </w:r>
      <w:r w:rsidR="00883F8D">
        <w:rPr>
          <w:b/>
          <w:color w:val="000000"/>
          <w:sz w:val="24"/>
          <w:szCs w:val="24"/>
        </w:rPr>
        <w:t>r</w:t>
      </w:r>
      <w:r w:rsidR="00883F8D">
        <w:rPr>
          <w:color w:val="0000FF"/>
          <w:position w:val="-3"/>
          <w:sz w:val="24"/>
          <w:szCs w:val="24"/>
        </w:rPr>
        <w:t>r</w:t>
      </w:r>
      <w:r w:rsidR="00883F8D">
        <w:rPr>
          <w:b/>
          <w:color w:val="000000"/>
          <w:sz w:val="24"/>
          <w:szCs w:val="24"/>
        </w:rPr>
        <w:t>o</w:t>
      </w:r>
      <w:r w:rsidR="00883F8D">
        <w:rPr>
          <w:color w:val="0000FF"/>
          <w:position w:val="-3"/>
          <w:sz w:val="24"/>
          <w:szCs w:val="24"/>
        </w:rPr>
        <w:t>t</w:t>
      </w:r>
      <w:r w:rsidR="00883F8D">
        <w:rPr>
          <w:b/>
          <w:color w:val="000000"/>
          <w:sz w:val="24"/>
          <w:szCs w:val="24"/>
        </w:rPr>
        <w:t>u</w:t>
      </w:r>
      <w:r w:rsidR="00883F8D">
        <w:rPr>
          <w:color w:val="0000FF"/>
          <w:position w:val="-3"/>
          <w:sz w:val="24"/>
          <w:szCs w:val="24"/>
        </w:rPr>
        <w:t>hi</w:t>
      </w:r>
      <w:r w:rsidR="00883F8D">
        <w:rPr>
          <w:b/>
          <w:color w:val="000000"/>
          <w:sz w:val="24"/>
          <w:szCs w:val="24"/>
        </w:rPr>
        <w:t>t</w:t>
      </w:r>
      <w:r w:rsidR="00883F8D">
        <w:rPr>
          <w:color w:val="0000FF"/>
          <w:position w:val="-3"/>
          <w:sz w:val="24"/>
          <w:szCs w:val="24"/>
        </w:rPr>
        <w:t>p</w:t>
      </w:r>
      <w:r w:rsidR="00883F8D">
        <w:rPr>
          <w:b/>
          <w:color w:val="000000"/>
          <w:sz w:val="24"/>
          <w:szCs w:val="24"/>
        </w:rPr>
        <w:t>in</w:t>
      </w:r>
      <w:r w:rsidR="00883F8D">
        <w:rPr>
          <w:color w:val="0000FF"/>
          <w:position w:val="-3"/>
          <w:sz w:val="24"/>
          <w:szCs w:val="24"/>
        </w:rPr>
        <w:t>lu</w:t>
      </w:r>
      <w:r w:rsidR="00883F8D">
        <w:rPr>
          <w:b/>
          <w:color w:val="000000"/>
          <w:sz w:val="24"/>
          <w:szCs w:val="24"/>
        </w:rPr>
        <w:t>g</w:t>
      </w:r>
      <w:r w:rsidR="00883F8D">
        <w:rPr>
          <w:color w:val="0000FF"/>
          <w:position w:val="-3"/>
          <w:sz w:val="24"/>
          <w:szCs w:val="24"/>
        </w:rPr>
        <w:t>s.</w:t>
      </w:r>
      <w:r w:rsidR="00883F8D">
        <w:rPr>
          <w:b/>
          <w:color w:val="000000"/>
          <w:sz w:val="24"/>
          <w:szCs w:val="24"/>
        </w:rPr>
        <w:t>a</w:t>
      </w:r>
      <w:r w:rsidR="00883F8D">
        <w:rPr>
          <w:color w:val="0000FF"/>
          <w:position w:val="-3"/>
          <w:sz w:val="24"/>
          <w:szCs w:val="24"/>
        </w:rPr>
        <w:t>c</w:t>
      </w:r>
      <w:r w:rsidR="00883F8D">
        <w:rPr>
          <w:b/>
          <w:color w:val="000000"/>
          <w:sz w:val="24"/>
          <w:szCs w:val="24"/>
        </w:rPr>
        <w:t>l</w:t>
      </w:r>
      <w:r w:rsidR="00883F8D">
        <w:rPr>
          <w:color w:val="0000FF"/>
          <w:position w:val="-3"/>
          <w:sz w:val="24"/>
          <w:szCs w:val="24"/>
        </w:rPr>
        <w:t>o</w:t>
      </w:r>
      <w:r w:rsidR="00883F8D">
        <w:rPr>
          <w:b/>
          <w:color w:val="000000"/>
          <w:sz w:val="24"/>
          <w:szCs w:val="24"/>
        </w:rPr>
        <w:t>g</w:t>
      </w:r>
      <w:r w:rsidR="00883F8D">
        <w:rPr>
          <w:color w:val="0000FF"/>
          <w:position w:val="-3"/>
          <w:sz w:val="24"/>
          <w:szCs w:val="24"/>
        </w:rPr>
        <w:t>m</w:t>
      </w:r>
      <w:r w:rsidR="00883F8D">
        <w:rPr>
          <w:b/>
          <w:color w:val="000000"/>
          <w:sz w:val="24"/>
          <w:szCs w:val="24"/>
        </w:rPr>
        <w:t>orithms to select the network path    with itsoptimum and economical during data transfer.</w:t>
      </w:r>
    </w:p>
    <w:p w:rsidR="00C9550B" w:rsidRDefault="00C9550B">
      <w:pPr>
        <w:spacing w:before="14" w:line="260" w:lineRule="exact"/>
        <w:rPr>
          <w:sz w:val="26"/>
          <w:szCs w:val="26"/>
        </w:rPr>
      </w:pPr>
    </w:p>
    <w:p w:rsidR="00C9550B" w:rsidRDefault="00883F8D">
      <w:pPr>
        <w:ind w:left="100"/>
        <w:rPr>
          <w:sz w:val="24"/>
          <w:szCs w:val="24"/>
        </w:rPr>
      </w:pPr>
      <w:r>
        <w:rPr>
          <w:b/>
          <w:sz w:val="24"/>
          <w:szCs w:val="24"/>
          <w:u w:val="thick" w:color="000000"/>
        </w:rPr>
        <w:t>i. Link State routing</w:t>
      </w:r>
    </w:p>
    <w:p w:rsidR="00C9550B" w:rsidRDefault="00883F8D">
      <w:pPr>
        <w:spacing w:line="260" w:lineRule="exact"/>
        <w:ind w:left="100"/>
        <w:rPr>
          <w:sz w:val="24"/>
          <w:szCs w:val="24"/>
        </w:rPr>
      </w:pPr>
      <w:r>
        <w:rPr>
          <w:b/>
          <w:position w:val="-1"/>
          <w:sz w:val="24"/>
          <w:szCs w:val="24"/>
        </w:rPr>
        <w:t>Aim:</w:t>
      </w:r>
    </w:p>
    <w:p w:rsidR="00C9550B" w:rsidRDefault="00883F8D">
      <w:pPr>
        <w:spacing w:before="5"/>
        <w:ind w:left="1180"/>
        <w:rPr>
          <w:sz w:val="24"/>
          <w:szCs w:val="24"/>
        </w:rPr>
      </w:pPr>
      <w:r>
        <w:rPr>
          <w:b/>
          <w:sz w:val="24"/>
          <w:szCs w:val="24"/>
        </w:rPr>
        <w:t>To study the link state routing</w:t>
      </w:r>
    </w:p>
    <w:p w:rsidR="00C9550B" w:rsidRDefault="00C9550B">
      <w:pPr>
        <w:spacing w:before="16" w:line="260" w:lineRule="exact"/>
        <w:rPr>
          <w:sz w:val="26"/>
          <w:szCs w:val="26"/>
        </w:rPr>
      </w:pPr>
    </w:p>
    <w:p w:rsidR="00C9550B" w:rsidRDefault="00883F8D">
      <w:pPr>
        <w:ind w:left="100" w:right="7552"/>
        <w:jc w:val="both"/>
        <w:rPr>
          <w:sz w:val="24"/>
          <w:szCs w:val="24"/>
        </w:rPr>
      </w:pPr>
      <w:r>
        <w:rPr>
          <w:b/>
          <w:sz w:val="24"/>
          <w:szCs w:val="24"/>
        </w:rPr>
        <w:t>Link State routing</w:t>
      </w:r>
    </w:p>
    <w:p w:rsidR="00C9550B" w:rsidRDefault="00883F8D">
      <w:pPr>
        <w:spacing w:line="260" w:lineRule="exact"/>
        <w:ind w:left="100" w:right="86"/>
        <w:jc w:val="both"/>
        <w:rPr>
          <w:sz w:val="24"/>
          <w:szCs w:val="24"/>
        </w:rPr>
      </w:pPr>
      <w:r>
        <w:rPr>
          <w:sz w:val="24"/>
          <w:szCs w:val="24"/>
        </w:rPr>
        <w:t>Routing is the process of selecting best paths in a network. In the past, the term routing was also</w:t>
      </w:r>
    </w:p>
    <w:p w:rsidR="00C9550B" w:rsidRDefault="00883F8D">
      <w:pPr>
        <w:spacing w:before="43" w:line="275" w:lineRule="auto"/>
        <w:ind w:left="100" w:right="77"/>
        <w:jc w:val="both"/>
        <w:rPr>
          <w:sz w:val="24"/>
          <w:szCs w:val="24"/>
        </w:rPr>
      </w:pPr>
      <w:r>
        <w:rPr>
          <w:sz w:val="24"/>
          <w:szCs w:val="24"/>
        </w:rPr>
        <w:t>used to mean forwarding network traffic among networks. However this latter function is much better  described  as  simply  forwarding.  Routing  is  performed  for  many  kinds  of  networks, including  the  telephone  network  (circuit  switching),  electronic  data  networks  (such  as  the Internet),  and  transportation  networks.  This  article  is  concerned  primarily  with  routing  in electronic data networks using packet switching technology.</w:t>
      </w:r>
    </w:p>
    <w:p w:rsidR="00C9550B" w:rsidRDefault="00C9550B">
      <w:pPr>
        <w:spacing w:before="5" w:line="280" w:lineRule="exact"/>
        <w:rPr>
          <w:sz w:val="28"/>
          <w:szCs w:val="28"/>
        </w:rPr>
      </w:pPr>
    </w:p>
    <w:p w:rsidR="00C9550B" w:rsidRDefault="00883F8D">
      <w:pPr>
        <w:spacing w:line="275" w:lineRule="auto"/>
        <w:ind w:left="100" w:right="74"/>
        <w:jc w:val="both"/>
        <w:rPr>
          <w:sz w:val="24"/>
          <w:szCs w:val="24"/>
        </w:rPr>
      </w:pPr>
      <w:r>
        <w:rPr>
          <w:sz w:val="24"/>
          <w:szCs w:val="24"/>
        </w:rPr>
        <w:t>In  packet  switching  networks,  routing  directs   packet  forwarding  (the  transit  of  logically addressed   network   packets   from   their   source   toward   their   ultimate   destination)   through intermediate nodes. Intermediate nodes are typically network hardware devices such as routers, bridges, gateways, firewalls, or switches. General-purpose computers can also forward packets and  perform  routing,  though  they  are  not  specialized  hardware  and  may  suffer  from  limited performance. The routing process usually directs forwarding on the basis of routing tables which maintain a record of the routes to various network destinations. Thus, constructing routing tables, which  are  held  in  the  router's  memory,  is  very  important  for  efficient  routing.  Most  routing algorithms use only one network path at a time. Multipath routing techniques enable the use of multiple alternative paths.</w:t>
      </w:r>
    </w:p>
    <w:p w:rsidR="00C9550B" w:rsidRDefault="00C9550B">
      <w:pPr>
        <w:spacing w:before="4" w:line="280" w:lineRule="exact"/>
        <w:rPr>
          <w:sz w:val="28"/>
          <w:szCs w:val="28"/>
        </w:rPr>
      </w:pPr>
    </w:p>
    <w:p w:rsidR="00C9550B" w:rsidRDefault="00883F8D">
      <w:pPr>
        <w:spacing w:line="273" w:lineRule="auto"/>
        <w:ind w:left="100" w:right="83"/>
        <w:jc w:val="both"/>
        <w:rPr>
          <w:sz w:val="24"/>
          <w:szCs w:val="24"/>
        </w:rPr>
      </w:pPr>
      <w:r>
        <w:rPr>
          <w:sz w:val="24"/>
          <w:szCs w:val="24"/>
        </w:rPr>
        <w:t>In  case  of  overlapping/equal  routes,  the  following  elements  are  considered  in  order  to  decide which routes get installed into the routing table (sorted by priority):</w:t>
      </w:r>
    </w:p>
    <w:p w:rsidR="00C9550B" w:rsidRDefault="00C9550B">
      <w:pPr>
        <w:spacing w:before="7" w:line="280" w:lineRule="exact"/>
        <w:rPr>
          <w:sz w:val="28"/>
          <w:szCs w:val="28"/>
        </w:rPr>
      </w:pPr>
    </w:p>
    <w:p w:rsidR="00C9550B" w:rsidRDefault="00883F8D">
      <w:pPr>
        <w:spacing w:line="275" w:lineRule="auto"/>
        <w:ind w:left="820" w:right="80" w:hanging="360"/>
        <w:rPr>
          <w:sz w:val="24"/>
          <w:szCs w:val="24"/>
        </w:rPr>
      </w:pPr>
      <w:r>
        <w:rPr>
          <w:sz w:val="24"/>
          <w:szCs w:val="24"/>
        </w:rPr>
        <w:t xml:space="preserve">1.   </w:t>
      </w:r>
      <w:r>
        <w:rPr>
          <w:i/>
          <w:sz w:val="24"/>
          <w:szCs w:val="24"/>
        </w:rPr>
        <w:t>Prefix-Length</w:t>
      </w:r>
      <w:r>
        <w:rPr>
          <w:sz w:val="24"/>
          <w:szCs w:val="24"/>
        </w:rPr>
        <w:t>:  where  longer  subnet  masks  are  preferred  (independent  of  whether  it  is within a routing protocol or over different routing protocol)</w:t>
      </w:r>
    </w:p>
    <w:p w:rsidR="00C9550B" w:rsidRDefault="00883F8D">
      <w:pPr>
        <w:spacing w:before="1" w:line="276" w:lineRule="auto"/>
        <w:ind w:left="820" w:right="83" w:hanging="360"/>
        <w:rPr>
          <w:sz w:val="24"/>
          <w:szCs w:val="24"/>
        </w:rPr>
      </w:pPr>
      <w:r>
        <w:rPr>
          <w:sz w:val="24"/>
          <w:szCs w:val="24"/>
        </w:rPr>
        <w:t xml:space="preserve">2.   </w:t>
      </w:r>
      <w:r>
        <w:rPr>
          <w:i/>
          <w:sz w:val="24"/>
          <w:szCs w:val="24"/>
        </w:rPr>
        <w:t>Metric</w:t>
      </w:r>
      <w:r>
        <w:rPr>
          <w:sz w:val="24"/>
          <w:szCs w:val="24"/>
        </w:rPr>
        <w:t>:  where  a  lower  metric/cost  is  preferred  (only  valid  within  one  and  the  same routing protocol)</w:t>
      </w:r>
    </w:p>
    <w:p w:rsidR="00C9550B" w:rsidRDefault="00883F8D">
      <w:pPr>
        <w:spacing w:before="3" w:line="273" w:lineRule="auto"/>
        <w:ind w:left="820" w:right="85" w:hanging="360"/>
        <w:rPr>
          <w:sz w:val="24"/>
          <w:szCs w:val="24"/>
        </w:rPr>
      </w:pPr>
      <w:r>
        <w:rPr>
          <w:sz w:val="24"/>
          <w:szCs w:val="24"/>
        </w:rPr>
        <w:t xml:space="preserve">3.   </w:t>
      </w:r>
      <w:hyperlink r:id="rId81">
        <w:r>
          <w:rPr>
            <w:i/>
            <w:sz w:val="24"/>
            <w:szCs w:val="24"/>
          </w:rPr>
          <w:t>Administrative distance</w:t>
        </w:r>
        <w:r>
          <w:rPr>
            <w:sz w:val="24"/>
            <w:szCs w:val="24"/>
          </w:rPr>
          <w:t>: where a lower distance is preferred (only valid between different</w:t>
        </w:r>
      </w:hyperlink>
      <w:r>
        <w:rPr>
          <w:sz w:val="24"/>
          <w:szCs w:val="24"/>
        </w:rPr>
        <w:t xml:space="preserve"> routing protocols)</w:t>
      </w:r>
    </w:p>
    <w:p w:rsidR="00C9550B" w:rsidRDefault="00C9550B">
      <w:pPr>
        <w:spacing w:before="7" w:line="280" w:lineRule="exact"/>
        <w:rPr>
          <w:sz w:val="28"/>
          <w:szCs w:val="28"/>
        </w:rPr>
      </w:pPr>
    </w:p>
    <w:p w:rsidR="00C9550B" w:rsidRDefault="00883F8D">
      <w:pPr>
        <w:spacing w:line="276" w:lineRule="auto"/>
        <w:ind w:left="100" w:right="78"/>
        <w:jc w:val="both"/>
        <w:rPr>
          <w:sz w:val="24"/>
          <w:szCs w:val="24"/>
        </w:rPr>
      </w:pPr>
      <w:r>
        <w:rPr>
          <w:sz w:val="24"/>
          <w:szCs w:val="24"/>
        </w:rPr>
        <w:t>Routing, in a more narrow sense of the term, is often contrasted with bridging in its assumption that  network  addresses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 Routing has become the dominant form of addressing on the</w:t>
      </w:r>
    </w:p>
    <w:p w:rsidR="00C9550B" w:rsidRDefault="00883F8D">
      <w:pPr>
        <w:spacing w:line="260" w:lineRule="exact"/>
        <w:ind w:left="100" w:right="2850"/>
        <w:jc w:val="both"/>
        <w:rPr>
          <w:sz w:val="24"/>
          <w:szCs w:val="24"/>
        </w:rPr>
      </w:pPr>
      <w:r>
        <w:rPr>
          <w:position w:val="-1"/>
          <w:sz w:val="24"/>
          <w:szCs w:val="24"/>
        </w:rPr>
        <w:t>Internet. Bridging is still widely used within localized environments.</w:t>
      </w:r>
    </w:p>
    <w:p w:rsidR="00C9550B" w:rsidRDefault="00C9550B">
      <w:pPr>
        <w:spacing w:before="9" w:line="180" w:lineRule="exact"/>
        <w:rPr>
          <w:sz w:val="18"/>
          <w:szCs w:val="18"/>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BD7BB8">
      <w:pPr>
        <w:spacing w:before="29"/>
        <w:ind w:left="3583" w:right="3603"/>
        <w:jc w:val="center"/>
        <w:rPr>
          <w:sz w:val="24"/>
          <w:szCs w:val="24"/>
        </w:rPr>
        <w:sectPr w:rsidR="00C9550B">
          <w:pgSz w:w="12240" w:h="15840"/>
          <w:pgMar w:top="560" w:right="1320" w:bottom="280" w:left="1340" w:header="720" w:footer="720" w:gutter="0"/>
          <w:cols w:space="720"/>
        </w:sectPr>
      </w:pPr>
      <w:hyperlink r:id="rId82">
        <w:r w:rsidR="00883F8D">
          <w:rPr>
            <w:color w:val="0000FF"/>
            <w:sz w:val="24"/>
            <w:szCs w:val="24"/>
          </w:rPr>
          <w:t>cs6411</w:t>
        </w:r>
      </w:hyperlink>
    </w:p>
    <w:p w:rsidR="00C9550B" w:rsidRDefault="00883F8D">
      <w:pPr>
        <w:spacing w:before="68"/>
        <w:ind w:left="100" w:right="-56"/>
        <w:rPr>
          <w:sz w:val="24"/>
          <w:szCs w:val="24"/>
        </w:rPr>
      </w:pPr>
      <w:r>
        <w:rPr>
          <w:b/>
          <w:sz w:val="24"/>
          <w:szCs w:val="24"/>
          <w:u w:val="thick" w:color="000000"/>
        </w:rPr>
        <w:lastRenderedPageBreak/>
        <w:t>ii. Flooding</w:t>
      </w:r>
    </w:p>
    <w:p w:rsidR="00C9550B" w:rsidRDefault="00883F8D">
      <w:pPr>
        <w:spacing w:before="2" w:line="100" w:lineRule="exact"/>
        <w:rPr>
          <w:sz w:val="10"/>
          <w:szCs w:val="10"/>
        </w:rPr>
      </w:pPr>
      <w:r>
        <w:br w:type="column"/>
      </w:r>
    </w:p>
    <w:p w:rsidR="00C9550B" w:rsidRDefault="00BD7BB8">
      <w:pPr>
        <w:spacing w:line="260" w:lineRule="exact"/>
        <w:rPr>
          <w:sz w:val="24"/>
          <w:szCs w:val="24"/>
        </w:rPr>
        <w:sectPr w:rsidR="00C9550B">
          <w:pgSz w:w="12240" w:h="15840"/>
          <w:pgMar w:top="560" w:right="1320" w:bottom="280" w:left="1340" w:header="720" w:footer="720" w:gutter="0"/>
          <w:cols w:num="2" w:space="720" w:equalWidth="0">
            <w:col w:w="1262" w:space="2359"/>
            <w:col w:w="5959"/>
          </w:cols>
        </w:sectPr>
      </w:pPr>
      <w:hyperlink r:id="rId83">
        <w:r w:rsidR="00883F8D">
          <w:rPr>
            <w:color w:val="0000FF"/>
            <w:position w:val="-1"/>
            <w:sz w:val="24"/>
            <w:szCs w:val="24"/>
          </w:rPr>
          <w:t>cs6411</w:t>
        </w:r>
      </w:hyperlink>
    </w:p>
    <w:p w:rsidR="00C9550B" w:rsidRDefault="00BD7BB8">
      <w:pPr>
        <w:spacing w:before="15" w:line="200" w:lineRule="exact"/>
      </w:pPr>
      <w:r>
        <w:lastRenderedPageBreak/>
        <w:pict>
          <v:group id="_x0000_s1036" style="position:absolute;margin-left:23.95pt;margin-top:23.7pt;width:564.2pt;height:744.7pt;z-index:-2398;mso-position-horizontal-relative:page;mso-position-vertical-relative:page" coordorigin="479,474" coordsize="11284,14894">
            <v:shape id="_x0000_s1040" style="position:absolute;left:490;top:485;width:11263;height:0" coordorigin="490,485" coordsize="11263,0" path="m490,485r11263,e" filled="f" strokeweight=".58pt">
              <v:path arrowok="t"/>
            </v:shape>
            <v:shape id="_x0000_s1039" style="position:absolute;left:485;top:480;width:0;height:14882" coordorigin="485,480" coordsize="0,14882" path="m485,480r,14882e" filled="f" strokeweight=".58pt">
              <v:path arrowok="t"/>
            </v:shape>
            <v:shape id="_x0000_s1038" style="position:absolute;left:11758;top:480;width:0;height:14882" coordorigin="11758,480" coordsize="0,14882" path="m11758,480r,14882e" filled="f" strokeweight=".58pt">
              <v:path arrowok="t"/>
            </v:shape>
            <v:shape id="_x0000_s1037" style="position:absolute;left:490;top:15358;width:11263;height:0" coordorigin="490,15358" coordsize="11263,0" path="m490,15358r11263,e" filled="f" strokeweight=".58pt">
              <v:path arrowok="t"/>
            </v:shape>
            <w10:wrap anchorx="page" anchory="page"/>
          </v:group>
        </w:pict>
      </w:r>
    </w:p>
    <w:p w:rsidR="00C9550B" w:rsidRDefault="00883F8D">
      <w:pPr>
        <w:spacing w:before="29" w:line="276" w:lineRule="auto"/>
        <w:ind w:left="100" w:right="76"/>
        <w:jc w:val="both"/>
        <w:rPr>
          <w:sz w:val="24"/>
          <w:szCs w:val="24"/>
        </w:rPr>
      </w:pPr>
      <w:r>
        <w:rPr>
          <w:b/>
          <w:sz w:val="24"/>
          <w:szCs w:val="24"/>
        </w:rPr>
        <w:t xml:space="preserve">Flooding  </w:t>
      </w:r>
      <w:r>
        <w:rPr>
          <w:sz w:val="24"/>
          <w:szCs w:val="24"/>
        </w:rPr>
        <w:t>s  a  simple  routing  algorithm  in  which  every incoming  packet  is  sent  through  every outgoing link except the one it arrived on.Flooding is used in bridging and in systems such as Usenet  and  peer-to-peer  file  sharing  and  as  part  of  some  routing  protocols,  including  OSPF, DVMRP, and those used in ad-hoc wireless networks.There are generally two types of flooding available, Uncontrolled Flooding and Controlled Flooding.Uncontrolled Flooding is the fatal law of flooding. All nodes have neighbours and route packets indefinitely. More than two neighbours creates a broadcast storm.</w:t>
      </w:r>
    </w:p>
    <w:p w:rsidR="00C9550B" w:rsidRDefault="00C9550B">
      <w:pPr>
        <w:spacing w:before="1" w:line="280" w:lineRule="exact"/>
        <w:rPr>
          <w:sz w:val="28"/>
          <w:szCs w:val="28"/>
        </w:rPr>
      </w:pPr>
    </w:p>
    <w:p w:rsidR="00C9550B" w:rsidRDefault="00883F8D">
      <w:pPr>
        <w:spacing w:line="276" w:lineRule="auto"/>
        <w:ind w:left="100" w:right="79"/>
        <w:jc w:val="both"/>
        <w:rPr>
          <w:sz w:val="24"/>
          <w:szCs w:val="24"/>
        </w:rPr>
      </w:pPr>
      <w:r>
        <w:rPr>
          <w:sz w:val="24"/>
          <w:szCs w:val="24"/>
        </w:rPr>
        <w:t>Controlled Flooding has its own two algorithms to make it reliable, SNCF (Sequence Number Controlled  Flooding)  and  RPF  (Reverse  Path  Flooding).  In  SNCF,  the  node  attaches  its  own address and sequence number to the packet, since every node has a memory of addresses and sequence numbers. If it receives a packet in memory, it drops it immediately while in RPF, the node will only send the packet forward. If it is received from the next node, it sends it back to the sender.</w:t>
      </w:r>
    </w:p>
    <w:p w:rsidR="00C9550B" w:rsidRDefault="00C9550B">
      <w:pPr>
        <w:spacing w:before="7" w:line="280" w:lineRule="exact"/>
        <w:rPr>
          <w:sz w:val="28"/>
          <w:szCs w:val="28"/>
        </w:rPr>
      </w:pPr>
    </w:p>
    <w:p w:rsidR="00C9550B" w:rsidRDefault="00883F8D">
      <w:pPr>
        <w:ind w:left="100" w:right="8378"/>
        <w:jc w:val="both"/>
        <w:rPr>
          <w:sz w:val="24"/>
          <w:szCs w:val="24"/>
        </w:rPr>
      </w:pPr>
      <w:r>
        <w:rPr>
          <w:b/>
          <w:sz w:val="24"/>
          <w:szCs w:val="24"/>
        </w:rPr>
        <w:t>Algorithm</w:t>
      </w:r>
    </w:p>
    <w:p w:rsidR="00C9550B" w:rsidRDefault="00C9550B">
      <w:pPr>
        <w:spacing w:before="4" w:line="100" w:lineRule="exact"/>
        <w:rPr>
          <w:sz w:val="11"/>
          <w:szCs w:val="11"/>
        </w:rPr>
      </w:pPr>
    </w:p>
    <w:p w:rsidR="00C9550B" w:rsidRDefault="00C9550B">
      <w:pPr>
        <w:spacing w:line="200" w:lineRule="exact"/>
      </w:pPr>
    </w:p>
    <w:p w:rsidR="00C9550B" w:rsidRDefault="00883F8D">
      <w:pPr>
        <w:ind w:left="100" w:right="1767"/>
        <w:jc w:val="both"/>
        <w:rPr>
          <w:sz w:val="24"/>
          <w:szCs w:val="24"/>
        </w:rPr>
      </w:pPr>
      <w:r>
        <w:rPr>
          <w:sz w:val="24"/>
          <w:szCs w:val="24"/>
        </w:rPr>
        <w:t>There are several variants of flooding algorithm. Most work roughly as follows:</w:t>
      </w:r>
    </w:p>
    <w:p w:rsidR="00C9550B" w:rsidRDefault="00C9550B">
      <w:pPr>
        <w:spacing w:before="4" w:line="120" w:lineRule="exact"/>
        <w:rPr>
          <w:sz w:val="12"/>
          <w:szCs w:val="12"/>
        </w:rPr>
      </w:pPr>
    </w:p>
    <w:p w:rsidR="00C9550B" w:rsidRDefault="00C9550B">
      <w:pPr>
        <w:spacing w:line="200" w:lineRule="exact"/>
      </w:pPr>
    </w:p>
    <w:p w:rsidR="00C9550B" w:rsidRDefault="00883F8D">
      <w:pPr>
        <w:ind w:left="460"/>
        <w:rPr>
          <w:sz w:val="24"/>
          <w:szCs w:val="24"/>
        </w:rPr>
      </w:pPr>
      <w:r>
        <w:rPr>
          <w:sz w:val="24"/>
          <w:szCs w:val="24"/>
        </w:rPr>
        <w:t>1.   Each node acts as both a transmitter and a receiver.</w:t>
      </w:r>
    </w:p>
    <w:p w:rsidR="00C9550B" w:rsidRDefault="00883F8D">
      <w:pPr>
        <w:spacing w:before="43" w:line="273" w:lineRule="auto"/>
        <w:ind w:left="820" w:right="84" w:hanging="360"/>
        <w:rPr>
          <w:sz w:val="24"/>
          <w:szCs w:val="24"/>
        </w:rPr>
      </w:pPr>
      <w:r>
        <w:rPr>
          <w:sz w:val="24"/>
          <w:szCs w:val="24"/>
        </w:rPr>
        <w:t>2.   Each  node  tries  to  forward  every  message  to  every  one  of  its  neighbours  except  the source node.</w:t>
      </w:r>
    </w:p>
    <w:p w:rsidR="00C9550B" w:rsidRDefault="00883F8D">
      <w:pPr>
        <w:spacing w:before="28" w:line="600" w:lineRule="exact"/>
        <w:ind w:left="100" w:right="83"/>
        <w:jc w:val="both"/>
        <w:rPr>
          <w:sz w:val="24"/>
          <w:szCs w:val="24"/>
        </w:rPr>
      </w:pPr>
      <w:r>
        <w:rPr>
          <w:sz w:val="24"/>
          <w:szCs w:val="24"/>
        </w:rPr>
        <w:t>This results in every message eventually being delivered to all reachable parts of the network. Algorithms may need to be more complex than this, since, in some case, precautions have to be</w:t>
      </w:r>
    </w:p>
    <w:p w:rsidR="00C9550B" w:rsidRDefault="00883F8D">
      <w:pPr>
        <w:spacing w:line="240" w:lineRule="exact"/>
        <w:ind w:left="100" w:right="82"/>
        <w:jc w:val="both"/>
        <w:rPr>
          <w:sz w:val="24"/>
          <w:szCs w:val="24"/>
        </w:rPr>
      </w:pPr>
      <w:r>
        <w:rPr>
          <w:sz w:val="24"/>
          <w:szCs w:val="24"/>
        </w:rPr>
        <w:t>taken to avoid wasted duplicate deliveries and infinite loops, and to allow messages to eventually</w:t>
      </w:r>
    </w:p>
    <w:p w:rsidR="00C9550B" w:rsidRDefault="00883F8D">
      <w:pPr>
        <w:spacing w:before="41" w:line="275" w:lineRule="auto"/>
        <w:ind w:left="100" w:right="80"/>
        <w:jc w:val="both"/>
        <w:rPr>
          <w:sz w:val="24"/>
          <w:szCs w:val="24"/>
        </w:rPr>
      </w:pPr>
      <w:r>
        <w:rPr>
          <w:sz w:val="24"/>
          <w:szCs w:val="24"/>
        </w:rPr>
        <w:t xml:space="preserve">expire from the system. A variant of flooding called </w:t>
      </w:r>
      <w:r>
        <w:rPr>
          <w:i/>
          <w:sz w:val="24"/>
          <w:szCs w:val="24"/>
        </w:rPr>
        <w:t xml:space="preserve">selective flooding </w:t>
      </w:r>
      <w:r>
        <w:rPr>
          <w:sz w:val="24"/>
          <w:szCs w:val="24"/>
        </w:rPr>
        <w:t>partially addresses these issues by only sending packets to routers in the same direction. In selective flooding the routers don't  send  every  incoming  packet  on  every  line  but  only  on  those  lines  which  are  going approximately in the right direction.</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before="4" w:line="280" w:lineRule="exact"/>
        <w:rPr>
          <w:sz w:val="28"/>
          <w:szCs w:val="28"/>
        </w:rPr>
      </w:pPr>
    </w:p>
    <w:p w:rsidR="00C9550B" w:rsidRDefault="00883F8D">
      <w:pPr>
        <w:ind w:left="100" w:right="8244"/>
        <w:jc w:val="both"/>
        <w:rPr>
          <w:sz w:val="24"/>
          <w:szCs w:val="24"/>
        </w:rPr>
      </w:pPr>
      <w:r>
        <w:rPr>
          <w:b/>
          <w:sz w:val="24"/>
          <w:szCs w:val="24"/>
        </w:rPr>
        <w:t>Advantages</w:t>
      </w:r>
    </w:p>
    <w:p w:rsidR="00C9550B" w:rsidRDefault="00C9550B">
      <w:pPr>
        <w:spacing w:before="6" w:line="100" w:lineRule="exact"/>
        <w:rPr>
          <w:sz w:val="11"/>
          <w:szCs w:val="11"/>
        </w:rPr>
      </w:pPr>
    </w:p>
    <w:p w:rsidR="00C9550B" w:rsidRDefault="00C9550B">
      <w:pPr>
        <w:spacing w:line="200" w:lineRule="exact"/>
      </w:pPr>
    </w:p>
    <w:p w:rsidR="00C9550B" w:rsidRDefault="00883F8D">
      <w:pPr>
        <w:ind w:left="552"/>
        <w:rPr>
          <w:sz w:val="24"/>
          <w:szCs w:val="24"/>
        </w:rPr>
      </w:pPr>
      <w:r>
        <w:rPr>
          <w:rFonts w:ascii="Arial Unicode MS" w:eastAsia="Arial Unicode MS" w:hAnsi="Arial Unicode MS" w:cs="Arial Unicode MS"/>
          <w:sz w:val="24"/>
          <w:szCs w:val="24"/>
        </w:rPr>
        <w:t xml:space="preserve"> </w:t>
      </w:r>
      <w:r>
        <w:rPr>
          <w:sz w:val="24"/>
          <w:szCs w:val="24"/>
        </w:rPr>
        <w:t>f a packet can be delivered, it will (probably multiple times).</w:t>
      </w:r>
    </w:p>
    <w:p w:rsidR="00C9550B" w:rsidRDefault="00883F8D">
      <w:pPr>
        <w:spacing w:before="38" w:line="275" w:lineRule="auto"/>
        <w:ind w:left="866" w:right="660" w:hanging="360"/>
        <w:rPr>
          <w:sz w:val="24"/>
          <w:szCs w:val="24"/>
        </w:rPr>
      </w:pPr>
      <w:r>
        <w:rPr>
          <w:rFonts w:ascii="Arial Unicode MS" w:eastAsia="Arial Unicode MS" w:hAnsi="Arial Unicode MS" w:cs="Arial Unicode MS"/>
          <w:sz w:val="24"/>
          <w:szCs w:val="24"/>
        </w:rPr>
        <w:t xml:space="preserve"> </w:t>
      </w:r>
      <w:r>
        <w:rPr>
          <w:sz w:val="24"/>
          <w:szCs w:val="24"/>
        </w:rPr>
        <w:t>Since flooding naturally utilizes every path through the network, it will also use the shortest path.</w:t>
      </w:r>
    </w:p>
    <w:p w:rsidR="00C9550B" w:rsidRDefault="00C9550B">
      <w:pPr>
        <w:spacing w:before="9" w:line="180" w:lineRule="exact"/>
        <w:rPr>
          <w:sz w:val="19"/>
          <w:szCs w:val="19"/>
        </w:rPr>
      </w:pPr>
    </w:p>
    <w:p w:rsidR="00C9550B" w:rsidRDefault="00883F8D">
      <w:pPr>
        <w:spacing w:line="260" w:lineRule="exact"/>
        <w:ind w:left="506"/>
        <w:rPr>
          <w:sz w:val="24"/>
          <w:szCs w:val="24"/>
        </w:rPr>
      </w:pPr>
      <w:r>
        <w:rPr>
          <w:rFonts w:ascii="Arial Unicode MS" w:eastAsia="Arial Unicode MS" w:hAnsi="Arial Unicode MS" w:cs="Arial Unicode MS"/>
          <w:position w:val="-1"/>
          <w:sz w:val="24"/>
          <w:szCs w:val="24"/>
        </w:rPr>
        <w:t xml:space="preserve"> </w:t>
      </w:r>
      <w:r>
        <w:rPr>
          <w:position w:val="-1"/>
          <w:sz w:val="24"/>
          <w:szCs w:val="24"/>
        </w:rPr>
        <w:t>This algorithm is very simple to implement.</w:t>
      </w:r>
    </w:p>
    <w:p w:rsidR="00C9550B" w:rsidRDefault="00C9550B">
      <w:pPr>
        <w:spacing w:before="2" w:line="120" w:lineRule="exact"/>
        <w:rPr>
          <w:sz w:val="12"/>
          <w:szCs w:val="12"/>
        </w:rPr>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BD7BB8">
      <w:pPr>
        <w:spacing w:before="29"/>
        <w:ind w:left="3583" w:right="3603"/>
        <w:jc w:val="center"/>
        <w:rPr>
          <w:sz w:val="24"/>
          <w:szCs w:val="24"/>
        </w:rPr>
        <w:sectPr w:rsidR="00C9550B">
          <w:type w:val="continuous"/>
          <w:pgSz w:w="12240" w:h="15840"/>
          <w:pgMar w:top="600" w:right="1320" w:bottom="280" w:left="1340" w:header="720" w:footer="720" w:gutter="0"/>
          <w:cols w:space="720"/>
        </w:sectPr>
      </w:pPr>
      <w:hyperlink r:id="rId84">
        <w:r w:rsidR="00883F8D">
          <w:rPr>
            <w:color w:val="0000FF"/>
            <w:sz w:val="24"/>
            <w:szCs w:val="24"/>
          </w:rPr>
          <w:t>cs6411</w:t>
        </w:r>
      </w:hyperlink>
    </w:p>
    <w:p w:rsidR="00C9550B" w:rsidRDefault="00883F8D">
      <w:pPr>
        <w:spacing w:before="68"/>
        <w:ind w:left="160" w:right="-56"/>
        <w:rPr>
          <w:sz w:val="24"/>
          <w:szCs w:val="24"/>
        </w:rPr>
      </w:pPr>
      <w:r>
        <w:rPr>
          <w:b/>
          <w:sz w:val="24"/>
          <w:szCs w:val="24"/>
        </w:rPr>
        <w:lastRenderedPageBreak/>
        <w:t>Disadvantages</w:t>
      </w:r>
    </w:p>
    <w:p w:rsidR="00C9550B" w:rsidRDefault="00883F8D">
      <w:pPr>
        <w:spacing w:before="2" w:line="100" w:lineRule="exact"/>
        <w:rPr>
          <w:sz w:val="10"/>
          <w:szCs w:val="10"/>
        </w:rPr>
      </w:pPr>
      <w:r>
        <w:br w:type="column"/>
      </w:r>
    </w:p>
    <w:p w:rsidR="00C9550B" w:rsidRDefault="00BD7BB8">
      <w:pPr>
        <w:spacing w:line="260" w:lineRule="exact"/>
        <w:rPr>
          <w:sz w:val="24"/>
          <w:szCs w:val="24"/>
        </w:rPr>
        <w:sectPr w:rsidR="00C9550B">
          <w:pgSz w:w="12240" w:h="15840"/>
          <w:pgMar w:top="560" w:right="1320" w:bottom="280" w:left="1340" w:header="720" w:footer="720" w:gutter="0"/>
          <w:cols w:num="2" w:space="720" w:equalWidth="0">
            <w:col w:w="1641" w:space="1980"/>
            <w:col w:w="5959"/>
          </w:cols>
        </w:sectPr>
      </w:pPr>
      <w:hyperlink r:id="rId85">
        <w:r w:rsidR="00883F8D">
          <w:rPr>
            <w:color w:val="0000FF"/>
            <w:position w:val="-1"/>
            <w:sz w:val="24"/>
            <w:szCs w:val="24"/>
          </w:rPr>
          <w:t>cs6411</w:t>
        </w:r>
      </w:hyperlink>
    </w:p>
    <w:p w:rsidR="00C9550B" w:rsidRDefault="00BD7BB8">
      <w:pPr>
        <w:spacing w:before="17" w:line="240" w:lineRule="exact"/>
        <w:rPr>
          <w:sz w:val="24"/>
          <w:szCs w:val="24"/>
        </w:rPr>
      </w:pPr>
      <w:r w:rsidRPr="00BD7BB8">
        <w:lastRenderedPageBreak/>
        <w:pict>
          <v:group id="_x0000_s1031" style="position:absolute;margin-left:23.95pt;margin-top:23.7pt;width:564.2pt;height:744.7pt;z-index:-2397;mso-position-horizontal-relative:page;mso-position-vertical-relative:page" coordorigin="479,474" coordsize="11284,14894">
            <v:shape id="_x0000_s1035" style="position:absolute;left:490;top:485;width:11263;height:0" coordorigin="490,485" coordsize="11263,0" path="m490,485r11263,e" filled="f" strokeweight=".58pt">
              <v:path arrowok="t"/>
            </v:shape>
            <v:shape id="_x0000_s1034" style="position:absolute;left:485;top:480;width:0;height:14882" coordorigin="485,480" coordsize="0,14882" path="m485,480r,14882e" filled="f" strokeweight=".58pt">
              <v:path arrowok="t"/>
            </v:shape>
            <v:shape id="_x0000_s1033" style="position:absolute;left:11758;top:480;width:0;height:14882" coordorigin="11758,480" coordsize="0,14882" path="m11758,480r,14882e" filled="f" strokeweight=".58pt">
              <v:path arrowok="t"/>
            </v:shape>
            <v:shape id="_x0000_s1032" style="position:absolute;left:490;top:15358;width:11263;height:0" coordorigin="490,15358" coordsize="11263,0" path="m490,15358r11263,e" filled="f" strokeweight=".58pt">
              <v:path arrowok="t"/>
            </v:shape>
            <w10:wrap anchorx="page" anchory="page"/>
          </v:group>
        </w:pict>
      </w:r>
    </w:p>
    <w:p w:rsidR="00C9550B" w:rsidRDefault="00883F8D">
      <w:pPr>
        <w:spacing w:before="27" w:line="276" w:lineRule="auto"/>
        <w:ind w:left="820" w:right="76" w:hanging="360"/>
        <w:jc w:val="both"/>
        <w:rPr>
          <w:sz w:val="24"/>
          <w:szCs w:val="24"/>
        </w:rPr>
      </w:pPr>
      <w:r>
        <w:rPr>
          <w:rFonts w:ascii="Arial Unicode MS" w:eastAsia="Arial Unicode MS" w:hAnsi="Arial Unicode MS" w:cs="Arial Unicode MS"/>
          <w:sz w:val="24"/>
          <w:szCs w:val="24"/>
        </w:rPr>
        <w:t xml:space="preserve"> </w:t>
      </w:r>
      <w:r>
        <w:rPr>
          <w:sz w:val="24"/>
          <w:szCs w:val="24"/>
        </w:rPr>
        <w:t xml:space="preserve">Flooding can be costly in terms of wasted bandwidth. While a message may only have one destination it has to be sent to every host. In the case of a </w:t>
      </w:r>
      <w:hyperlink r:id="rId86">
        <w:r>
          <w:rPr>
            <w:sz w:val="24"/>
            <w:szCs w:val="24"/>
            <w:u w:val="single" w:color="000000"/>
          </w:rPr>
          <w:t>ping flood</w:t>
        </w:r>
        <w:r>
          <w:rPr>
            <w:sz w:val="24"/>
            <w:szCs w:val="24"/>
          </w:rPr>
          <w:t xml:space="preserve"> or a </w:t>
        </w:r>
      </w:hyperlink>
      <w:hyperlink r:id="rId87">
        <w:r>
          <w:rPr>
            <w:sz w:val="24"/>
            <w:szCs w:val="24"/>
            <w:u w:val="single" w:color="000000"/>
          </w:rPr>
          <w:t xml:space="preserve">denial </w:t>
        </w:r>
      </w:hyperlink>
      <w:hyperlink>
        <w:r>
          <w:rPr>
            <w:sz w:val="24"/>
            <w:szCs w:val="24"/>
            <w:u w:val="single" w:color="000000"/>
          </w:rPr>
          <w:t>of</w:t>
        </w:r>
      </w:hyperlink>
      <w:hyperlink r:id="rId88">
        <w:r>
          <w:rPr>
            <w:sz w:val="24"/>
            <w:szCs w:val="24"/>
            <w:u w:val="single" w:color="000000"/>
          </w:rPr>
          <w:t>service attack</w:t>
        </w:r>
        <w:r>
          <w:rPr>
            <w:sz w:val="24"/>
            <w:szCs w:val="24"/>
          </w:rPr>
          <w:t xml:space="preserve">, it can be harmful to the reliability of a </w:t>
        </w:r>
      </w:hyperlink>
      <w:hyperlink r:id="rId89">
        <w:r>
          <w:rPr>
            <w:sz w:val="24"/>
            <w:szCs w:val="24"/>
            <w:u w:val="single" w:color="000000"/>
          </w:rPr>
          <w:t>computer network</w:t>
        </w:r>
        <w:r>
          <w:rPr>
            <w:sz w:val="24"/>
            <w:szCs w:val="24"/>
          </w:rPr>
          <w:t>.</w:t>
        </w:r>
      </w:hyperlink>
    </w:p>
    <w:p w:rsidR="00C9550B" w:rsidRDefault="00883F8D">
      <w:pPr>
        <w:spacing w:line="260" w:lineRule="exact"/>
        <w:ind w:left="460"/>
        <w:rPr>
          <w:sz w:val="24"/>
          <w:szCs w:val="24"/>
        </w:rPr>
      </w:pPr>
      <w:r>
        <w:rPr>
          <w:rFonts w:ascii="Arial Unicode MS" w:eastAsia="Arial Unicode MS" w:hAnsi="Arial Unicode MS" w:cs="Arial Unicode MS"/>
          <w:sz w:val="24"/>
          <w:szCs w:val="24"/>
        </w:rPr>
        <w:t xml:space="preserve"> </w:t>
      </w:r>
      <w:r>
        <w:rPr>
          <w:sz w:val="24"/>
          <w:szCs w:val="24"/>
        </w:rPr>
        <w:t>Messages  can  become  duplicated  in  the  network  further  increasing  the  load  on  the</w:t>
      </w:r>
    </w:p>
    <w:p w:rsidR="00C9550B" w:rsidRDefault="00883F8D">
      <w:pPr>
        <w:spacing w:before="41" w:line="277" w:lineRule="auto"/>
        <w:ind w:left="820" w:right="86"/>
        <w:rPr>
          <w:sz w:val="24"/>
          <w:szCs w:val="24"/>
        </w:rPr>
      </w:pPr>
      <w:r>
        <w:rPr>
          <w:sz w:val="24"/>
          <w:szCs w:val="24"/>
        </w:rPr>
        <w:t>networks  bandwidth  as  well  as  requiring  an  increase  in  processing  complexity  to disregard duplicate messages.</w:t>
      </w:r>
    </w:p>
    <w:p w:rsidR="00C9550B" w:rsidRDefault="00883F8D">
      <w:pPr>
        <w:spacing w:line="260" w:lineRule="exact"/>
        <w:ind w:left="460"/>
        <w:rPr>
          <w:sz w:val="24"/>
          <w:szCs w:val="24"/>
        </w:rPr>
      </w:pPr>
      <w:r>
        <w:rPr>
          <w:rFonts w:ascii="Arial Unicode MS" w:eastAsia="Arial Unicode MS" w:hAnsi="Arial Unicode MS" w:cs="Arial Unicode MS"/>
          <w:sz w:val="24"/>
          <w:szCs w:val="24"/>
        </w:rPr>
        <w:t xml:space="preserve"> </w:t>
      </w:r>
      <w:r>
        <w:rPr>
          <w:sz w:val="24"/>
          <w:szCs w:val="24"/>
        </w:rPr>
        <w:t>Duplicate packets may circulate forever, unless certain precautions are taken:</w:t>
      </w:r>
    </w:p>
    <w:p w:rsidR="00C9550B" w:rsidRDefault="00883F8D">
      <w:pPr>
        <w:spacing w:before="38" w:line="276" w:lineRule="auto"/>
        <w:ind w:left="820" w:right="79" w:hanging="360"/>
        <w:jc w:val="both"/>
        <w:rPr>
          <w:sz w:val="24"/>
          <w:szCs w:val="24"/>
        </w:rPr>
      </w:pPr>
      <w:r>
        <w:rPr>
          <w:rFonts w:ascii="Arial Unicode MS" w:eastAsia="Arial Unicode MS" w:hAnsi="Arial Unicode MS" w:cs="Arial Unicode MS"/>
          <w:sz w:val="24"/>
          <w:szCs w:val="24"/>
        </w:rPr>
        <w:t xml:space="preserve"> </w:t>
      </w:r>
      <w:r>
        <w:rPr>
          <w:sz w:val="24"/>
          <w:szCs w:val="24"/>
        </w:rPr>
        <w:t xml:space="preserve">Use a hop count or a </w:t>
      </w:r>
      <w:hyperlink r:id="rId90">
        <w:r>
          <w:rPr>
            <w:sz w:val="24"/>
            <w:szCs w:val="24"/>
            <w:u w:val="single" w:color="000000"/>
          </w:rPr>
          <w:t>time to live</w:t>
        </w:r>
        <w:r>
          <w:rPr>
            <w:sz w:val="24"/>
            <w:szCs w:val="24"/>
          </w:rPr>
          <w:t xml:space="preserve"> count and include it with each packet. This value should</w:t>
        </w:r>
      </w:hyperlink>
      <w:r>
        <w:rPr>
          <w:sz w:val="24"/>
          <w:szCs w:val="24"/>
        </w:rPr>
        <w:t xml:space="preserve"> take into account the number of nodes that a packet may have to pass through on the way to its destination.</w:t>
      </w:r>
    </w:p>
    <w:p w:rsidR="00C9550B" w:rsidRDefault="00883F8D">
      <w:pPr>
        <w:spacing w:line="260" w:lineRule="exact"/>
        <w:ind w:left="460"/>
        <w:rPr>
          <w:sz w:val="24"/>
          <w:szCs w:val="24"/>
        </w:rPr>
      </w:pPr>
      <w:r>
        <w:rPr>
          <w:rFonts w:ascii="Arial Unicode MS" w:eastAsia="Arial Unicode MS" w:hAnsi="Arial Unicode MS" w:cs="Arial Unicode MS"/>
          <w:sz w:val="24"/>
          <w:szCs w:val="24"/>
        </w:rPr>
        <w:t xml:space="preserve"> </w:t>
      </w:r>
      <w:r>
        <w:rPr>
          <w:sz w:val="24"/>
          <w:szCs w:val="24"/>
        </w:rPr>
        <w:t>Have each node keep track of every packet seen and only forward each packet once</w:t>
      </w:r>
    </w:p>
    <w:p w:rsidR="00C9550B" w:rsidRDefault="00883F8D">
      <w:pPr>
        <w:spacing w:before="35"/>
        <w:ind w:left="460"/>
        <w:rPr>
          <w:sz w:val="24"/>
          <w:szCs w:val="24"/>
        </w:rPr>
      </w:pPr>
      <w:r>
        <w:rPr>
          <w:rFonts w:ascii="Arial Unicode MS" w:eastAsia="Arial Unicode MS" w:hAnsi="Arial Unicode MS" w:cs="Arial Unicode MS"/>
          <w:sz w:val="24"/>
          <w:szCs w:val="24"/>
        </w:rPr>
        <w:t xml:space="preserve"> </w:t>
      </w:r>
      <w:r>
        <w:rPr>
          <w:sz w:val="24"/>
          <w:szCs w:val="24"/>
        </w:rPr>
        <w:t xml:space="preserve">Enforce a </w:t>
      </w:r>
      <w:hyperlink r:id="rId91">
        <w:r>
          <w:rPr>
            <w:sz w:val="24"/>
            <w:szCs w:val="24"/>
            <w:u w:val="single" w:color="000000"/>
          </w:rPr>
          <w:t>network topology</w:t>
        </w:r>
        <w:r>
          <w:rPr>
            <w:sz w:val="24"/>
            <w:szCs w:val="24"/>
          </w:rPr>
          <w:t xml:space="preserve"> without loops</w:t>
        </w:r>
      </w:hyperlink>
    </w:p>
    <w:p w:rsidR="00C9550B" w:rsidRDefault="00C9550B">
      <w:pPr>
        <w:spacing w:before="6" w:line="120" w:lineRule="exact"/>
        <w:rPr>
          <w:sz w:val="12"/>
          <w:szCs w:val="12"/>
        </w:rPr>
      </w:pPr>
    </w:p>
    <w:p w:rsidR="00C9550B" w:rsidRDefault="00C9550B">
      <w:pPr>
        <w:spacing w:line="200" w:lineRule="exact"/>
      </w:pPr>
    </w:p>
    <w:p w:rsidR="00C9550B" w:rsidRDefault="00883F8D">
      <w:pPr>
        <w:spacing w:line="260" w:lineRule="exact"/>
        <w:ind w:left="460"/>
        <w:rPr>
          <w:sz w:val="24"/>
          <w:szCs w:val="24"/>
        </w:rPr>
      </w:pPr>
      <w:r>
        <w:rPr>
          <w:b/>
          <w:position w:val="-1"/>
          <w:sz w:val="24"/>
          <w:szCs w:val="24"/>
          <w:u w:val="thick" w:color="000000"/>
        </w:rPr>
        <w:t>iii . Distance vector</w:t>
      </w:r>
    </w:p>
    <w:p w:rsidR="00C9550B" w:rsidRDefault="00C9550B">
      <w:pPr>
        <w:spacing w:before="12" w:line="240" w:lineRule="exact"/>
        <w:rPr>
          <w:sz w:val="24"/>
          <w:szCs w:val="24"/>
        </w:rPr>
      </w:pPr>
    </w:p>
    <w:p w:rsidR="00C9550B" w:rsidRDefault="00883F8D">
      <w:pPr>
        <w:spacing w:before="29" w:line="267" w:lineRule="auto"/>
        <w:ind w:left="100" w:right="74" w:firstLine="720"/>
        <w:jc w:val="both"/>
        <w:rPr>
          <w:sz w:val="24"/>
          <w:szCs w:val="24"/>
        </w:rPr>
      </w:pPr>
      <w:r>
        <w:rPr>
          <w:sz w:val="24"/>
          <w:szCs w:val="24"/>
        </w:rPr>
        <w:t xml:space="preserve">In  computer  communication  theory  relating  to  packet-switched  networks,  a  </w:t>
      </w:r>
      <w:r>
        <w:rPr>
          <w:b/>
          <w:sz w:val="24"/>
          <w:szCs w:val="24"/>
        </w:rPr>
        <w:t xml:space="preserve">distance- vector  routing  protocol  </w:t>
      </w:r>
      <w:r>
        <w:rPr>
          <w:sz w:val="24"/>
          <w:szCs w:val="24"/>
        </w:rPr>
        <w:t>is one of the two major classes of  routing protocols, the other major</w:t>
      </w:r>
      <w:hyperlink r:id="rId92">
        <w:r>
          <w:rPr>
            <w:sz w:val="24"/>
            <w:szCs w:val="24"/>
          </w:rPr>
          <w:t xml:space="preserve"> class  being  the  link-state  protocol.  Distance-vector  routing  protocols  use  the  Bellman</w:t>
        </w:r>
        <w:r>
          <w:rPr>
            <w:rFonts w:ascii="Calibri" w:eastAsia="Calibri" w:hAnsi="Calibri" w:cs="Calibri"/>
            <w:sz w:val="24"/>
            <w:szCs w:val="24"/>
          </w:rPr>
          <w:t>–</w:t>
        </w:r>
        <w:r>
          <w:rPr>
            <w:sz w:val="24"/>
            <w:szCs w:val="24"/>
          </w:rPr>
          <w:t>Ford</w:t>
        </w:r>
      </w:hyperlink>
      <w:hyperlink r:id="rId93">
        <w:r>
          <w:rPr>
            <w:sz w:val="24"/>
            <w:szCs w:val="24"/>
          </w:rPr>
          <w:t xml:space="preserve"> algorithm, Ford</w:t>
        </w:r>
        <w:r>
          <w:rPr>
            <w:rFonts w:ascii="Calibri" w:eastAsia="Calibri" w:hAnsi="Calibri" w:cs="Calibri"/>
            <w:sz w:val="24"/>
            <w:szCs w:val="24"/>
          </w:rPr>
          <w:t>–</w:t>
        </w:r>
        <w:r>
          <w:rPr>
            <w:sz w:val="24"/>
            <w:szCs w:val="24"/>
          </w:rPr>
          <w:t>Fulkerson algorithm, or DUAL FSM (in the case of Cisco Systems's protocols)</w:t>
        </w:r>
      </w:hyperlink>
      <w:r>
        <w:rPr>
          <w:sz w:val="24"/>
          <w:szCs w:val="24"/>
        </w:rPr>
        <w:t xml:space="preserve"> to calculate paths.</w:t>
      </w:r>
    </w:p>
    <w:p w:rsidR="00C9550B" w:rsidRDefault="00C9550B">
      <w:pPr>
        <w:spacing w:before="11" w:line="280" w:lineRule="exact"/>
        <w:rPr>
          <w:sz w:val="28"/>
          <w:szCs w:val="28"/>
        </w:rPr>
      </w:pPr>
    </w:p>
    <w:p w:rsidR="00C9550B" w:rsidRDefault="00883F8D">
      <w:pPr>
        <w:spacing w:line="275" w:lineRule="auto"/>
        <w:ind w:left="100" w:right="76"/>
        <w:jc w:val="both"/>
        <w:rPr>
          <w:sz w:val="24"/>
          <w:szCs w:val="24"/>
        </w:rPr>
      </w:pPr>
      <w:r>
        <w:rPr>
          <w:sz w:val="24"/>
          <w:szCs w:val="24"/>
        </w:rPr>
        <w:t>A  distance-vector  routing  protocol  requires  that  a  router  informs  its  neighbors  of  topology changes periodically. Compared to link-state protocols, which require a router to inform all the nodes   in   a   network   of   topology   changes,   distance-vector   routing   protocols   have   less computational complexity and message overhead.</w:t>
      </w:r>
    </w:p>
    <w:p w:rsidR="00C9550B" w:rsidRDefault="00C9550B">
      <w:pPr>
        <w:spacing w:before="5" w:line="280" w:lineRule="exact"/>
        <w:rPr>
          <w:sz w:val="28"/>
          <w:szCs w:val="28"/>
        </w:rPr>
      </w:pPr>
    </w:p>
    <w:p w:rsidR="00C9550B" w:rsidRDefault="00883F8D">
      <w:pPr>
        <w:spacing w:line="275" w:lineRule="auto"/>
        <w:ind w:left="100" w:right="75"/>
        <w:jc w:val="both"/>
        <w:rPr>
          <w:sz w:val="24"/>
          <w:szCs w:val="24"/>
        </w:rPr>
      </w:pPr>
      <w:r>
        <w:rPr>
          <w:sz w:val="24"/>
          <w:szCs w:val="24"/>
        </w:rPr>
        <w:t xml:space="preserve">The  term  </w:t>
      </w:r>
      <w:r>
        <w:rPr>
          <w:i/>
          <w:sz w:val="24"/>
          <w:szCs w:val="24"/>
        </w:rPr>
        <w:t xml:space="preserve">distance  vector  </w:t>
      </w:r>
      <w:r>
        <w:rPr>
          <w:sz w:val="24"/>
          <w:szCs w:val="24"/>
        </w:rPr>
        <w:t xml:space="preserve">refers  to  the  fact  that  the  protocol  manipulates  </w:t>
      </w:r>
      <w:r>
        <w:rPr>
          <w:i/>
          <w:sz w:val="24"/>
          <w:szCs w:val="24"/>
        </w:rPr>
        <w:t xml:space="preserve">vectors  </w:t>
      </w:r>
      <w:r>
        <w:rPr>
          <w:sz w:val="24"/>
          <w:szCs w:val="24"/>
        </w:rPr>
        <w:t>(arrays)  of distances  to  other  nodes  in  the  network.  The  vector  distance  algorithm  was  the  original</w:t>
      </w:r>
      <w:hyperlink>
        <w:r>
          <w:rPr>
            <w:sz w:val="24"/>
            <w:szCs w:val="24"/>
          </w:rPr>
          <w:t xml:space="preserve"> ARPANET routing algorithm and was also used in the internet under the name of RIP (Routing Information Protocol).</w:t>
        </w:r>
      </w:hyperlink>
    </w:p>
    <w:p w:rsidR="00C9550B" w:rsidRDefault="00C9550B">
      <w:pPr>
        <w:spacing w:before="3" w:line="280" w:lineRule="exact"/>
        <w:rPr>
          <w:sz w:val="28"/>
          <w:szCs w:val="28"/>
        </w:rPr>
      </w:pPr>
    </w:p>
    <w:p w:rsidR="00C9550B" w:rsidRDefault="00883F8D">
      <w:pPr>
        <w:ind w:left="100" w:right="1404"/>
        <w:jc w:val="both"/>
        <w:rPr>
          <w:sz w:val="24"/>
          <w:szCs w:val="24"/>
        </w:rPr>
      </w:pPr>
      <w:r>
        <w:rPr>
          <w:sz w:val="24"/>
          <w:szCs w:val="24"/>
        </w:rPr>
        <w:t>Examples of distance-vector routing protocols include RIPv1 and RIPv2 and IGRP.</w:t>
      </w:r>
    </w:p>
    <w:p w:rsidR="00C9550B" w:rsidRDefault="00C9550B">
      <w:pPr>
        <w:spacing w:before="6" w:line="120" w:lineRule="exact"/>
        <w:rPr>
          <w:sz w:val="12"/>
          <w:szCs w:val="12"/>
        </w:rPr>
      </w:pPr>
    </w:p>
    <w:p w:rsidR="00C9550B" w:rsidRDefault="00C9550B">
      <w:pPr>
        <w:spacing w:line="200" w:lineRule="exact"/>
      </w:pPr>
    </w:p>
    <w:p w:rsidR="00C9550B" w:rsidRDefault="00883F8D">
      <w:pPr>
        <w:ind w:left="100" w:right="8646"/>
        <w:jc w:val="both"/>
        <w:rPr>
          <w:sz w:val="24"/>
          <w:szCs w:val="24"/>
        </w:rPr>
      </w:pPr>
      <w:r>
        <w:rPr>
          <w:b/>
          <w:sz w:val="24"/>
          <w:szCs w:val="24"/>
        </w:rPr>
        <w:t>Method</w:t>
      </w:r>
    </w:p>
    <w:p w:rsidR="00C9550B" w:rsidRDefault="00C9550B">
      <w:pPr>
        <w:spacing w:before="16" w:line="260" w:lineRule="exact"/>
        <w:rPr>
          <w:sz w:val="26"/>
          <w:szCs w:val="26"/>
        </w:rPr>
      </w:pPr>
    </w:p>
    <w:p w:rsidR="00C9550B" w:rsidRDefault="00883F8D">
      <w:pPr>
        <w:spacing w:line="273" w:lineRule="auto"/>
        <w:ind w:left="100" w:right="83"/>
        <w:jc w:val="both"/>
        <w:rPr>
          <w:sz w:val="24"/>
          <w:szCs w:val="24"/>
        </w:rPr>
      </w:pPr>
      <w:r>
        <w:rPr>
          <w:sz w:val="24"/>
          <w:szCs w:val="24"/>
        </w:rPr>
        <w:t>Routers using distance-vector protocol do not have knowledge of the entire path to a destination. Instead they use two methods:</w:t>
      </w:r>
    </w:p>
    <w:p w:rsidR="00C9550B" w:rsidRDefault="00C9550B">
      <w:pPr>
        <w:spacing w:before="7" w:line="280" w:lineRule="exact"/>
        <w:rPr>
          <w:sz w:val="28"/>
          <w:szCs w:val="28"/>
        </w:rPr>
      </w:pPr>
    </w:p>
    <w:p w:rsidR="00C9550B" w:rsidRDefault="00883F8D">
      <w:pPr>
        <w:ind w:left="460"/>
        <w:rPr>
          <w:sz w:val="24"/>
          <w:szCs w:val="24"/>
        </w:rPr>
      </w:pPr>
      <w:r>
        <w:rPr>
          <w:sz w:val="24"/>
          <w:szCs w:val="24"/>
        </w:rPr>
        <w:t>1.   Direction in which router or exit interface a packet should be forwarded.</w:t>
      </w:r>
    </w:p>
    <w:p w:rsidR="00C9550B" w:rsidRDefault="00883F8D">
      <w:pPr>
        <w:spacing w:before="41"/>
        <w:ind w:left="460"/>
        <w:rPr>
          <w:sz w:val="24"/>
          <w:szCs w:val="24"/>
        </w:rPr>
      </w:pPr>
      <w:r>
        <w:rPr>
          <w:sz w:val="24"/>
          <w:szCs w:val="24"/>
        </w:rPr>
        <w:t>2.   Distance from its destination</w:t>
      </w:r>
    </w:p>
    <w:p w:rsidR="00C9550B" w:rsidRDefault="00C9550B">
      <w:pPr>
        <w:spacing w:before="10" w:line="280" w:lineRule="exact"/>
        <w:rPr>
          <w:sz w:val="28"/>
          <w:szCs w:val="28"/>
        </w:rPr>
      </w:pPr>
    </w:p>
    <w:p w:rsidR="00C9550B" w:rsidRDefault="00883F8D">
      <w:pPr>
        <w:spacing w:line="300" w:lineRule="atLeast"/>
        <w:ind w:left="100" w:right="77"/>
        <w:jc w:val="both"/>
        <w:rPr>
          <w:sz w:val="24"/>
          <w:szCs w:val="24"/>
        </w:rPr>
      </w:pPr>
      <w:r>
        <w:rPr>
          <w:sz w:val="24"/>
          <w:szCs w:val="24"/>
        </w:rPr>
        <w:t>Distance-vector  protocols  are  based  on  calculating  the  direction  and  distance  to  any link  in  a network. "Direction" usually means the next hop address and the exit interface. "Distance" is a</w:t>
      </w:r>
    </w:p>
    <w:p w:rsidR="00C9550B" w:rsidRDefault="00C9550B">
      <w:pPr>
        <w:spacing w:line="200" w:lineRule="exact"/>
      </w:pPr>
    </w:p>
    <w:p w:rsidR="00C9550B" w:rsidRDefault="00C9550B">
      <w:pPr>
        <w:spacing w:before="4" w:line="200" w:lineRule="exact"/>
      </w:pPr>
    </w:p>
    <w:p w:rsidR="00C9550B" w:rsidRDefault="00BD7BB8">
      <w:pPr>
        <w:spacing w:before="29"/>
        <w:ind w:left="3583" w:right="3603"/>
        <w:jc w:val="center"/>
        <w:rPr>
          <w:sz w:val="24"/>
          <w:szCs w:val="24"/>
        </w:rPr>
        <w:sectPr w:rsidR="00C9550B">
          <w:type w:val="continuous"/>
          <w:pgSz w:w="12240" w:h="15840"/>
          <w:pgMar w:top="600" w:right="1320" w:bottom="280" w:left="1340" w:header="720" w:footer="720" w:gutter="0"/>
          <w:cols w:space="720"/>
        </w:sectPr>
      </w:pPr>
      <w:hyperlink r:id="rId94">
        <w:r w:rsidR="00883F8D">
          <w:rPr>
            <w:color w:val="0000FF"/>
            <w:sz w:val="24"/>
            <w:szCs w:val="24"/>
          </w:rPr>
          <w:t>cs6411</w:t>
        </w:r>
      </w:hyperlink>
    </w:p>
    <w:p w:rsidR="00C9550B" w:rsidRDefault="00BD7BB8">
      <w:pPr>
        <w:spacing w:before="65" w:line="264" w:lineRule="auto"/>
        <w:ind w:left="100" w:right="77"/>
        <w:jc w:val="both"/>
        <w:rPr>
          <w:sz w:val="24"/>
          <w:szCs w:val="24"/>
        </w:rPr>
      </w:pPr>
      <w:r w:rsidRPr="00BD7BB8">
        <w:lastRenderedPageBreak/>
        <w:pict>
          <v:group id="_x0000_s1026" style="position:absolute;left:0;text-align:left;margin-left:23.95pt;margin-top:23.7pt;width:564.2pt;height:744.7pt;z-index:-2396;mso-position-horizontal-relative:page;mso-position-vertical-relative:page" coordorigin="479,474" coordsize="11284,14894">
            <v:shape id="_x0000_s1030" style="position:absolute;left:490;top:485;width:11263;height:0" coordorigin="490,485" coordsize="11263,0" path="m490,485r11263,e" filled="f" strokeweight=".58pt">
              <v:path arrowok="t"/>
            </v:shape>
            <v:shape id="_x0000_s1029" style="position:absolute;left:485;top:480;width:0;height:14882" coordorigin="485,480" coordsize="0,14882" path="m485,480r,14882e" filled="f" strokeweight=".58pt">
              <v:path arrowok="t"/>
            </v:shape>
            <v:shape id="_x0000_s1028" style="position:absolute;left:11758;top:480;width:0;height:14882" coordorigin="11758,480" coordsize="0,14882" path="m11758,480r,14882e" filled="f" strokeweight=".58pt">
              <v:path arrowok="t"/>
            </v:shape>
            <v:shape id="_x0000_s1027" style="position:absolute;left:490;top:15358;width:11263;height:0" coordorigin="490,15358" coordsize="11263,0" path="m490,15358r11263,e" filled="f" strokeweight=".58pt">
              <v:path arrowok="t"/>
            </v:shape>
            <w10:wrap anchorx="page" anchory="page"/>
          </v:group>
        </w:pict>
      </w:r>
      <w:r w:rsidR="00883F8D">
        <w:rPr>
          <w:sz w:val="24"/>
          <w:szCs w:val="24"/>
        </w:rPr>
        <w:t>measure of the cost to reach a certa</w:t>
      </w:r>
      <w:r w:rsidR="00883F8D">
        <w:rPr>
          <w:color w:val="0000FF"/>
          <w:position w:val="-4"/>
          <w:sz w:val="24"/>
          <w:szCs w:val="24"/>
        </w:rPr>
        <w:t>w</w:t>
      </w:r>
      <w:r w:rsidR="00883F8D">
        <w:rPr>
          <w:color w:val="000000"/>
          <w:sz w:val="24"/>
          <w:szCs w:val="24"/>
        </w:rPr>
        <w:t>in</w:t>
      </w:r>
      <w:r w:rsidR="00883F8D">
        <w:rPr>
          <w:color w:val="0000FF"/>
          <w:position w:val="-4"/>
          <w:sz w:val="24"/>
          <w:szCs w:val="24"/>
        </w:rPr>
        <w:t>w</w:t>
      </w:r>
      <w:r w:rsidR="00883F8D">
        <w:rPr>
          <w:color w:val="000000"/>
          <w:sz w:val="24"/>
          <w:szCs w:val="24"/>
        </w:rPr>
        <w:t>n</w:t>
      </w:r>
      <w:r w:rsidR="00883F8D">
        <w:rPr>
          <w:color w:val="0000FF"/>
          <w:position w:val="-4"/>
          <w:sz w:val="24"/>
          <w:szCs w:val="24"/>
        </w:rPr>
        <w:t>w</w:t>
      </w:r>
      <w:r w:rsidR="00883F8D">
        <w:rPr>
          <w:color w:val="000000"/>
          <w:sz w:val="24"/>
          <w:szCs w:val="24"/>
        </w:rPr>
        <w:t>od</w:t>
      </w:r>
      <w:r w:rsidR="00883F8D">
        <w:rPr>
          <w:color w:val="0000FF"/>
          <w:position w:val="-4"/>
          <w:sz w:val="24"/>
          <w:szCs w:val="24"/>
        </w:rPr>
        <w:t>.v</w:t>
      </w:r>
      <w:r w:rsidR="00883F8D">
        <w:rPr>
          <w:color w:val="000000"/>
          <w:sz w:val="24"/>
          <w:szCs w:val="24"/>
        </w:rPr>
        <w:t>e</w:t>
      </w:r>
      <w:r w:rsidR="00883F8D">
        <w:rPr>
          <w:color w:val="0000FF"/>
          <w:position w:val="-4"/>
          <w:sz w:val="24"/>
          <w:szCs w:val="24"/>
        </w:rPr>
        <w:t>i</w:t>
      </w:r>
      <w:r w:rsidR="00883F8D">
        <w:rPr>
          <w:color w:val="000000"/>
          <w:sz w:val="24"/>
          <w:szCs w:val="24"/>
        </w:rPr>
        <w:t>.</w:t>
      </w:r>
      <w:r w:rsidR="00883F8D">
        <w:rPr>
          <w:color w:val="0000FF"/>
          <w:position w:val="-4"/>
          <w:sz w:val="24"/>
          <w:szCs w:val="24"/>
        </w:rPr>
        <w:t>d</w:t>
      </w:r>
      <w:r w:rsidR="00883F8D">
        <w:rPr>
          <w:color w:val="000000"/>
          <w:sz w:val="24"/>
          <w:szCs w:val="24"/>
        </w:rPr>
        <w:t>T</w:t>
      </w:r>
      <w:r w:rsidR="00883F8D">
        <w:rPr>
          <w:color w:val="0000FF"/>
          <w:position w:val="-4"/>
          <w:sz w:val="24"/>
          <w:szCs w:val="24"/>
        </w:rPr>
        <w:t>ya</w:t>
      </w:r>
      <w:r w:rsidR="00883F8D">
        <w:rPr>
          <w:color w:val="000000"/>
          <w:sz w:val="24"/>
          <w:szCs w:val="24"/>
        </w:rPr>
        <w:t>h</w:t>
      </w:r>
      <w:r w:rsidR="00883F8D">
        <w:rPr>
          <w:color w:val="0000FF"/>
          <w:position w:val="-4"/>
          <w:sz w:val="24"/>
          <w:szCs w:val="24"/>
        </w:rPr>
        <w:t>r</w:t>
      </w:r>
      <w:r w:rsidR="00883F8D">
        <w:rPr>
          <w:color w:val="000000"/>
          <w:sz w:val="24"/>
          <w:szCs w:val="24"/>
        </w:rPr>
        <w:t>e</w:t>
      </w:r>
      <w:r w:rsidR="00883F8D">
        <w:rPr>
          <w:color w:val="0000FF"/>
          <w:position w:val="-4"/>
          <w:sz w:val="24"/>
          <w:szCs w:val="24"/>
        </w:rPr>
        <w:t>th</w:t>
      </w:r>
      <w:r w:rsidR="00883F8D">
        <w:rPr>
          <w:color w:val="000000"/>
          <w:sz w:val="24"/>
          <w:szCs w:val="24"/>
        </w:rPr>
        <w:t>l</w:t>
      </w:r>
      <w:r w:rsidR="00883F8D">
        <w:rPr>
          <w:color w:val="0000FF"/>
          <w:position w:val="-4"/>
          <w:sz w:val="24"/>
          <w:szCs w:val="24"/>
        </w:rPr>
        <w:t>i</w:t>
      </w:r>
      <w:r w:rsidR="00883F8D">
        <w:rPr>
          <w:color w:val="000000"/>
          <w:sz w:val="24"/>
          <w:szCs w:val="24"/>
        </w:rPr>
        <w:t>e</w:t>
      </w:r>
      <w:r w:rsidR="00883F8D">
        <w:rPr>
          <w:color w:val="0000FF"/>
          <w:position w:val="-4"/>
          <w:sz w:val="24"/>
          <w:szCs w:val="24"/>
        </w:rPr>
        <w:t>p</w:t>
      </w:r>
      <w:r w:rsidR="00883F8D">
        <w:rPr>
          <w:color w:val="000000"/>
          <w:sz w:val="24"/>
          <w:szCs w:val="24"/>
        </w:rPr>
        <w:t>a</w:t>
      </w:r>
      <w:r w:rsidR="00883F8D">
        <w:rPr>
          <w:color w:val="0000FF"/>
          <w:position w:val="-4"/>
          <w:sz w:val="24"/>
          <w:szCs w:val="24"/>
        </w:rPr>
        <w:t>l</w:t>
      </w:r>
      <w:r w:rsidR="00883F8D">
        <w:rPr>
          <w:color w:val="000000"/>
          <w:sz w:val="24"/>
          <w:szCs w:val="24"/>
        </w:rPr>
        <w:t>s</w:t>
      </w:r>
      <w:r w:rsidR="00883F8D">
        <w:rPr>
          <w:color w:val="0000FF"/>
          <w:position w:val="-4"/>
          <w:sz w:val="24"/>
          <w:szCs w:val="24"/>
        </w:rPr>
        <w:t>u</w:t>
      </w:r>
      <w:r w:rsidR="00883F8D">
        <w:rPr>
          <w:color w:val="000000"/>
          <w:sz w:val="24"/>
          <w:szCs w:val="24"/>
        </w:rPr>
        <w:t>t</w:t>
      </w:r>
      <w:r w:rsidR="00883F8D">
        <w:rPr>
          <w:color w:val="0000FF"/>
          <w:position w:val="-4"/>
          <w:sz w:val="24"/>
          <w:szCs w:val="24"/>
        </w:rPr>
        <w:t>s.</w:t>
      </w:r>
      <w:r w:rsidR="00883F8D">
        <w:rPr>
          <w:color w:val="000000"/>
          <w:sz w:val="24"/>
          <w:szCs w:val="24"/>
        </w:rPr>
        <w:t>c</w:t>
      </w:r>
      <w:r w:rsidR="00883F8D">
        <w:rPr>
          <w:color w:val="0000FF"/>
          <w:position w:val="-4"/>
          <w:sz w:val="24"/>
          <w:szCs w:val="24"/>
        </w:rPr>
        <w:t>c</w:t>
      </w:r>
      <w:r w:rsidR="00883F8D">
        <w:rPr>
          <w:color w:val="000000"/>
          <w:sz w:val="24"/>
          <w:szCs w:val="24"/>
        </w:rPr>
        <w:t>o</w:t>
      </w:r>
      <w:r w:rsidR="00883F8D">
        <w:rPr>
          <w:color w:val="0000FF"/>
          <w:position w:val="-4"/>
          <w:sz w:val="24"/>
          <w:szCs w:val="24"/>
        </w:rPr>
        <w:t>o</w:t>
      </w:r>
      <w:r w:rsidR="00883F8D">
        <w:rPr>
          <w:color w:val="000000"/>
          <w:sz w:val="24"/>
          <w:szCs w:val="24"/>
        </w:rPr>
        <w:t>s</w:t>
      </w:r>
      <w:r w:rsidR="00883F8D">
        <w:rPr>
          <w:color w:val="0000FF"/>
          <w:position w:val="-4"/>
          <w:sz w:val="24"/>
          <w:szCs w:val="24"/>
        </w:rPr>
        <w:t>m</w:t>
      </w:r>
      <w:r w:rsidR="00883F8D">
        <w:rPr>
          <w:color w:val="000000"/>
          <w:sz w:val="24"/>
          <w:szCs w:val="24"/>
        </w:rPr>
        <w:t>t route between any two nodes is the route  with  minimum  distance.  Each  node  maintains  a  vector  (table)  of  minimum  distance  to every node. The cost of reaching a destination is calculated using various route metrics. RIP uses the hop count of the destination whereas IGRP takes into account other information such as node</w:t>
      </w:r>
    </w:p>
    <w:p w:rsidR="00C9550B" w:rsidRDefault="00883F8D">
      <w:pPr>
        <w:spacing w:before="12"/>
        <w:ind w:left="100" w:right="6459"/>
        <w:jc w:val="both"/>
        <w:rPr>
          <w:sz w:val="24"/>
          <w:szCs w:val="24"/>
        </w:rPr>
      </w:pPr>
      <w:r>
        <w:rPr>
          <w:sz w:val="24"/>
          <w:szCs w:val="24"/>
        </w:rPr>
        <w:t>delay and available bandwidth.</w:t>
      </w:r>
    </w:p>
    <w:p w:rsidR="00C9550B" w:rsidRDefault="00C9550B">
      <w:pPr>
        <w:spacing w:before="4" w:line="120" w:lineRule="exact"/>
        <w:rPr>
          <w:sz w:val="12"/>
          <w:szCs w:val="12"/>
        </w:rPr>
      </w:pPr>
    </w:p>
    <w:p w:rsidR="00C9550B" w:rsidRDefault="00C9550B">
      <w:pPr>
        <w:spacing w:line="200" w:lineRule="exact"/>
      </w:pPr>
    </w:p>
    <w:p w:rsidR="00C9550B" w:rsidRDefault="00883F8D">
      <w:pPr>
        <w:spacing w:line="273" w:lineRule="auto"/>
        <w:ind w:left="100" w:right="72"/>
        <w:jc w:val="both"/>
        <w:rPr>
          <w:sz w:val="24"/>
          <w:szCs w:val="24"/>
        </w:rPr>
      </w:pPr>
      <w:r>
        <w:rPr>
          <w:sz w:val="24"/>
          <w:szCs w:val="24"/>
        </w:rPr>
        <w:t>Updates are performed periodically in a distance-vector protocol where all or part of a router's routing  table  is  sent  to  all  its  neighbors  that  are  configured  to  use  the  same  distance-vector</w:t>
      </w:r>
      <w:hyperlink>
        <w:r>
          <w:rPr>
            <w:sz w:val="24"/>
            <w:szCs w:val="24"/>
          </w:rPr>
          <w:t xml:space="preserve"> routing protocol. RIP supports cross-platform distance vector routing whereas IGRP is a Cisco Systems proprietary distance vector routing protocol. Once a router has this information it is able</w:t>
        </w:r>
      </w:hyperlink>
      <w:r>
        <w:rPr>
          <w:sz w:val="24"/>
          <w:szCs w:val="24"/>
        </w:rPr>
        <w:t xml:space="preserve"> to  amend  its  own  routing  table  to  reflect  the  changes  and  then  inform  its  neighbors  of  the changes. This process has been describ</w:t>
      </w:r>
      <w:r>
        <w:rPr>
          <w:rFonts w:ascii="Calibri" w:eastAsia="Calibri" w:hAnsi="Calibri" w:cs="Calibri"/>
          <w:sz w:val="24"/>
          <w:szCs w:val="24"/>
        </w:rPr>
        <w:t xml:space="preserve">ed  as  ‗routing by rumor‘  because  routers  are  relying on </w:t>
      </w:r>
      <w:r>
        <w:rPr>
          <w:sz w:val="24"/>
          <w:szCs w:val="24"/>
        </w:rPr>
        <w:t>the  information  they  receive  from  other  routers  and  cannot  determine  if  the  information  is actually valid and true. There are a number of features which can be used to help with instability and inaccurate routing information.</w:t>
      </w:r>
    </w:p>
    <w:p w:rsidR="00C9550B" w:rsidRDefault="00C9550B">
      <w:pPr>
        <w:spacing w:before="7" w:line="280" w:lineRule="exact"/>
        <w:rPr>
          <w:sz w:val="28"/>
          <w:szCs w:val="28"/>
        </w:rPr>
      </w:pPr>
    </w:p>
    <w:p w:rsidR="00C9550B" w:rsidRDefault="00883F8D">
      <w:pPr>
        <w:spacing w:line="275" w:lineRule="auto"/>
        <w:ind w:left="100" w:right="77"/>
        <w:jc w:val="both"/>
        <w:rPr>
          <w:sz w:val="24"/>
          <w:szCs w:val="24"/>
        </w:rPr>
      </w:pPr>
      <w:r>
        <w:rPr>
          <w:sz w:val="24"/>
          <w:szCs w:val="24"/>
        </w:rPr>
        <w:t>EGP and BGP are not pure distance-vector routing protocols because a distance-vector protocol calculates  routes  based  only  on  link  costs  whereas  in  BGP,  for  example,  the  local  route preference value takes priority over the link cost.</w:t>
      </w:r>
    </w:p>
    <w:p w:rsidR="00C9550B" w:rsidRDefault="00C9550B">
      <w:pPr>
        <w:spacing w:before="7" w:line="280" w:lineRule="exact"/>
        <w:rPr>
          <w:sz w:val="28"/>
          <w:szCs w:val="28"/>
        </w:rPr>
      </w:pPr>
    </w:p>
    <w:p w:rsidR="00C9550B" w:rsidRDefault="00883F8D">
      <w:pPr>
        <w:ind w:left="100" w:right="6770"/>
        <w:jc w:val="both"/>
        <w:rPr>
          <w:sz w:val="24"/>
          <w:szCs w:val="24"/>
        </w:rPr>
      </w:pPr>
      <w:r>
        <w:rPr>
          <w:b/>
          <w:sz w:val="24"/>
          <w:szCs w:val="24"/>
        </w:rPr>
        <w:t>Count-to-infinity problem</w:t>
      </w:r>
    </w:p>
    <w:p w:rsidR="00C9550B" w:rsidRDefault="00C9550B">
      <w:pPr>
        <w:spacing w:before="8" w:line="260" w:lineRule="exact"/>
        <w:rPr>
          <w:sz w:val="26"/>
          <w:szCs w:val="26"/>
        </w:rPr>
      </w:pPr>
    </w:p>
    <w:p w:rsidR="00C9550B" w:rsidRDefault="00BD7BB8">
      <w:pPr>
        <w:spacing w:line="268" w:lineRule="auto"/>
        <w:ind w:left="100" w:right="75" w:firstLine="120"/>
        <w:jc w:val="both"/>
        <w:rPr>
          <w:sz w:val="24"/>
          <w:szCs w:val="24"/>
        </w:rPr>
      </w:pPr>
      <w:hyperlink r:id="rId95">
        <w:r w:rsidR="00883F8D">
          <w:rPr>
            <w:sz w:val="24"/>
            <w:szCs w:val="24"/>
          </w:rPr>
          <w:t>The Bellman</w:t>
        </w:r>
        <w:r w:rsidR="00883F8D">
          <w:rPr>
            <w:rFonts w:ascii="Calibri" w:eastAsia="Calibri" w:hAnsi="Calibri" w:cs="Calibri"/>
            <w:sz w:val="24"/>
            <w:szCs w:val="24"/>
          </w:rPr>
          <w:t>–</w:t>
        </w:r>
        <w:r w:rsidR="00883F8D">
          <w:rPr>
            <w:sz w:val="24"/>
            <w:szCs w:val="24"/>
          </w:rPr>
          <w:t>Ford algorithm does not prevent routing loops from happening and suffers from</w:t>
        </w:r>
      </w:hyperlink>
      <w:r w:rsidR="00883F8D">
        <w:rPr>
          <w:sz w:val="24"/>
          <w:szCs w:val="24"/>
        </w:rPr>
        <w:t xml:space="preserve"> the </w:t>
      </w:r>
      <w:r w:rsidR="00883F8D">
        <w:rPr>
          <w:b/>
          <w:sz w:val="24"/>
          <w:szCs w:val="24"/>
        </w:rPr>
        <w:t>count-to-infinity problem</w:t>
      </w:r>
      <w:r w:rsidR="00883F8D">
        <w:rPr>
          <w:sz w:val="24"/>
          <w:szCs w:val="24"/>
        </w:rPr>
        <w:t>. The core of the count-to-infinity problem is that if A tells B that it has a path somewhere, there is no way for B to know if the path has B as a part of it. To see the problem clearly, imagine a subnet connected like A</w:t>
      </w:r>
      <w:r w:rsidR="00883F8D">
        <w:rPr>
          <w:rFonts w:ascii="Calibri" w:eastAsia="Calibri" w:hAnsi="Calibri" w:cs="Calibri"/>
          <w:sz w:val="24"/>
          <w:szCs w:val="24"/>
        </w:rPr>
        <w:t>–</w:t>
      </w:r>
      <w:r w:rsidR="00883F8D">
        <w:rPr>
          <w:sz w:val="24"/>
          <w:szCs w:val="24"/>
        </w:rPr>
        <w:t>B</w:t>
      </w:r>
      <w:r w:rsidR="00883F8D">
        <w:rPr>
          <w:rFonts w:ascii="Calibri" w:eastAsia="Calibri" w:hAnsi="Calibri" w:cs="Calibri"/>
          <w:sz w:val="24"/>
          <w:szCs w:val="24"/>
        </w:rPr>
        <w:t>–</w:t>
      </w:r>
      <w:r w:rsidR="00883F8D">
        <w:rPr>
          <w:sz w:val="24"/>
          <w:szCs w:val="24"/>
        </w:rPr>
        <w:t>C</w:t>
      </w:r>
      <w:r w:rsidR="00883F8D">
        <w:rPr>
          <w:rFonts w:ascii="Calibri" w:eastAsia="Calibri" w:hAnsi="Calibri" w:cs="Calibri"/>
          <w:sz w:val="24"/>
          <w:szCs w:val="24"/>
        </w:rPr>
        <w:t>–</w:t>
      </w:r>
      <w:r w:rsidR="00883F8D">
        <w:rPr>
          <w:sz w:val="24"/>
          <w:szCs w:val="24"/>
        </w:rPr>
        <w:t>D</w:t>
      </w:r>
      <w:r w:rsidR="00883F8D">
        <w:rPr>
          <w:rFonts w:ascii="Calibri" w:eastAsia="Calibri" w:hAnsi="Calibri" w:cs="Calibri"/>
          <w:sz w:val="24"/>
          <w:szCs w:val="24"/>
        </w:rPr>
        <w:t>–</w:t>
      </w:r>
      <w:r w:rsidR="00883F8D">
        <w:rPr>
          <w:sz w:val="24"/>
          <w:szCs w:val="24"/>
        </w:rPr>
        <w:t>E</w:t>
      </w:r>
      <w:r w:rsidR="00883F8D">
        <w:rPr>
          <w:rFonts w:ascii="Calibri" w:eastAsia="Calibri" w:hAnsi="Calibri" w:cs="Calibri"/>
          <w:sz w:val="24"/>
          <w:szCs w:val="24"/>
        </w:rPr>
        <w:t>–</w:t>
      </w:r>
      <w:r w:rsidR="00883F8D">
        <w:rPr>
          <w:sz w:val="24"/>
          <w:szCs w:val="24"/>
        </w:rPr>
        <w:t xml:space="preserve">F, and let the metric between the routers be "number of jumps". Now suppose that A is taken offline. In the vector-update-process B notices  that  the  route to  A,  which  was  distance  1,  is  down  </w:t>
      </w:r>
      <w:r w:rsidR="00883F8D">
        <w:rPr>
          <w:rFonts w:ascii="Calibri" w:eastAsia="Calibri" w:hAnsi="Calibri" w:cs="Calibri"/>
          <w:sz w:val="24"/>
          <w:szCs w:val="24"/>
        </w:rPr>
        <w:t xml:space="preserve">–  </w:t>
      </w:r>
      <w:r w:rsidR="00883F8D">
        <w:rPr>
          <w:sz w:val="24"/>
          <w:szCs w:val="24"/>
        </w:rPr>
        <w:t xml:space="preserve">B does  not  receive  the  vector update from A. The problem is, B also gets an update from C, and C is still not aware of the fact that A is down </w:t>
      </w:r>
      <w:r w:rsidR="00883F8D">
        <w:rPr>
          <w:rFonts w:ascii="Calibri" w:eastAsia="Calibri" w:hAnsi="Calibri" w:cs="Calibri"/>
          <w:sz w:val="24"/>
          <w:szCs w:val="24"/>
        </w:rPr>
        <w:t xml:space="preserve">– </w:t>
      </w:r>
      <w:r w:rsidR="00883F8D">
        <w:rPr>
          <w:sz w:val="24"/>
          <w:szCs w:val="24"/>
        </w:rPr>
        <w:t>so it tells B that A is only two jumps from C (C to B to A), which is false. This slowly  propagates  through  the  network  until  it  reaches  infinity  (in  which  case  the  algorithm corrects itself, due to the relaxation property of Bellman</w:t>
      </w:r>
      <w:r w:rsidR="00883F8D">
        <w:rPr>
          <w:rFonts w:ascii="Calibri" w:eastAsia="Calibri" w:hAnsi="Calibri" w:cs="Calibri"/>
          <w:sz w:val="24"/>
          <w:szCs w:val="24"/>
        </w:rPr>
        <w:t>–</w:t>
      </w:r>
      <w:r w:rsidR="00883F8D">
        <w:rPr>
          <w:sz w:val="24"/>
          <w:szCs w:val="24"/>
        </w:rPr>
        <w:t>Ford).</w:t>
      </w:r>
    </w:p>
    <w:p w:rsidR="00C9550B" w:rsidRDefault="00C9550B">
      <w:pPr>
        <w:spacing w:before="8" w:line="280" w:lineRule="exact"/>
        <w:rPr>
          <w:sz w:val="28"/>
          <w:szCs w:val="28"/>
        </w:rPr>
      </w:pPr>
    </w:p>
    <w:p w:rsidR="00C9550B" w:rsidRDefault="00883F8D">
      <w:pPr>
        <w:ind w:left="100" w:right="8482"/>
        <w:jc w:val="both"/>
        <w:rPr>
          <w:sz w:val="24"/>
          <w:szCs w:val="24"/>
        </w:rPr>
      </w:pPr>
      <w:r>
        <w:rPr>
          <w:b/>
          <w:sz w:val="24"/>
          <w:szCs w:val="24"/>
        </w:rPr>
        <w:t>RESULT</w:t>
      </w:r>
    </w:p>
    <w:p w:rsidR="00C9550B" w:rsidRDefault="00C9550B">
      <w:pPr>
        <w:spacing w:line="200" w:lineRule="exact"/>
      </w:pPr>
    </w:p>
    <w:p w:rsidR="00C9550B" w:rsidRDefault="00C9550B">
      <w:pPr>
        <w:spacing w:line="200" w:lineRule="exact"/>
      </w:pPr>
    </w:p>
    <w:p w:rsidR="00C9550B" w:rsidRDefault="00C9550B">
      <w:pPr>
        <w:spacing w:before="11" w:line="220" w:lineRule="exact"/>
        <w:rPr>
          <w:sz w:val="22"/>
          <w:szCs w:val="22"/>
        </w:rPr>
      </w:pPr>
    </w:p>
    <w:p w:rsidR="00C9550B" w:rsidRDefault="00883F8D">
      <w:pPr>
        <w:ind w:left="400" w:right="648" w:firstLine="480"/>
        <w:rPr>
          <w:sz w:val="24"/>
          <w:szCs w:val="24"/>
        </w:rPr>
      </w:pPr>
      <w:r>
        <w:rPr>
          <w:sz w:val="24"/>
          <w:szCs w:val="24"/>
        </w:rPr>
        <w:t>Thus The Perform a case study about the different routing algorithms to select the network path    with itsoptimum and economical during data transfer. Was complicated .</w:t>
      </w: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00" w:lineRule="exact"/>
      </w:pPr>
    </w:p>
    <w:p w:rsidR="00C9550B" w:rsidRDefault="00C9550B">
      <w:pPr>
        <w:spacing w:line="280" w:lineRule="exact"/>
        <w:rPr>
          <w:sz w:val="28"/>
          <w:szCs w:val="28"/>
        </w:rPr>
      </w:pPr>
    </w:p>
    <w:p w:rsidR="00C9550B" w:rsidRDefault="00BD7BB8">
      <w:pPr>
        <w:spacing w:before="29"/>
        <w:ind w:left="3583" w:right="3603"/>
        <w:jc w:val="center"/>
        <w:rPr>
          <w:sz w:val="24"/>
          <w:szCs w:val="24"/>
        </w:rPr>
      </w:pPr>
      <w:hyperlink r:id="rId96">
        <w:r w:rsidR="00883F8D">
          <w:rPr>
            <w:color w:val="0000FF"/>
            <w:sz w:val="24"/>
            <w:szCs w:val="24"/>
          </w:rPr>
          <w:t>cs6411</w:t>
        </w:r>
      </w:hyperlink>
    </w:p>
    <w:sectPr w:rsidR="00C9550B" w:rsidSect="00BD7BB8">
      <w:pgSz w:w="12240" w:h="15840"/>
      <w:pgMar w:top="5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60767"/>
    <w:multiLevelType w:val="multilevel"/>
    <w:tmpl w:val="3B8CE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550B"/>
    <w:rsid w:val="00883F8D"/>
    <w:rsid w:val="00A12238"/>
    <w:rsid w:val="00BD7BB8"/>
    <w:rsid w:val="00C955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www.vidyarthiplus.com" TargetMode="External"/><Relationship Id="rId21" Type="http://schemas.openxmlformats.org/officeDocument/2006/relationships/hyperlink" Target="http://www.vidyarthiplus.com" TargetMode="External"/><Relationship Id="rId34" Type="http://schemas.openxmlformats.org/officeDocument/2006/relationships/hyperlink" Target="http://www.vidyarthiplus.com" TargetMode="External"/><Relationship Id="rId42" Type="http://schemas.openxmlformats.org/officeDocument/2006/relationships/hyperlink" Target="http://www.vidyarthiplus.com" TargetMode="External"/><Relationship Id="rId47" Type="http://schemas.openxmlformats.org/officeDocument/2006/relationships/hyperlink" Target="http://www.vidyarthiplus.com" TargetMode="External"/><Relationship Id="rId50" Type="http://schemas.openxmlformats.org/officeDocument/2006/relationships/hyperlink" Target="http://www.vidyarthiplus.com" TargetMode="External"/><Relationship Id="rId55" Type="http://schemas.openxmlformats.org/officeDocument/2006/relationships/hyperlink" Target="http://www.vidyarthiplus.com" TargetMode="External"/><Relationship Id="rId63" Type="http://schemas.openxmlformats.org/officeDocument/2006/relationships/hyperlink" Target="http://www.vidyarthiplus.com" TargetMode="External"/><Relationship Id="rId68" Type="http://schemas.openxmlformats.org/officeDocument/2006/relationships/hyperlink" Target="http://www.vidyarthiplus.com" TargetMode="External"/><Relationship Id="rId76" Type="http://schemas.openxmlformats.org/officeDocument/2006/relationships/hyperlink" Target="http://www.vidyarthiplus.com" TargetMode="External"/><Relationship Id="rId84" Type="http://schemas.openxmlformats.org/officeDocument/2006/relationships/hyperlink" Target="http://www.vidyarthiplus.com" TargetMode="External"/><Relationship Id="rId89" Type="http://schemas.openxmlformats.org/officeDocument/2006/relationships/hyperlink" Target="http://en.wikipedia.org/wiki/Computer_network" TargetMode="External"/><Relationship Id="rId97" Type="http://schemas.openxmlformats.org/officeDocument/2006/relationships/fontTable" Target="fontTable.xml"/><Relationship Id="rId7" Type="http://schemas.openxmlformats.org/officeDocument/2006/relationships/hyperlink" Target="http://www.vidyarthiplus.com" TargetMode="External"/><Relationship Id="rId71" Type="http://schemas.openxmlformats.org/officeDocument/2006/relationships/hyperlink" Target="http://www.vidyarthiplus.com" TargetMode="External"/><Relationship Id="rId92" Type="http://schemas.openxmlformats.org/officeDocument/2006/relationships/hyperlink" Target="http://en.wikipedia.org/wiki/Bellman%E2%80%93Ford_algorithm" TargetMode="External"/><Relationship Id="rId2" Type="http://schemas.openxmlformats.org/officeDocument/2006/relationships/styles" Target="styles.xml"/><Relationship Id="rId16" Type="http://schemas.openxmlformats.org/officeDocument/2006/relationships/hyperlink" Target="http://www.vidyarthiplus.com" TargetMode="External"/><Relationship Id="rId29" Type="http://schemas.openxmlformats.org/officeDocument/2006/relationships/hyperlink" Target="http://www.vidyarthiplus.com" TargetMode="External"/><Relationship Id="rId11" Type="http://schemas.openxmlformats.org/officeDocument/2006/relationships/hyperlink" Target="http://www.vidyarthiplus.com" TargetMode="External"/><Relationship Id="rId24" Type="http://schemas.openxmlformats.org/officeDocument/2006/relationships/hyperlink" Target="http://www.vidyarthiplus.com" TargetMode="External"/><Relationship Id="rId32" Type="http://schemas.openxmlformats.org/officeDocument/2006/relationships/hyperlink" Target="http://www.vidyarthiplus.com" TargetMode="External"/><Relationship Id="rId37" Type="http://schemas.openxmlformats.org/officeDocument/2006/relationships/hyperlink" Target="http://www.vidyarthiplus.com" TargetMode="External"/><Relationship Id="rId40" Type="http://schemas.openxmlformats.org/officeDocument/2006/relationships/hyperlink" Target="http://www.vidyarthiplus.com" TargetMode="External"/><Relationship Id="rId45" Type="http://schemas.openxmlformats.org/officeDocument/2006/relationships/hyperlink" Target="http://www.vidyarthiplus.com" TargetMode="External"/><Relationship Id="rId53" Type="http://schemas.openxmlformats.org/officeDocument/2006/relationships/hyperlink" Target="http://www.vidyarthiplus.com" TargetMode="External"/><Relationship Id="rId58" Type="http://schemas.openxmlformats.org/officeDocument/2006/relationships/hyperlink" Target="http://www.vidyarthiplus.com" TargetMode="External"/><Relationship Id="rId66" Type="http://schemas.openxmlformats.org/officeDocument/2006/relationships/hyperlink" Target="http://www.vidyarthiplus.com" TargetMode="External"/><Relationship Id="rId74" Type="http://schemas.openxmlformats.org/officeDocument/2006/relationships/hyperlink" Target="http://www.vidyarthiplus.com" TargetMode="External"/><Relationship Id="rId79" Type="http://schemas.openxmlformats.org/officeDocument/2006/relationships/hyperlink" Target="http://www.vidyarthiplus.com" TargetMode="External"/><Relationship Id="rId87" Type="http://schemas.openxmlformats.org/officeDocument/2006/relationships/hyperlink" Target="http://en.wikipedia.org/wiki/Denial_of_service_attack" TargetMode="External"/><Relationship Id="rId5" Type="http://schemas.openxmlformats.org/officeDocument/2006/relationships/hyperlink" Target="http://www.vidyarthiplus.com" TargetMode="External"/><Relationship Id="rId61" Type="http://schemas.openxmlformats.org/officeDocument/2006/relationships/hyperlink" Target="http://www.vidyarthiplus.com" TargetMode="External"/><Relationship Id="rId82" Type="http://schemas.openxmlformats.org/officeDocument/2006/relationships/hyperlink" Target="http://www.vidyarthiplus.com" TargetMode="External"/><Relationship Id="rId90" Type="http://schemas.openxmlformats.org/officeDocument/2006/relationships/hyperlink" Target="http://en.wikipedia.org/wiki/Time_to_live" TargetMode="External"/><Relationship Id="rId95" Type="http://schemas.openxmlformats.org/officeDocument/2006/relationships/hyperlink" Target="http://en.wikipedia.org/wiki/Bellman%E2%80%93Ford_algorithm" TargetMode="External"/><Relationship Id="rId19" Type="http://schemas.openxmlformats.org/officeDocument/2006/relationships/hyperlink" Target="http://www.vidyarthiplus.com" TargetMode="External"/><Relationship Id="rId14" Type="http://schemas.openxmlformats.org/officeDocument/2006/relationships/hyperlink" Target="http://www.vidyarthiplus.com" TargetMode="External"/><Relationship Id="rId22" Type="http://schemas.openxmlformats.org/officeDocument/2006/relationships/hyperlink" Target="http://www.vidyarthiplus.com" TargetMode="External"/><Relationship Id="rId27" Type="http://schemas.openxmlformats.org/officeDocument/2006/relationships/hyperlink" Target="http://www.vidyarthiplus.com" TargetMode="External"/><Relationship Id="rId30" Type="http://schemas.openxmlformats.org/officeDocument/2006/relationships/hyperlink" Target="http://www.vidyarthiplus.com" TargetMode="External"/><Relationship Id="rId35" Type="http://schemas.openxmlformats.org/officeDocument/2006/relationships/hyperlink" Target="http://www.vidyarthiplus.com" TargetMode="External"/><Relationship Id="rId43" Type="http://schemas.openxmlformats.org/officeDocument/2006/relationships/hyperlink" Target="http://www.vidyarthiplus.com" TargetMode="External"/><Relationship Id="rId48" Type="http://schemas.openxmlformats.org/officeDocument/2006/relationships/hyperlink" Target="http://www.vidyarthiplus.com" TargetMode="External"/><Relationship Id="rId56" Type="http://schemas.openxmlformats.org/officeDocument/2006/relationships/hyperlink" Target="http://www.vidyarthiplus.com" TargetMode="External"/><Relationship Id="rId64" Type="http://schemas.openxmlformats.org/officeDocument/2006/relationships/hyperlink" Target="http://www.vidyarthiplus.com" TargetMode="External"/><Relationship Id="rId69" Type="http://schemas.openxmlformats.org/officeDocument/2006/relationships/hyperlink" Target="http://www.vidyarthiplus.com" TargetMode="External"/><Relationship Id="rId77" Type="http://schemas.openxmlformats.org/officeDocument/2006/relationships/hyperlink" Target="http://www.vidyarthiplus.com" TargetMode="External"/><Relationship Id="rId8" Type="http://schemas.openxmlformats.org/officeDocument/2006/relationships/hyperlink" Target="http://www.vidyarthiplus.com" TargetMode="External"/><Relationship Id="rId51" Type="http://schemas.openxmlformats.org/officeDocument/2006/relationships/hyperlink" Target="http://www.vidyarthiplus.com" TargetMode="External"/><Relationship Id="rId72" Type="http://schemas.openxmlformats.org/officeDocument/2006/relationships/hyperlink" Target="http://www.vidyarthiplus.com" TargetMode="External"/><Relationship Id="rId80" Type="http://schemas.openxmlformats.org/officeDocument/2006/relationships/hyperlink" Target="http://www.vidyarthiplus.com" TargetMode="External"/><Relationship Id="rId85" Type="http://schemas.openxmlformats.org/officeDocument/2006/relationships/hyperlink" Target="http://www.vidyarthiplus.com" TargetMode="External"/><Relationship Id="rId93" Type="http://schemas.openxmlformats.org/officeDocument/2006/relationships/hyperlink" Target="http://en.wikipedia.org/wiki/Ford%E2%80%93Fulkerson_algorithm"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vidyarthiplus.com" TargetMode="External"/><Relationship Id="rId17" Type="http://schemas.openxmlformats.org/officeDocument/2006/relationships/hyperlink" Target="http://www.vidyarthiplus.com" TargetMode="External"/><Relationship Id="rId25" Type="http://schemas.openxmlformats.org/officeDocument/2006/relationships/hyperlink" Target="http://www.vidyarthiplus.com" TargetMode="External"/><Relationship Id="rId33" Type="http://schemas.openxmlformats.org/officeDocument/2006/relationships/image" Target="media/image1.jpeg"/><Relationship Id="rId38" Type="http://schemas.openxmlformats.org/officeDocument/2006/relationships/hyperlink" Target="http://www.vidyarthiplus.com" TargetMode="External"/><Relationship Id="rId46" Type="http://schemas.openxmlformats.org/officeDocument/2006/relationships/hyperlink" Target="http://www.vidyarthiplus.com" TargetMode="External"/><Relationship Id="rId59" Type="http://schemas.openxmlformats.org/officeDocument/2006/relationships/hyperlink" Target="http://www.vidyarthiplus.com" TargetMode="External"/><Relationship Id="rId67" Type="http://schemas.openxmlformats.org/officeDocument/2006/relationships/hyperlink" Target="http://www.vidyarthiplus.com" TargetMode="External"/><Relationship Id="rId20" Type="http://schemas.openxmlformats.org/officeDocument/2006/relationships/hyperlink" Target="http://www.vidyarthiplus.com" TargetMode="External"/><Relationship Id="rId41" Type="http://schemas.openxmlformats.org/officeDocument/2006/relationships/hyperlink" Target="http://www.vidyarthiplus.com" TargetMode="External"/><Relationship Id="rId54" Type="http://schemas.openxmlformats.org/officeDocument/2006/relationships/hyperlink" Target="http://www.vidyarthiplus.com" TargetMode="External"/><Relationship Id="rId62" Type="http://schemas.openxmlformats.org/officeDocument/2006/relationships/hyperlink" Target="http://www.vidyarthiplus.com" TargetMode="External"/><Relationship Id="rId70" Type="http://schemas.openxmlformats.org/officeDocument/2006/relationships/hyperlink" Target="http://www.vidyarthiplus.com" TargetMode="External"/><Relationship Id="rId75" Type="http://schemas.openxmlformats.org/officeDocument/2006/relationships/hyperlink" Target="http://www.vidyarthiplus.com" TargetMode="External"/><Relationship Id="rId83" Type="http://schemas.openxmlformats.org/officeDocument/2006/relationships/hyperlink" Target="http://www.vidyarthiplus.com" TargetMode="External"/><Relationship Id="rId88" Type="http://schemas.openxmlformats.org/officeDocument/2006/relationships/hyperlink" Target="http://en.wikipedia.org/wiki/Denial_of_service_attack" TargetMode="External"/><Relationship Id="rId91" Type="http://schemas.openxmlformats.org/officeDocument/2006/relationships/hyperlink" Target="http://en.wikipedia.org/wiki/Network_topology" TargetMode="External"/><Relationship Id="rId96" Type="http://schemas.openxmlformats.org/officeDocument/2006/relationships/hyperlink" Target="http://www.vidyarthiplus.com" TargetMode="External"/><Relationship Id="rId1" Type="http://schemas.openxmlformats.org/officeDocument/2006/relationships/numbering" Target="numbering.xml"/><Relationship Id="rId6" Type="http://schemas.openxmlformats.org/officeDocument/2006/relationships/hyperlink" Target="http://www.vidyarthiplus.com" TargetMode="External"/><Relationship Id="rId15" Type="http://schemas.openxmlformats.org/officeDocument/2006/relationships/hyperlink" Target="http://www.vidyarthiplus.com" TargetMode="External"/><Relationship Id="rId23" Type="http://schemas.openxmlformats.org/officeDocument/2006/relationships/hyperlink" Target="http://www.vidyarthiplus.com" TargetMode="External"/><Relationship Id="rId28" Type="http://schemas.openxmlformats.org/officeDocument/2006/relationships/hyperlink" Target="http://www.vidyarthiplus.com" TargetMode="External"/><Relationship Id="rId36" Type="http://schemas.openxmlformats.org/officeDocument/2006/relationships/hyperlink" Target="http://www.vidyarthiplus.com" TargetMode="External"/><Relationship Id="rId49" Type="http://schemas.openxmlformats.org/officeDocument/2006/relationships/hyperlink" Target="http://www.vidyarthiplus.com" TargetMode="External"/><Relationship Id="rId57" Type="http://schemas.openxmlformats.org/officeDocument/2006/relationships/hyperlink" Target="http://www.vidyarthiplus.com" TargetMode="External"/><Relationship Id="rId10" Type="http://schemas.openxmlformats.org/officeDocument/2006/relationships/hyperlink" Target="http://www.vidyarthiplus.com" TargetMode="External"/><Relationship Id="rId31" Type="http://schemas.openxmlformats.org/officeDocument/2006/relationships/hyperlink" Target="http://www.vidyarthiplus.com" TargetMode="External"/><Relationship Id="rId44" Type="http://schemas.openxmlformats.org/officeDocument/2006/relationships/hyperlink" Target="http://www.vidyarthiplus.com" TargetMode="External"/><Relationship Id="rId52" Type="http://schemas.openxmlformats.org/officeDocument/2006/relationships/hyperlink" Target="http://www.vidyarthiplus.com" TargetMode="External"/><Relationship Id="rId60" Type="http://schemas.openxmlformats.org/officeDocument/2006/relationships/hyperlink" Target="http://www.vidyarthiplus.com" TargetMode="External"/><Relationship Id="rId65" Type="http://schemas.openxmlformats.org/officeDocument/2006/relationships/hyperlink" Target="http://www.vidyarthiplus.com" TargetMode="External"/><Relationship Id="rId73" Type="http://schemas.openxmlformats.org/officeDocument/2006/relationships/hyperlink" Target="http://www.vidyarthiplus.com" TargetMode="External"/><Relationship Id="rId78" Type="http://schemas.openxmlformats.org/officeDocument/2006/relationships/hyperlink" Target="http://www.vidyarthiplus.com" TargetMode="External"/><Relationship Id="rId81" Type="http://schemas.openxmlformats.org/officeDocument/2006/relationships/hyperlink" Target="http://en.wikipedia.org/wiki/Administrative_distance" TargetMode="External"/><Relationship Id="rId86" Type="http://schemas.openxmlformats.org/officeDocument/2006/relationships/hyperlink" Target="http://en.wikipedia.org/wiki/Ping_flood" TargetMode="External"/><Relationship Id="rId94" Type="http://schemas.openxmlformats.org/officeDocument/2006/relationships/hyperlink" Target="http://www.vidyarthiplus.com" TargetMode="External"/><Relationship Id="rId9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vidyarthiplus.com" TargetMode="External"/><Relationship Id="rId13" Type="http://schemas.openxmlformats.org/officeDocument/2006/relationships/hyperlink" Target="http://www.vidyarthiplus.com" TargetMode="External"/><Relationship Id="rId18" Type="http://schemas.openxmlformats.org/officeDocument/2006/relationships/hyperlink" Target="http://www.vidyarthiplus.com" TargetMode="External"/><Relationship Id="rId39" Type="http://schemas.openxmlformats.org/officeDocument/2006/relationships/hyperlink" Target="http://www.vidyarthi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49</Pages>
  <Words>8308</Words>
  <Characters>47356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BITLAB07</Company>
  <LinksUpToDate>false</LinksUpToDate>
  <CharactersWithSpaces>55553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cloudlab</cp:lastModifiedBy>
  <cp:revision>2</cp:revision>
  <dcterms:created xsi:type="dcterms:W3CDTF">2019-06-10T08:53:00Z</dcterms:created>
  <dcterms:modified xsi:type="dcterms:W3CDTF">2019-06-10T08:53:00Z</dcterms:modified>
</cp:coreProperties>
</file>